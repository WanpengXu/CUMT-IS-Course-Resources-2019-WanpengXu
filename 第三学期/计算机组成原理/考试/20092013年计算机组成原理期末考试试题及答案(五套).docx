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2BB" w:rsidRDefault="00B7783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计算机组成原理试题</w:t>
      </w:r>
      <w:r>
        <w:rPr>
          <w:rFonts w:hint="eastAsia"/>
          <w:b/>
          <w:sz w:val="30"/>
          <w:szCs w:val="30"/>
        </w:rPr>
        <w:t>（一）</w:t>
      </w:r>
    </w:p>
    <w:p w:rsidR="006672BB" w:rsidRDefault="00B7783D">
      <w:pPr>
        <w:rPr>
          <w:szCs w:val="21"/>
        </w:rPr>
      </w:pPr>
      <w:r>
        <w:rPr>
          <w:szCs w:val="21"/>
        </w:rPr>
        <w:t>三、名词解释</w:t>
      </w:r>
      <w:r>
        <w:rPr>
          <w:szCs w:val="21"/>
        </w:rPr>
        <w:t>(</w:t>
      </w:r>
      <w:r>
        <w:rPr>
          <w:szCs w:val="21"/>
        </w:rPr>
        <w:t>共</w:t>
      </w:r>
      <w:r>
        <w:rPr>
          <w:szCs w:val="21"/>
        </w:rPr>
        <w:t>10</w:t>
      </w:r>
      <w:r>
        <w:rPr>
          <w:szCs w:val="21"/>
        </w:rPr>
        <w:t>分，每题</w:t>
      </w:r>
      <w:r>
        <w:rPr>
          <w:szCs w:val="21"/>
        </w:rPr>
        <w:t>2</w:t>
      </w:r>
      <w:r>
        <w:rPr>
          <w:szCs w:val="21"/>
        </w:rPr>
        <w:t>分</w:t>
      </w:r>
      <w:r>
        <w:rPr>
          <w:szCs w:val="21"/>
        </w:rPr>
        <w:t>)</w:t>
      </w:r>
    </w:p>
    <w:p w:rsidR="006672BB" w:rsidRDefault="00B7783D">
      <w:pPr>
        <w:ind w:left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．</w:t>
      </w:r>
      <w:proofErr w:type="gramStart"/>
      <w:r>
        <w:rPr>
          <w:rFonts w:hint="eastAsia"/>
          <w:szCs w:val="21"/>
        </w:rPr>
        <w:t>微操作</w:t>
      </w:r>
      <w:proofErr w:type="gramEnd"/>
      <w:r>
        <w:rPr>
          <w:rFonts w:hint="eastAsia"/>
          <w:szCs w:val="21"/>
        </w:rPr>
        <w:t>命令和微操作</w:t>
      </w:r>
      <w:r>
        <w:rPr>
          <w:szCs w:val="21"/>
        </w:rPr>
        <w:t xml:space="preserve">      </w:t>
      </w:r>
    </w:p>
    <w:p w:rsidR="006672BB" w:rsidRDefault="00B7783D">
      <w:pPr>
        <w:ind w:left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．</w:t>
      </w:r>
      <w:r>
        <w:rPr>
          <w:rFonts w:hint="eastAsia"/>
        </w:rPr>
        <w:t>快速缓冲存储器</w:t>
      </w:r>
      <w:r>
        <w:rPr>
          <w:szCs w:val="21"/>
        </w:rPr>
        <w:t xml:space="preserve">          </w:t>
      </w:r>
    </w:p>
    <w:p w:rsidR="006672BB" w:rsidRDefault="00B7783D">
      <w:pPr>
        <w:ind w:left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．</w:t>
      </w:r>
      <w:r>
        <w:rPr>
          <w:rFonts w:hint="eastAsia"/>
          <w:szCs w:val="21"/>
        </w:rPr>
        <w:t>基址寻址</w:t>
      </w:r>
      <w:r>
        <w:rPr>
          <w:szCs w:val="21"/>
        </w:rPr>
        <w:t xml:space="preserve">                </w:t>
      </w:r>
    </w:p>
    <w:p w:rsidR="006672BB" w:rsidRDefault="00B7783D">
      <w:pPr>
        <w:ind w:left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．</w:t>
      </w:r>
      <w:r>
        <w:t>流水线中的多发技术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  </w:t>
      </w:r>
    </w:p>
    <w:p w:rsidR="006672BB" w:rsidRDefault="00B7783D">
      <w:pPr>
        <w:ind w:left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．</w:t>
      </w:r>
      <w:r>
        <w:rPr>
          <w:rFonts w:hint="eastAsia"/>
          <w:szCs w:val="21"/>
        </w:rPr>
        <w:t>指令</w:t>
      </w:r>
      <w:r>
        <w:rPr>
          <w:szCs w:val="21"/>
        </w:rPr>
        <w:t>字长</w:t>
      </w:r>
      <w:r>
        <w:rPr>
          <w:szCs w:val="21"/>
        </w:rPr>
        <w:t xml:space="preserve">               </w:t>
      </w:r>
    </w:p>
    <w:p w:rsidR="006672BB" w:rsidRDefault="00B7783D">
      <w:pPr>
        <w:rPr>
          <w:szCs w:val="21"/>
        </w:rPr>
      </w:pPr>
      <w:r>
        <w:rPr>
          <w:rFonts w:hint="eastAsia"/>
          <w:szCs w:val="21"/>
        </w:rPr>
        <w:t>四</w:t>
      </w:r>
      <w:r>
        <w:rPr>
          <w:szCs w:val="21"/>
        </w:rPr>
        <w:t>、计算题（</w:t>
      </w:r>
      <w:r>
        <w:rPr>
          <w:rFonts w:hint="eastAsia"/>
          <w:szCs w:val="21"/>
        </w:rPr>
        <w:t>5</w:t>
      </w:r>
      <w:r>
        <w:rPr>
          <w:szCs w:val="21"/>
        </w:rPr>
        <w:t>分）</w:t>
      </w:r>
    </w:p>
    <w:p w:rsidR="006672BB" w:rsidRDefault="00B7783D">
      <w:pPr>
        <w:ind w:firstLine="420"/>
      </w:pPr>
      <w:r>
        <w:rPr>
          <w:rFonts w:hint="eastAsia"/>
        </w:rPr>
        <w:t>设机器数字长为</w:t>
      </w:r>
      <w:r>
        <w:rPr>
          <w:rFonts w:hint="eastAsia"/>
        </w:rPr>
        <w:t>8</w:t>
      </w:r>
      <w:r>
        <w:rPr>
          <w:rFonts w:hint="eastAsia"/>
        </w:rPr>
        <w:t>位（含</w:t>
      </w:r>
      <w:r>
        <w:rPr>
          <w:rFonts w:hint="eastAsia"/>
        </w:rPr>
        <w:t>1</w:t>
      </w:r>
      <w:r>
        <w:rPr>
          <w:rFonts w:hint="eastAsia"/>
        </w:rPr>
        <w:t>位符号位），设</w:t>
      </w:r>
      <w:r>
        <w:rPr>
          <w:rFonts w:hint="eastAsia"/>
          <w:i/>
        </w:rPr>
        <w:t>A</w:t>
      </w:r>
      <w:r>
        <w:rPr>
          <w:rFonts w:hint="eastAsia"/>
        </w:rPr>
        <w:t>＝</w:t>
      </w:r>
      <w:r>
        <w:rPr>
          <w:position w:val="-20"/>
        </w:rPr>
        <w:object w:dxaOrig="299" w:dyaOrig="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5pt;height:25.8pt;mso-wrap-style:square;mso-position-horizontal-relative:page;mso-position-vertical-relative:page" o:ole="">
            <v:imagedata r:id="rId5" o:title=""/>
          </v:shape>
          <o:OLEObject Type="Embed" ProgID="Equation.3" ShapeID="对象 1" DrawAspect="Content" ObjectID="_1608556633" r:id="rId6"/>
        </w:object>
      </w:r>
      <w:r>
        <w:rPr>
          <w:rFonts w:hint="eastAsia"/>
        </w:rPr>
        <w:t>，</w:t>
      </w:r>
      <w:r>
        <w:rPr>
          <w:rFonts w:hint="eastAsia"/>
          <w:i/>
        </w:rPr>
        <w:t>B</w:t>
      </w:r>
      <w:r>
        <w:rPr>
          <w:rFonts w:hint="eastAsia"/>
        </w:rPr>
        <w:t>＝</w:t>
      </w:r>
      <w:r>
        <w:rPr>
          <w:position w:val="-20"/>
        </w:rPr>
        <w:object w:dxaOrig="440" w:dyaOrig="519">
          <v:shape id="对象 2" o:spid="_x0000_i1026" type="#_x0000_t75" style="width:22.2pt;height:25.8pt;mso-wrap-style:square;mso-position-horizontal-relative:page;mso-position-vertical-relative:page" o:ole="">
            <v:imagedata r:id="rId7" o:title=""/>
          </v:shape>
          <o:OLEObject Type="Embed" ProgID="Equation.3" ShapeID="对象 2" DrawAspect="Content" ObjectID="_1608556634" r:id="rId8"/>
        </w:object>
      </w:r>
      <w:r>
        <w:rPr>
          <w:rFonts w:hint="eastAsia"/>
        </w:rPr>
        <w:t>，计算</w:t>
      </w:r>
      <w:r>
        <w:rPr>
          <w:rFonts w:hint="eastAsia"/>
        </w:rPr>
        <w:t>[</w:t>
      </w:r>
      <w:r>
        <w:rPr>
          <w:rFonts w:hint="eastAsia"/>
          <w:i/>
        </w:rPr>
        <w:t>A</w:t>
      </w:r>
      <w:r>
        <w:rPr>
          <w:position w:val="-4"/>
        </w:rPr>
        <w:object w:dxaOrig="220" w:dyaOrig="239">
          <v:shape id="对象 3" o:spid="_x0000_i1027" type="#_x0000_t75" style="width:11.4pt;height:13.8pt;mso-wrap-style:square;mso-position-horizontal-relative:page;mso-position-vertical-relative:page" o:ole="">
            <v:imagedata r:id="rId9" o:title=""/>
          </v:shape>
          <o:OLEObject Type="Embed" ProgID="Equation.3" ShapeID="对象 3" DrawAspect="Content" ObjectID="_1608556635" r:id="rId10"/>
        </w:object>
      </w:r>
      <w:r>
        <w:rPr>
          <w:rFonts w:hint="eastAsia"/>
          <w:i/>
        </w:rPr>
        <w:t>B</w:t>
      </w:r>
      <w:r>
        <w:rPr>
          <w:rFonts w:hint="eastAsia"/>
        </w:rPr>
        <w:t>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，并还原成真值。</w:t>
      </w:r>
    </w:p>
    <w:p w:rsidR="006672BB" w:rsidRDefault="00B7783D">
      <w:pPr>
        <w:rPr>
          <w:szCs w:val="21"/>
        </w:rPr>
      </w:pPr>
      <w:r>
        <w:rPr>
          <w:rFonts w:hint="eastAsia"/>
          <w:szCs w:val="21"/>
        </w:rPr>
        <w:t>五</w:t>
      </w:r>
      <w:r>
        <w:rPr>
          <w:szCs w:val="21"/>
        </w:rPr>
        <w:t>、简答题（共</w:t>
      </w:r>
      <w:r>
        <w:rPr>
          <w:szCs w:val="21"/>
        </w:rPr>
        <w:t>20</w:t>
      </w:r>
      <w:r>
        <w:rPr>
          <w:szCs w:val="21"/>
        </w:rPr>
        <w:t>分）</w:t>
      </w:r>
    </w:p>
    <w:p w:rsidR="006672BB" w:rsidRDefault="00B7783D">
      <w:pPr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．</w:t>
      </w:r>
      <w:r>
        <w:rPr>
          <w:rFonts w:hint="eastAsia"/>
          <w:szCs w:val="21"/>
        </w:rPr>
        <w:t>异步通信与同步通信的主要区别是什么，说明通信双方如何联络。</w:t>
      </w:r>
      <w:r>
        <w:rPr>
          <w:szCs w:val="21"/>
        </w:rPr>
        <w:t>（</w:t>
      </w:r>
      <w:r>
        <w:rPr>
          <w:rFonts w:hint="eastAsia"/>
          <w:szCs w:val="21"/>
        </w:rPr>
        <w:t>4</w:t>
      </w:r>
      <w:r>
        <w:rPr>
          <w:szCs w:val="21"/>
        </w:rPr>
        <w:t>分）</w:t>
      </w:r>
    </w:p>
    <w:p w:rsidR="006672BB" w:rsidRDefault="00B7783D">
      <w:pPr>
        <w:ind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．</w:t>
      </w:r>
      <w:r>
        <w:rPr>
          <w:rFonts w:hint="eastAsia"/>
        </w:rPr>
        <w:t>为什么外围设备要通过接口与</w:t>
      </w:r>
      <w:r>
        <w:rPr>
          <w:rFonts w:hint="eastAsia"/>
        </w:rPr>
        <w:t>CPU</w:t>
      </w:r>
      <w:r>
        <w:rPr>
          <w:rFonts w:hint="eastAsia"/>
        </w:rPr>
        <w:t>相连？接口有哪些功能？</w:t>
      </w:r>
      <w:r>
        <w:rPr>
          <w:szCs w:val="21"/>
        </w:rPr>
        <w:t>（</w:t>
      </w:r>
      <w:r>
        <w:rPr>
          <w:rFonts w:hint="eastAsia"/>
          <w:szCs w:val="21"/>
        </w:rPr>
        <w:t>6</w:t>
      </w:r>
      <w:r>
        <w:rPr>
          <w:szCs w:val="21"/>
        </w:rPr>
        <w:t>分）</w:t>
      </w:r>
    </w:p>
    <w:p w:rsidR="006672BB" w:rsidRDefault="00B7783D">
      <w:pPr>
        <w:rPr>
          <w:szCs w:val="21"/>
        </w:rPr>
      </w:pPr>
      <w:r>
        <w:rPr>
          <w:szCs w:val="21"/>
        </w:rPr>
        <w:t>六、问答题（共</w:t>
      </w:r>
      <w:r>
        <w:rPr>
          <w:szCs w:val="21"/>
        </w:rPr>
        <w:t>1</w:t>
      </w:r>
      <w:r>
        <w:rPr>
          <w:rFonts w:hint="eastAsia"/>
          <w:szCs w:val="21"/>
        </w:rPr>
        <w:t>5</w:t>
      </w:r>
      <w:r>
        <w:rPr>
          <w:szCs w:val="21"/>
        </w:rPr>
        <w:t>分）</w:t>
      </w:r>
    </w:p>
    <w:p w:rsidR="006672BB" w:rsidRDefault="00B7783D">
      <w:pPr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．</w:t>
      </w:r>
      <w:r>
        <w:rPr>
          <w:rFonts w:hint="eastAsia"/>
          <w:szCs w:val="21"/>
        </w:rPr>
        <w:t>设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中各部件及其相互连接关系如下图所示。图中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是</w:t>
      </w:r>
      <w:proofErr w:type="gramStart"/>
      <w:r>
        <w:rPr>
          <w:rFonts w:hint="eastAsia"/>
          <w:szCs w:val="21"/>
        </w:rPr>
        <w:t>写控制</w:t>
      </w:r>
      <w:proofErr w:type="gramEnd"/>
      <w:r>
        <w:rPr>
          <w:rFonts w:hint="eastAsia"/>
          <w:szCs w:val="21"/>
        </w:rPr>
        <w:t>标志，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是</w:t>
      </w:r>
      <w:proofErr w:type="gramStart"/>
      <w:r>
        <w:rPr>
          <w:rFonts w:hint="eastAsia"/>
          <w:szCs w:val="21"/>
        </w:rPr>
        <w:t>读控制</w:t>
      </w:r>
      <w:proofErr w:type="gramEnd"/>
      <w:r>
        <w:rPr>
          <w:rFonts w:hint="eastAsia"/>
          <w:szCs w:val="21"/>
        </w:rPr>
        <w:t>标志，</w:t>
      </w:r>
      <w:r>
        <w:rPr>
          <w:rFonts w:hint="eastAsia"/>
          <w:szCs w:val="21"/>
        </w:rPr>
        <w:t>R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是暂存器。</w:t>
      </w:r>
      <w:r>
        <w:rPr>
          <w:szCs w:val="21"/>
        </w:rPr>
        <w:t>（</w:t>
      </w:r>
      <w:r>
        <w:rPr>
          <w:szCs w:val="21"/>
        </w:rPr>
        <w:t>8</w:t>
      </w:r>
      <w:r>
        <w:rPr>
          <w:szCs w:val="21"/>
        </w:rPr>
        <w:t>分）</w:t>
      </w:r>
    </w:p>
    <w:p w:rsidR="006672BB" w:rsidRDefault="00B7783D">
      <w:pPr>
        <w:jc w:val="center"/>
        <w:rPr>
          <w:szCs w:val="21"/>
        </w:rPr>
      </w:pPr>
      <w:r>
        <w:object w:dxaOrig="7613" w:dyaOrig="3804">
          <v:shape id="对象 4" o:spid="_x0000_i1028" type="#_x0000_t75" style="width:320.4pt;height:160.2pt;mso-wrap-style:square;mso-position-horizontal-relative:page;mso-position-vertical-relative:page" o:ole="">
            <v:imagedata r:id="rId11" o:title=""/>
          </v:shape>
          <o:OLEObject Type="Embed" ProgID="Visio.Drawing.11" ShapeID="对象 4" DrawAspect="Content" ObjectID="_1608556636" r:id="rId12"/>
        </w:object>
      </w:r>
    </w:p>
    <w:p w:rsidR="006672BB" w:rsidRDefault="00B7783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）假设要求</w:t>
      </w:r>
      <w:proofErr w:type="gramStart"/>
      <w:r>
        <w:rPr>
          <w:rFonts w:hint="eastAsia"/>
          <w:szCs w:val="21"/>
        </w:rPr>
        <w:t>在取指周期</w:t>
      </w:r>
      <w:proofErr w:type="gramEnd"/>
      <w:r>
        <w:rPr>
          <w:rFonts w:hint="eastAsia"/>
          <w:szCs w:val="21"/>
        </w:rPr>
        <w:t>由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完成</w:t>
      </w:r>
      <w:r>
        <w:rPr>
          <w:rFonts w:hint="eastAsia"/>
          <w:sz w:val="10"/>
          <w:szCs w:val="10"/>
        </w:rPr>
        <w:t xml:space="preserve"> </w:t>
      </w:r>
      <w:r>
        <w:rPr>
          <w:rFonts w:hint="eastAsia"/>
          <w:szCs w:val="21"/>
        </w:rPr>
        <w:t>(PC)</w:t>
      </w:r>
      <w:r>
        <w:rPr>
          <w:rFonts w:hint="eastAsia"/>
          <w:sz w:val="10"/>
          <w:szCs w:val="10"/>
          <w:lang w:val="de-DE"/>
        </w:rPr>
        <w:t xml:space="preserve"> </w:t>
      </w:r>
      <w:r>
        <w:rPr>
          <w:lang w:val="de-DE"/>
        </w:rPr>
        <w:t>+</w:t>
      </w:r>
      <w:r>
        <w:rPr>
          <w:rFonts w:hint="eastAsia"/>
          <w:sz w:val="10"/>
          <w:szCs w:val="10"/>
          <w:lang w:val="de-DE"/>
        </w:rPr>
        <w:t xml:space="preserve"> 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的操作（即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可以对它的</w:t>
      </w:r>
      <w:proofErr w:type="gramStart"/>
      <w:r>
        <w:rPr>
          <w:rFonts w:hint="eastAsia"/>
          <w:szCs w:val="21"/>
        </w:rPr>
        <w:t>一个源</w:t>
      </w:r>
      <w:proofErr w:type="gramEnd"/>
      <w:r>
        <w:rPr>
          <w:rFonts w:hint="eastAsia"/>
          <w:szCs w:val="21"/>
        </w:rPr>
        <w:t>操作数完成加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的运算）。要求以最少的节拍</w:t>
      </w:r>
      <w:proofErr w:type="gramStart"/>
      <w:r>
        <w:rPr>
          <w:rFonts w:hint="eastAsia"/>
          <w:szCs w:val="21"/>
        </w:rPr>
        <w:t>写出取指周期</w:t>
      </w:r>
      <w:proofErr w:type="gramEnd"/>
      <w:r>
        <w:rPr>
          <w:rFonts w:hint="eastAsia"/>
          <w:szCs w:val="21"/>
        </w:rPr>
        <w:t>全部</w:t>
      </w:r>
      <w:proofErr w:type="gramStart"/>
      <w:r>
        <w:rPr>
          <w:rFonts w:hint="eastAsia"/>
          <w:szCs w:val="21"/>
        </w:rPr>
        <w:t>微操作</w:t>
      </w:r>
      <w:proofErr w:type="gramEnd"/>
      <w:r>
        <w:rPr>
          <w:rFonts w:hint="eastAsia"/>
          <w:szCs w:val="21"/>
        </w:rPr>
        <w:t>命令及节拍安排。</w:t>
      </w:r>
    </w:p>
    <w:p w:rsidR="006672BB" w:rsidRDefault="00B7783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）写出指令</w:t>
      </w:r>
      <w:r>
        <w:rPr>
          <w:szCs w:val="21"/>
        </w:rPr>
        <w:t>ADD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#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α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为立即寻址特征，隐含的操作数在</w:t>
      </w:r>
      <w:r>
        <w:rPr>
          <w:rFonts w:hint="eastAsia"/>
          <w:szCs w:val="21"/>
        </w:rPr>
        <w:t>ACC</w:t>
      </w:r>
      <w:r>
        <w:rPr>
          <w:rFonts w:hint="eastAsia"/>
          <w:szCs w:val="21"/>
        </w:rPr>
        <w:t>中）在执行阶段所需的</w:t>
      </w:r>
      <w:proofErr w:type="gramStart"/>
      <w:r>
        <w:rPr>
          <w:rFonts w:hint="eastAsia"/>
          <w:szCs w:val="21"/>
        </w:rPr>
        <w:t>微操作</w:t>
      </w:r>
      <w:proofErr w:type="gramEnd"/>
      <w:r>
        <w:rPr>
          <w:rFonts w:hint="eastAsia"/>
          <w:szCs w:val="21"/>
        </w:rPr>
        <w:t>命令及节拍安排。</w:t>
      </w:r>
    </w:p>
    <w:p w:rsidR="006672BB" w:rsidRDefault="00B7783D">
      <w:pPr>
        <w:spacing w:line="360" w:lineRule="atLeast"/>
        <w:ind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．</w:t>
      </w:r>
      <w:r>
        <w:rPr>
          <w:rFonts w:hint="eastAsia"/>
        </w:rPr>
        <w:t>DMA</w:t>
      </w:r>
      <w:r>
        <w:rPr>
          <w:rFonts w:hint="eastAsia"/>
        </w:rPr>
        <w:t>接口主要由哪些部件组成？在数据交换过程中它应完成哪些功能？画出</w:t>
      </w:r>
      <w:r>
        <w:rPr>
          <w:rFonts w:hint="eastAsia"/>
        </w:rPr>
        <w:t>DMA</w:t>
      </w:r>
      <w:r>
        <w:rPr>
          <w:rFonts w:hint="eastAsia"/>
        </w:rPr>
        <w:t>工作过程的流程图（不包括预处理和后处理）</w:t>
      </w:r>
    </w:p>
    <w:p w:rsidR="006672BB" w:rsidRDefault="00B7783D">
      <w:pPr>
        <w:spacing w:line="160" w:lineRule="atLeast"/>
        <w:ind w:left="420" w:hangingChars="200" w:hanging="420"/>
        <w:rPr>
          <w:szCs w:val="21"/>
        </w:rPr>
      </w:pPr>
      <w:r>
        <w:rPr>
          <w:szCs w:val="21"/>
        </w:rPr>
        <w:t>七、设计题（</w:t>
      </w:r>
      <w:r>
        <w:rPr>
          <w:szCs w:val="21"/>
        </w:rPr>
        <w:t>10</w:t>
      </w:r>
      <w:r>
        <w:rPr>
          <w:szCs w:val="21"/>
        </w:rPr>
        <w:t>分）</w:t>
      </w:r>
    </w:p>
    <w:p w:rsidR="006672BB" w:rsidRDefault="00B7783D">
      <w:pPr>
        <w:ind w:firstLineChars="200" w:firstLine="420"/>
      </w:pPr>
      <w:r>
        <w:rPr>
          <w:rFonts w:hint="eastAsia"/>
        </w:rPr>
        <w:t>设</w:t>
      </w:r>
      <w:r>
        <w:rPr>
          <w:rFonts w:hint="eastAsia"/>
        </w:rPr>
        <w:t>CPU</w:t>
      </w:r>
      <w:r>
        <w:rPr>
          <w:rFonts w:hint="eastAsia"/>
        </w:rPr>
        <w:t>共有</w:t>
      </w:r>
      <w:r>
        <w:rPr>
          <w:rFonts w:hint="eastAsia"/>
        </w:rPr>
        <w:t>16</w:t>
      </w:r>
      <w:r>
        <w:rPr>
          <w:rFonts w:hint="eastAsia"/>
        </w:rPr>
        <w:t>根地址线，</w:t>
      </w:r>
      <w:r>
        <w:rPr>
          <w:rFonts w:hint="eastAsia"/>
        </w:rPr>
        <w:t>8</w:t>
      </w:r>
      <w:r>
        <w:rPr>
          <w:rFonts w:hint="eastAsia"/>
        </w:rPr>
        <w:t>根数据线，并用</w:t>
      </w:r>
      <w:r>
        <w:rPr>
          <w:position w:val="-8"/>
        </w:rPr>
        <w:object w:dxaOrig="599" w:dyaOrig="299">
          <v:shape id="对象 5" o:spid="_x0000_i1029" type="#_x0000_t75" style="width:30pt;height:15pt;mso-wrap-style:square;mso-position-horizontal-relative:page;mso-position-vertical-relative:page" o:ole="" fillcolor="#6d6d6d">
            <v:imagedata r:id="rId13" o:title=""/>
          </v:shape>
          <o:OLEObject Type="Embed" ProgID="Equation.3" ShapeID="对象 5" DrawAspect="Content" ObjectID="_1608556637" r:id="rId14"/>
        </w:object>
      </w:r>
      <w:r>
        <w:rPr>
          <w:rFonts w:hint="eastAsia"/>
        </w:rPr>
        <w:t>作访存控制信号（低电平有效），用</w:t>
      </w:r>
      <w:r>
        <w:rPr>
          <w:position w:val="-6"/>
        </w:rPr>
        <w:object w:dxaOrig="479" w:dyaOrig="339">
          <v:shape id="对象 6" o:spid="_x0000_i1030" type="#_x0000_t75" style="width:18pt;height:13.2pt;mso-wrap-style:square;mso-position-horizontal-relative:page;mso-position-vertical-relative:page" o:ole="">
            <v:imagedata r:id="rId15" o:title=""/>
          </v:shape>
          <o:OLEObject Type="Embed" ProgID="Equation.3" ShapeID="对象 6" DrawAspect="Content" ObjectID="_1608556638" r:id="rId16"/>
        </w:object>
      </w:r>
      <w:r>
        <w:rPr>
          <w:rFonts w:hint="eastAsia"/>
        </w:rPr>
        <w:t>作读写控制信号（高电平为读，低电平为写）。现有下列芯片及各种门电路（门电路自定），如图所示。画出</w:t>
      </w:r>
      <w:r>
        <w:rPr>
          <w:rFonts w:hint="eastAsia"/>
        </w:rPr>
        <w:t>CPU</w:t>
      </w:r>
      <w:r>
        <w:rPr>
          <w:rFonts w:hint="eastAsia"/>
        </w:rPr>
        <w:t>与存储器的连接图，要求：</w:t>
      </w:r>
    </w:p>
    <w:p w:rsidR="006672BB" w:rsidRDefault="00B7783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）存储芯片地址空间分配为：最大</w:t>
      </w:r>
      <w:r>
        <w:rPr>
          <w:rFonts w:hint="eastAsia"/>
        </w:rPr>
        <w:t>4K</w:t>
      </w:r>
      <w:r>
        <w:rPr>
          <w:rFonts w:hint="eastAsia"/>
        </w:rPr>
        <w:t>地址空间为系统程序区，相邻的</w:t>
      </w:r>
      <w:r>
        <w:rPr>
          <w:rFonts w:hint="eastAsia"/>
        </w:rPr>
        <w:t>4K</w:t>
      </w:r>
      <w:r>
        <w:rPr>
          <w:rFonts w:hint="eastAsia"/>
        </w:rPr>
        <w:t>地址空间为系统程序工作区，最小</w:t>
      </w:r>
      <w:r>
        <w:rPr>
          <w:rFonts w:hint="eastAsia"/>
        </w:rPr>
        <w:t>16K</w:t>
      </w:r>
      <w:r>
        <w:rPr>
          <w:rFonts w:hint="eastAsia"/>
        </w:rPr>
        <w:t>地址空间为用户程序区；</w:t>
      </w:r>
    </w:p>
    <w:p w:rsidR="006672BB" w:rsidRDefault="00B7783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）指出选用的存储芯片类型及数量；</w:t>
      </w:r>
    </w:p>
    <w:p w:rsidR="006672BB" w:rsidRDefault="00B7783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）详细画出片选逻辑。</w:t>
      </w:r>
    </w:p>
    <w:p w:rsidR="006672BB" w:rsidRDefault="00B7783D">
      <w:pPr>
        <w:ind w:firstLine="420"/>
        <w:jc w:val="center"/>
      </w:pPr>
      <w:r>
        <w:object w:dxaOrig="8285" w:dyaOrig="4579">
          <v:shape id="对象 7" o:spid="_x0000_i1031" type="#_x0000_t75" style="width:348.6pt;height:192.6pt;mso-wrap-style:square;mso-position-horizontal-relative:page;mso-position-vertical-relative:page" o:ole="">
            <v:imagedata r:id="rId17" o:title="" cropbottom="2770f"/>
          </v:shape>
          <o:OLEObject Type="Embed" ProgID="Visio.Drawing.11" ShapeID="对象 7" DrawAspect="Content" ObjectID="_1608556639" r:id="rId18"/>
        </w:object>
      </w:r>
    </w:p>
    <w:p w:rsidR="006672BB" w:rsidRDefault="00B7783D">
      <w:pPr>
        <w:ind w:firstLine="420"/>
      </w:pPr>
      <w:r>
        <w:t>（</w:t>
      </w:r>
      <w:r>
        <w:t>1</w:t>
      </w:r>
      <w:r>
        <w:t>）主存地址空间分配：</w:t>
      </w:r>
    </w:p>
    <w:p w:rsidR="006672BB" w:rsidRDefault="00B7783D">
      <w:pPr>
        <w:ind w:firstLine="945"/>
      </w:pPr>
      <w:r>
        <w:t>6000H</w:t>
      </w:r>
      <w:r>
        <w:t>～</w:t>
      </w:r>
      <w:r>
        <w:t>67FFH</w:t>
      </w:r>
      <w:r>
        <w:t>为系统程序区；</w:t>
      </w:r>
    </w:p>
    <w:p w:rsidR="006672BB" w:rsidRDefault="00B7783D">
      <w:pPr>
        <w:ind w:firstLine="945"/>
      </w:pPr>
      <w:r>
        <w:t>6800H</w:t>
      </w:r>
      <w:r>
        <w:t>～</w:t>
      </w:r>
      <w:r>
        <w:t>6BFFH</w:t>
      </w:r>
      <w:r>
        <w:t>为用户程序区。</w:t>
      </w:r>
    </w:p>
    <w:p w:rsidR="006672BB" w:rsidRDefault="00B7783D">
      <w:pPr>
        <w:ind w:firstLine="420"/>
      </w:pPr>
      <w:r>
        <w:t>（</w:t>
      </w:r>
      <w:r>
        <w:t>2</w:t>
      </w:r>
      <w:r>
        <w:t>）合理选用上述存储芯片，说明各选几片？</w:t>
      </w:r>
    </w:p>
    <w:p w:rsidR="006672BB" w:rsidRDefault="00B7783D">
      <w:pPr>
        <w:ind w:firstLine="420"/>
      </w:pPr>
      <w:r>
        <w:t>（</w:t>
      </w:r>
      <w:r>
        <w:t>3</w:t>
      </w:r>
      <w:r>
        <w:t>）详细画出存储芯片的片选逻辑图。</w:t>
      </w:r>
    </w:p>
    <w:p w:rsidR="006672BB" w:rsidRDefault="006672BB">
      <w:pPr>
        <w:ind w:firstLine="420"/>
      </w:pPr>
    </w:p>
    <w:p w:rsidR="006672BB" w:rsidRDefault="00B7783D">
      <w:pPr>
        <w:jc w:val="center"/>
        <w:rPr>
          <w:b/>
          <w:sz w:val="36"/>
          <w:szCs w:val="36"/>
        </w:rPr>
      </w:pPr>
      <w:r>
        <w:rPr>
          <w:b/>
          <w:sz w:val="30"/>
          <w:szCs w:val="30"/>
        </w:rPr>
        <w:t>计算机组成原理试题</w:t>
      </w:r>
      <w:r>
        <w:rPr>
          <w:rFonts w:hint="eastAsia"/>
          <w:b/>
          <w:sz w:val="30"/>
          <w:szCs w:val="30"/>
        </w:rPr>
        <w:t>答案（一）</w:t>
      </w:r>
    </w:p>
    <w:p w:rsidR="006672BB" w:rsidRDefault="00B7783D">
      <w:pPr>
        <w:rPr>
          <w:szCs w:val="21"/>
        </w:rPr>
      </w:pPr>
      <w:r>
        <w:rPr>
          <w:szCs w:val="21"/>
        </w:rPr>
        <w:t>三、名词解释</w:t>
      </w:r>
      <w:r>
        <w:rPr>
          <w:szCs w:val="21"/>
        </w:rPr>
        <w:t>(</w:t>
      </w:r>
      <w:r>
        <w:rPr>
          <w:szCs w:val="21"/>
        </w:rPr>
        <w:t>共</w:t>
      </w:r>
      <w:r>
        <w:rPr>
          <w:szCs w:val="21"/>
        </w:rPr>
        <w:t>10</w:t>
      </w:r>
      <w:r>
        <w:rPr>
          <w:szCs w:val="21"/>
        </w:rPr>
        <w:t>分，每题</w:t>
      </w:r>
      <w:r>
        <w:rPr>
          <w:szCs w:val="21"/>
        </w:rPr>
        <w:t>2</w:t>
      </w:r>
      <w:r>
        <w:rPr>
          <w:szCs w:val="21"/>
        </w:rPr>
        <w:t>分</w:t>
      </w:r>
      <w:r>
        <w:rPr>
          <w:szCs w:val="21"/>
        </w:rPr>
        <w:t>)</w:t>
      </w:r>
    </w:p>
    <w:p w:rsidR="006672BB" w:rsidRDefault="00B7783D">
      <w:pPr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．</w:t>
      </w:r>
      <w:proofErr w:type="gramStart"/>
      <w:r>
        <w:rPr>
          <w:rFonts w:hint="eastAsia"/>
          <w:szCs w:val="21"/>
        </w:rPr>
        <w:t>微操作</w:t>
      </w:r>
      <w:proofErr w:type="gramEnd"/>
      <w:r>
        <w:rPr>
          <w:rFonts w:hint="eastAsia"/>
          <w:szCs w:val="21"/>
        </w:rPr>
        <w:t>命令和微操作</w:t>
      </w:r>
    </w:p>
    <w:p w:rsidR="006672BB" w:rsidRDefault="00B7783D">
      <w:pPr>
        <w:rPr>
          <w:szCs w:val="21"/>
        </w:rPr>
      </w:pPr>
      <w:r>
        <w:rPr>
          <w:szCs w:val="21"/>
        </w:rPr>
        <w:t>答：</w:t>
      </w:r>
      <w:proofErr w:type="gramStart"/>
      <w:r>
        <w:rPr>
          <w:rFonts w:hint="eastAsia"/>
          <w:szCs w:val="21"/>
        </w:rPr>
        <w:t>微操作</w:t>
      </w:r>
      <w:proofErr w:type="gramEnd"/>
      <w:r>
        <w:rPr>
          <w:rFonts w:hint="eastAsia"/>
          <w:szCs w:val="21"/>
        </w:rPr>
        <w:t>命令是控制完成</w:t>
      </w:r>
      <w:proofErr w:type="gramStart"/>
      <w:r>
        <w:rPr>
          <w:rFonts w:hint="eastAsia"/>
          <w:szCs w:val="21"/>
        </w:rPr>
        <w:t>微操作</w:t>
      </w:r>
      <w:proofErr w:type="gramEnd"/>
      <w:r>
        <w:rPr>
          <w:rFonts w:hint="eastAsia"/>
          <w:szCs w:val="21"/>
        </w:rPr>
        <w:t>的命令；</w:t>
      </w:r>
      <w:proofErr w:type="gramStart"/>
      <w:r>
        <w:rPr>
          <w:rFonts w:hint="eastAsia"/>
          <w:szCs w:val="21"/>
        </w:rPr>
        <w:t>微操作</w:t>
      </w:r>
      <w:proofErr w:type="gramEnd"/>
      <w:r>
        <w:rPr>
          <w:rFonts w:hint="eastAsia"/>
          <w:szCs w:val="21"/>
        </w:rPr>
        <w:t>是由</w:t>
      </w:r>
      <w:proofErr w:type="gramStart"/>
      <w:r>
        <w:rPr>
          <w:rFonts w:hint="eastAsia"/>
          <w:szCs w:val="21"/>
        </w:rPr>
        <w:t>微操作</w:t>
      </w:r>
      <w:proofErr w:type="gramEnd"/>
      <w:r>
        <w:rPr>
          <w:rFonts w:hint="eastAsia"/>
          <w:szCs w:val="21"/>
        </w:rPr>
        <w:t>命令控制实现的最基本操作。</w:t>
      </w:r>
    </w:p>
    <w:p w:rsidR="006672BB" w:rsidRDefault="00B7783D">
      <w:pPr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．</w:t>
      </w:r>
      <w:r>
        <w:rPr>
          <w:rFonts w:hint="eastAsia"/>
        </w:rPr>
        <w:t>快速缓冲存储器</w:t>
      </w:r>
    </w:p>
    <w:p w:rsidR="006672BB" w:rsidRDefault="00B7783D">
      <w:pPr>
        <w:rPr>
          <w:szCs w:val="21"/>
        </w:rPr>
      </w:pPr>
      <w:r>
        <w:rPr>
          <w:szCs w:val="21"/>
        </w:rPr>
        <w:t>答：</w:t>
      </w:r>
      <w:r>
        <w:rPr>
          <w:rFonts w:hint="eastAsia"/>
        </w:rPr>
        <w:t>快速缓冲存储器是为了提高访存速度，在</w:t>
      </w:r>
      <w:r>
        <w:rPr>
          <w:rFonts w:hint="eastAsia"/>
        </w:rPr>
        <w:t>CPU</w:t>
      </w:r>
      <w:r>
        <w:rPr>
          <w:rFonts w:hint="eastAsia"/>
        </w:rPr>
        <w:t>和主存之间增设的高速存储器，它对用户是透明的。只要将</w:t>
      </w:r>
      <w:r>
        <w:rPr>
          <w:rFonts w:hint="eastAsia"/>
        </w:rPr>
        <w:t>CPU</w:t>
      </w:r>
      <w:r>
        <w:rPr>
          <w:rFonts w:hint="eastAsia"/>
        </w:rPr>
        <w:t>最近期需用的信息从主存调入缓存，这样</w:t>
      </w:r>
      <w:r>
        <w:rPr>
          <w:rFonts w:hint="eastAsia"/>
        </w:rPr>
        <w:t>CPU</w:t>
      </w:r>
      <w:r>
        <w:rPr>
          <w:rFonts w:hint="eastAsia"/>
        </w:rPr>
        <w:t>每次只须访问快速缓存就可达到访问主存的目的，从而提高了访存速度。</w:t>
      </w:r>
    </w:p>
    <w:p w:rsidR="006672BB" w:rsidRDefault="00B7783D">
      <w:pPr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．</w:t>
      </w:r>
      <w:r>
        <w:rPr>
          <w:rFonts w:hint="eastAsia"/>
        </w:rPr>
        <w:t>基址寻址</w:t>
      </w:r>
    </w:p>
    <w:p w:rsidR="006672BB" w:rsidRDefault="00B7783D">
      <w:r>
        <w:rPr>
          <w:szCs w:val="21"/>
        </w:rPr>
        <w:t>答：</w:t>
      </w:r>
      <w:r>
        <w:rPr>
          <w:rFonts w:hint="eastAsia"/>
        </w:rPr>
        <w:t>基址寻址有效地址等于形式地址加上基址寄存器的内容。</w:t>
      </w:r>
    </w:p>
    <w:p w:rsidR="006672BB" w:rsidRDefault="00B7783D">
      <w:pPr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．</w:t>
      </w:r>
      <w:r>
        <w:t>流水线中的多发技术</w:t>
      </w:r>
    </w:p>
    <w:p w:rsidR="006672BB" w:rsidRDefault="00B7783D">
      <w:r>
        <w:rPr>
          <w:szCs w:val="21"/>
        </w:rPr>
        <w:t>答：</w:t>
      </w:r>
      <w:r>
        <w:t>为了提高流水线的性能，设法在一个时钟周期（机器主频的倒数）内产生更多条指令的结果，这就是流水线中的多发技术</w:t>
      </w:r>
      <w:r>
        <w:rPr>
          <w:rFonts w:hint="eastAsia"/>
        </w:rPr>
        <w:t>。</w:t>
      </w:r>
    </w:p>
    <w:p w:rsidR="006672BB" w:rsidRDefault="00B7783D">
      <w:pPr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．</w:t>
      </w:r>
      <w:r>
        <w:rPr>
          <w:rFonts w:hint="eastAsia"/>
          <w:szCs w:val="21"/>
        </w:rPr>
        <w:t>指令</w:t>
      </w:r>
      <w:r>
        <w:rPr>
          <w:szCs w:val="21"/>
        </w:rPr>
        <w:t>字长</w:t>
      </w:r>
    </w:p>
    <w:p w:rsidR="006672BB" w:rsidRDefault="00B7783D">
      <w:pPr>
        <w:rPr>
          <w:szCs w:val="21"/>
        </w:rPr>
      </w:pPr>
      <w:r>
        <w:rPr>
          <w:szCs w:val="21"/>
        </w:rPr>
        <w:t>答：</w:t>
      </w:r>
      <w:r>
        <w:rPr>
          <w:rFonts w:hint="eastAsia"/>
        </w:rPr>
        <w:t>指令字长是指机器指令中二进制代码的总位数</w:t>
      </w:r>
      <w:r>
        <w:rPr>
          <w:szCs w:val="21"/>
        </w:rPr>
        <w:t>。</w:t>
      </w:r>
    </w:p>
    <w:p w:rsidR="006672BB" w:rsidRDefault="00B7783D">
      <w:pPr>
        <w:rPr>
          <w:szCs w:val="21"/>
        </w:rPr>
      </w:pPr>
      <w:r>
        <w:rPr>
          <w:rFonts w:hint="eastAsia"/>
          <w:szCs w:val="21"/>
        </w:rPr>
        <w:t>四</w:t>
      </w:r>
      <w:r>
        <w:rPr>
          <w:szCs w:val="21"/>
        </w:rPr>
        <w:t>、</w:t>
      </w:r>
      <w:r>
        <w:rPr>
          <w:rFonts w:hint="eastAsia"/>
          <w:szCs w:val="21"/>
        </w:rPr>
        <w:t>（共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分）</w:t>
      </w:r>
    </w:p>
    <w:p w:rsidR="006672BB" w:rsidRDefault="00B7783D">
      <w:pPr>
        <w:tabs>
          <w:tab w:val="left" w:pos="3600"/>
        </w:tabs>
        <w:ind w:firstLine="435"/>
      </w:pPr>
      <w:r>
        <w:rPr>
          <w:rFonts w:hint="eastAsia"/>
          <w:szCs w:val="21"/>
        </w:rPr>
        <w:t>计算题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答：</w:t>
      </w:r>
      <w:r>
        <w:rPr>
          <w:rFonts w:hint="eastAsia"/>
        </w:rPr>
        <w:t>[</w:t>
      </w:r>
      <w:r>
        <w:rPr>
          <w:rFonts w:hint="eastAsia"/>
          <w:i/>
        </w:rPr>
        <w:t>A</w:t>
      </w:r>
      <w:r>
        <w:rPr>
          <w:rFonts w:hint="eastAsia"/>
        </w:rPr>
        <w:t>+</w:t>
      </w:r>
      <w:r>
        <w:rPr>
          <w:rFonts w:hint="eastAsia"/>
          <w:i/>
        </w:rPr>
        <w:t>B</w:t>
      </w:r>
      <w:r>
        <w:rPr>
          <w:rFonts w:hint="eastAsia"/>
        </w:rPr>
        <w:t>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＝</w:t>
      </w:r>
      <w:r>
        <w:rPr>
          <w:rFonts w:hint="eastAsia"/>
        </w:rPr>
        <w:t>1.1011110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  <w:i/>
        </w:rPr>
        <w:t>A</w:t>
      </w:r>
      <w:r>
        <w:rPr>
          <w:rFonts w:hint="eastAsia"/>
        </w:rPr>
        <w:t>+</w:t>
      </w:r>
      <w:r>
        <w:rPr>
          <w:rFonts w:hint="eastAsia"/>
          <w:i/>
        </w:rPr>
        <w:t>B</w:t>
      </w:r>
      <w:r>
        <w:rPr>
          <w:rFonts w:hint="eastAsia"/>
          <w:i/>
          <w:sz w:val="10"/>
          <w:szCs w:val="10"/>
        </w:rPr>
        <w:t xml:space="preserve"> </w:t>
      </w:r>
      <w:r>
        <w:rPr>
          <w:rFonts w:hint="eastAsia"/>
        </w:rPr>
        <w:t>＝（</w:t>
      </w:r>
      <w:r>
        <w:rPr>
          <w:rFonts w:ascii="宋体" w:hint="eastAsia"/>
          <w:szCs w:val="21"/>
        </w:rPr>
        <w:t>-</w:t>
      </w:r>
      <w:r>
        <w:rPr>
          <w:rFonts w:hint="eastAsia"/>
        </w:rPr>
        <w:t>17/64</w:t>
      </w:r>
      <w:r>
        <w:rPr>
          <w:rFonts w:hint="eastAsia"/>
        </w:rPr>
        <w:t>）</w:t>
      </w:r>
    </w:p>
    <w:p w:rsidR="006672BB" w:rsidRDefault="00B7783D">
      <w:pPr>
        <w:tabs>
          <w:tab w:val="left" w:pos="3600"/>
        </w:tabs>
        <w:ind w:firstLine="1590"/>
      </w:pPr>
      <w:r>
        <w:rPr>
          <w:rFonts w:hint="eastAsia"/>
        </w:rPr>
        <w:t>[</w:t>
      </w:r>
      <w:r>
        <w:rPr>
          <w:rFonts w:hint="eastAsia"/>
          <w:i/>
        </w:rPr>
        <w:t>A</w:t>
      </w:r>
      <w:r>
        <w:rPr>
          <w:rFonts w:ascii="宋体" w:hint="eastAsia"/>
          <w:szCs w:val="21"/>
        </w:rPr>
        <w:t>-</w:t>
      </w:r>
      <w:r>
        <w:rPr>
          <w:rFonts w:hint="eastAsia"/>
          <w:i/>
        </w:rPr>
        <w:t>B</w:t>
      </w:r>
      <w:r>
        <w:rPr>
          <w:rFonts w:hint="eastAsia"/>
        </w:rPr>
        <w:t>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＝</w:t>
      </w:r>
      <w:r>
        <w:rPr>
          <w:rFonts w:hint="eastAsia"/>
        </w:rPr>
        <w:t>1.1000110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  <w:i/>
        </w:rPr>
        <w:t>A</w:t>
      </w:r>
      <w:r>
        <w:rPr>
          <w:rFonts w:ascii="宋体" w:hint="eastAsia"/>
          <w:szCs w:val="21"/>
        </w:rPr>
        <w:t>-</w:t>
      </w:r>
      <w:r>
        <w:rPr>
          <w:rFonts w:hint="eastAsia"/>
          <w:i/>
        </w:rPr>
        <w:t>B</w:t>
      </w:r>
      <w:r>
        <w:rPr>
          <w:rFonts w:hint="eastAsia"/>
          <w:i/>
          <w:sz w:val="10"/>
          <w:szCs w:val="10"/>
        </w:rPr>
        <w:t xml:space="preserve"> </w:t>
      </w:r>
      <w:r>
        <w:rPr>
          <w:rFonts w:hint="eastAsia"/>
        </w:rPr>
        <w:t>＝（</w:t>
      </w:r>
      <w:r>
        <w:rPr>
          <w:rFonts w:hint="eastAsia"/>
        </w:rPr>
        <w:t>35/64</w:t>
      </w:r>
      <w:r>
        <w:rPr>
          <w:rFonts w:hint="eastAsia"/>
        </w:rPr>
        <w:t>）</w:t>
      </w:r>
    </w:p>
    <w:p w:rsidR="006672BB" w:rsidRDefault="00B7783D">
      <w:pPr>
        <w:rPr>
          <w:szCs w:val="21"/>
        </w:rPr>
      </w:pPr>
      <w:r>
        <w:rPr>
          <w:rFonts w:hint="eastAsia"/>
          <w:szCs w:val="21"/>
        </w:rPr>
        <w:t>五</w:t>
      </w:r>
      <w:r>
        <w:rPr>
          <w:szCs w:val="21"/>
        </w:rPr>
        <w:t>、简答</w:t>
      </w:r>
      <w:r>
        <w:rPr>
          <w:rFonts w:hint="eastAsia"/>
          <w:szCs w:val="21"/>
        </w:rPr>
        <w:t>题</w:t>
      </w:r>
      <w:r>
        <w:rPr>
          <w:szCs w:val="21"/>
        </w:rPr>
        <w:t>（共</w:t>
      </w:r>
      <w:r>
        <w:rPr>
          <w:rFonts w:hint="eastAsia"/>
          <w:szCs w:val="21"/>
        </w:rPr>
        <w:t>20</w:t>
      </w:r>
      <w:r>
        <w:rPr>
          <w:szCs w:val="21"/>
        </w:rPr>
        <w:t>分）</w:t>
      </w:r>
    </w:p>
    <w:p w:rsidR="006672BB" w:rsidRDefault="00B7783D">
      <w:pPr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分）</w:t>
      </w:r>
      <w:r>
        <w:rPr>
          <w:szCs w:val="21"/>
        </w:rPr>
        <w:t>答：</w:t>
      </w:r>
    </w:p>
    <w:p w:rsidR="006672BB" w:rsidRDefault="00B7783D">
      <w:pPr>
        <w:ind w:firstLine="420"/>
        <w:rPr>
          <w:szCs w:val="21"/>
        </w:rPr>
      </w:pPr>
      <w:r>
        <w:rPr>
          <w:rFonts w:hint="eastAsia"/>
          <w:szCs w:val="21"/>
        </w:rPr>
        <w:t>同步通信和异步通信的</w:t>
      </w:r>
      <w:r>
        <w:rPr>
          <w:rFonts w:hint="eastAsia"/>
          <w:color w:val="FF0000"/>
          <w:szCs w:val="21"/>
        </w:rPr>
        <w:t>主要区别是前者有公共时钟</w:t>
      </w:r>
      <w:r>
        <w:rPr>
          <w:rFonts w:hint="eastAsia"/>
          <w:szCs w:val="21"/>
        </w:rPr>
        <w:t>，总线上的所有设备按统一的时序，统一的传输周期进行信息传输，通信双方按约定好的时序联络。后者没有公共时钟，没有固定的传输周期，采用应答方式通信，具体的联络方式有不互锁</w:t>
      </w:r>
      <w:r>
        <w:rPr>
          <w:szCs w:val="21"/>
        </w:rPr>
        <w:t>、</w:t>
      </w:r>
      <w:r>
        <w:rPr>
          <w:rFonts w:hint="eastAsia"/>
          <w:szCs w:val="21"/>
        </w:rPr>
        <w:t>半互锁和全互锁三种。不互锁方式通信双方没有相互制约关系；半互锁方式通信双方有简单的制约关系；全互锁方式通</w:t>
      </w:r>
      <w:r>
        <w:rPr>
          <w:rFonts w:hint="eastAsia"/>
          <w:szCs w:val="21"/>
        </w:rPr>
        <w:lastRenderedPageBreak/>
        <w:t>信双方有完全的制约关系。其中全互锁通信可靠性最高。</w:t>
      </w:r>
    </w:p>
    <w:p w:rsidR="006672BB" w:rsidRDefault="00B7783D">
      <w:pPr>
        <w:rPr>
          <w:szCs w:val="21"/>
          <w:lang w:val="de-DE"/>
        </w:rPr>
      </w:pPr>
      <w:r>
        <w:rPr>
          <w:szCs w:val="21"/>
          <w:lang w:val="de-DE"/>
        </w:rPr>
        <w:t>2</w:t>
      </w:r>
      <w:r>
        <w:rPr>
          <w:szCs w:val="21"/>
          <w:lang w:val="de-DE"/>
        </w:rPr>
        <w:t>．（</w:t>
      </w:r>
      <w:r>
        <w:rPr>
          <w:szCs w:val="21"/>
          <w:lang w:val="de-DE"/>
        </w:rPr>
        <w:t>6</w:t>
      </w:r>
      <w:r>
        <w:rPr>
          <w:szCs w:val="21"/>
        </w:rPr>
        <w:t>分，每写出一种给</w:t>
      </w:r>
      <w:r>
        <w:rPr>
          <w:szCs w:val="21"/>
        </w:rPr>
        <w:t>1</w:t>
      </w:r>
      <w:r>
        <w:rPr>
          <w:szCs w:val="21"/>
        </w:rPr>
        <w:t>分，最多</w:t>
      </w:r>
      <w:r>
        <w:rPr>
          <w:szCs w:val="21"/>
        </w:rPr>
        <w:t>6</w:t>
      </w:r>
      <w:r>
        <w:rPr>
          <w:szCs w:val="21"/>
        </w:rPr>
        <w:t>分</w:t>
      </w:r>
      <w:r>
        <w:rPr>
          <w:szCs w:val="21"/>
          <w:lang w:val="de-DE"/>
        </w:rPr>
        <w:t>）</w:t>
      </w:r>
    </w:p>
    <w:p w:rsidR="006672BB" w:rsidRDefault="00B7783D">
      <w:r>
        <w:rPr>
          <w:szCs w:val="21"/>
        </w:rPr>
        <w:t>答</w:t>
      </w:r>
      <w:r>
        <w:rPr>
          <w:szCs w:val="21"/>
          <w:lang w:val="de-DE"/>
        </w:rPr>
        <w:t>：</w:t>
      </w:r>
      <w:r>
        <w:rPr>
          <w:rFonts w:hint="eastAsia"/>
        </w:rPr>
        <w:t>外围设备要通过接口与</w:t>
      </w:r>
      <w:r>
        <w:rPr>
          <w:rFonts w:hint="eastAsia"/>
        </w:rPr>
        <w:t>CPU</w:t>
      </w:r>
      <w:r>
        <w:rPr>
          <w:rFonts w:hint="eastAsia"/>
        </w:rPr>
        <w:t>相连的原因主要有：</w:t>
      </w:r>
    </w:p>
    <w:p w:rsidR="006672BB" w:rsidRDefault="00B7783D">
      <w:pPr>
        <w:spacing w:line="36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）一台机器通常配有多台外设，它们各自有其设备号（地址），通过接口可实现对设备的选择。</w:t>
      </w:r>
    </w:p>
    <w:p w:rsidR="006672BB" w:rsidRDefault="00B7783D">
      <w:pPr>
        <w:spacing w:line="36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I/O</w:t>
      </w:r>
      <w:r>
        <w:rPr>
          <w:rFonts w:hint="eastAsia"/>
        </w:rPr>
        <w:t>设备种类繁多，速度不一，与</w:t>
      </w:r>
      <w:r>
        <w:rPr>
          <w:rFonts w:hint="eastAsia"/>
        </w:rPr>
        <w:t xml:space="preserve"> CPU</w:t>
      </w:r>
      <w:r>
        <w:rPr>
          <w:rFonts w:hint="eastAsia"/>
        </w:rPr>
        <w:t>速度相差可能很大，通过接口可实现数据缓冲，达到速度匹配。</w:t>
      </w:r>
    </w:p>
    <w:p w:rsidR="006672BB" w:rsidRDefault="00B7783D">
      <w:pPr>
        <w:spacing w:line="36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I/O</w:t>
      </w:r>
      <w:r>
        <w:rPr>
          <w:rFonts w:hint="eastAsia"/>
        </w:rPr>
        <w:t>设备可能串行传送数据，而</w:t>
      </w:r>
      <w:r>
        <w:rPr>
          <w:rFonts w:hint="eastAsia"/>
        </w:rPr>
        <w:t>CPU</w:t>
      </w:r>
      <w:r>
        <w:rPr>
          <w:rFonts w:hint="eastAsia"/>
        </w:rPr>
        <w:t>一般并行传送，通过接口可实现数据串并格式转换。</w:t>
      </w:r>
    </w:p>
    <w:p w:rsidR="006672BB" w:rsidRDefault="00B7783D">
      <w:pPr>
        <w:spacing w:line="36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I/O</w:t>
      </w:r>
      <w:r>
        <w:rPr>
          <w:rFonts w:hint="eastAsia"/>
        </w:rPr>
        <w:t>设备的入</w:t>
      </w:r>
      <w:r>
        <w:rPr>
          <w:rFonts w:ascii="宋体" w:hAnsi="宋体" w:hint="eastAsia"/>
        </w:rPr>
        <w:t>/</w:t>
      </w:r>
      <w:r>
        <w:rPr>
          <w:rFonts w:hint="eastAsia"/>
        </w:rPr>
        <w:t>出电平可能与</w:t>
      </w:r>
      <w:r>
        <w:rPr>
          <w:rFonts w:hint="eastAsia"/>
        </w:rPr>
        <w:t>CPU</w:t>
      </w:r>
      <w:r>
        <w:rPr>
          <w:rFonts w:hint="eastAsia"/>
        </w:rPr>
        <w:t>的入</w:t>
      </w:r>
      <w:r>
        <w:rPr>
          <w:rFonts w:ascii="宋体" w:hAnsi="宋体" w:hint="eastAsia"/>
        </w:rPr>
        <w:t>/</w:t>
      </w:r>
      <w:r>
        <w:rPr>
          <w:rFonts w:hint="eastAsia"/>
        </w:rPr>
        <w:t>出电平不同，通过接口可实现电平转换。</w:t>
      </w:r>
    </w:p>
    <w:p w:rsidR="006672BB" w:rsidRDefault="00B7783D">
      <w:pPr>
        <w:spacing w:line="36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CPU</w:t>
      </w:r>
      <w:r>
        <w:rPr>
          <w:rFonts w:hint="eastAsia"/>
        </w:rPr>
        <w:t>启动</w:t>
      </w:r>
      <w:r>
        <w:rPr>
          <w:rFonts w:hint="eastAsia"/>
        </w:rPr>
        <w:t>I/O</w:t>
      </w:r>
      <w:r>
        <w:rPr>
          <w:rFonts w:hint="eastAsia"/>
        </w:rPr>
        <w:t>设备工作，要向外设发各种控制信号，通过接口可传送控制命令。</w:t>
      </w:r>
    </w:p>
    <w:p w:rsidR="006672BB" w:rsidRDefault="00B7783D">
      <w:pPr>
        <w:spacing w:line="36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I/O</w:t>
      </w:r>
      <w:r>
        <w:rPr>
          <w:rFonts w:hint="eastAsia"/>
        </w:rPr>
        <w:t>设备需将其工作状况（“忙”、“就绪”、“错误”、“中断请求”等）及时报告</w:t>
      </w:r>
      <w:r>
        <w:rPr>
          <w:rFonts w:hint="eastAsia"/>
        </w:rPr>
        <w:t>CPU</w:t>
      </w:r>
      <w:r>
        <w:rPr>
          <w:rFonts w:hint="eastAsia"/>
        </w:rPr>
        <w:t>，通过接口可监视设备的工作状态，并保存状态信息，供</w:t>
      </w:r>
      <w:r>
        <w:rPr>
          <w:rFonts w:hint="eastAsia"/>
        </w:rPr>
        <w:t>CPU</w:t>
      </w:r>
      <w:r>
        <w:rPr>
          <w:rFonts w:hint="eastAsia"/>
        </w:rPr>
        <w:t>查询。</w:t>
      </w:r>
    </w:p>
    <w:p w:rsidR="006672BB" w:rsidRDefault="00B7783D">
      <w:pPr>
        <w:spacing w:line="36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可见归纳起来，接口应具有选址的功能、传送命令的功能、反映设备状态的功能以及传送数据的功能（包括缓冲、数据格式及电平的转换）。</w:t>
      </w:r>
    </w:p>
    <w:p w:rsidR="006672BB" w:rsidRDefault="00B7783D">
      <w:pPr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分）</w:t>
      </w:r>
      <w:r>
        <w:rPr>
          <w:szCs w:val="21"/>
        </w:rPr>
        <w:t>答：</w:t>
      </w:r>
    </w:p>
    <w:p w:rsidR="006672BB" w:rsidRDefault="00B7783D">
      <w:pPr>
        <w:numPr>
          <w:ilvl w:val="0"/>
          <w:numId w:val="1"/>
        </w:numPr>
        <w:tabs>
          <w:tab w:val="clear" w:pos="1365"/>
          <w:tab w:val="left" w:pos="945"/>
        </w:tabs>
        <w:spacing w:afterLines="50" w:after="156"/>
        <w:ind w:left="0" w:firstLine="420"/>
      </w:pPr>
      <w:r>
        <w:rPr>
          <w:rFonts w:hint="eastAsia"/>
        </w:rPr>
        <w:t>根据</w:t>
      </w:r>
      <w:r>
        <w:rPr>
          <w:rFonts w:hint="eastAsia"/>
        </w:rPr>
        <w:t>IR</w:t>
      </w:r>
      <w:r>
        <w:rPr>
          <w:rFonts w:hint="eastAsia"/>
        </w:rPr>
        <w:t>和</w:t>
      </w:r>
      <w:r>
        <w:rPr>
          <w:rFonts w:hint="eastAsia"/>
        </w:rPr>
        <w:t>MDR</w:t>
      </w:r>
      <w:r>
        <w:rPr>
          <w:rFonts w:hint="eastAsia"/>
        </w:rPr>
        <w:t>均为</w:t>
      </w:r>
      <w:r>
        <w:rPr>
          <w:rFonts w:hint="eastAsia"/>
        </w:rPr>
        <w:t>16</w:t>
      </w:r>
      <w:r>
        <w:rPr>
          <w:rFonts w:hint="eastAsia"/>
        </w:rPr>
        <w:t>位，且采用单字长指令，得出指令字长</w:t>
      </w:r>
      <w:r>
        <w:rPr>
          <w:rFonts w:hint="eastAsia"/>
        </w:rPr>
        <w:t>16</w:t>
      </w:r>
      <w:r>
        <w:rPr>
          <w:rFonts w:hint="eastAsia"/>
        </w:rPr>
        <w:t>位。根据</w:t>
      </w:r>
      <w:r>
        <w:rPr>
          <w:rFonts w:hint="eastAsia"/>
        </w:rPr>
        <w:t>105</w:t>
      </w:r>
      <w:r>
        <w:rPr>
          <w:rFonts w:hint="eastAsia"/>
        </w:rPr>
        <w:t>种操作，取操作码</w:t>
      </w:r>
      <w:r>
        <w:rPr>
          <w:rFonts w:hint="eastAsia"/>
        </w:rPr>
        <w:t>7</w:t>
      </w:r>
      <w:r>
        <w:rPr>
          <w:rFonts w:hint="eastAsia"/>
        </w:rPr>
        <w:t>位。</w:t>
      </w:r>
      <w:proofErr w:type="gramStart"/>
      <w:r>
        <w:rPr>
          <w:rFonts w:hint="eastAsia"/>
        </w:rPr>
        <w:t>因允许</w:t>
      </w:r>
      <w:proofErr w:type="gramEnd"/>
      <w:r>
        <w:rPr>
          <w:rFonts w:hint="eastAsia"/>
        </w:rPr>
        <w:t>直接寻址和间接寻址，且有变址寄存器和基址寄存器，因此取</w:t>
      </w:r>
      <w:r>
        <w:rPr>
          <w:rFonts w:hint="eastAsia"/>
        </w:rPr>
        <w:t>2</w:t>
      </w:r>
      <w:r>
        <w:rPr>
          <w:rFonts w:hint="eastAsia"/>
        </w:rPr>
        <w:t>位寻址特征，能反映四种寻址方式。最后得指令格式为：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121"/>
        <w:gridCol w:w="1121"/>
      </w:tblGrid>
      <w:tr w:rsidR="006672BB">
        <w:trPr>
          <w:trHeight w:val="313"/>
          <w:jc w:val="center"/>
        </w:trPr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672BB" w:rsidRDefault="00B7783D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672BB" w:rsidRDefault="00B7783D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672BB" w:rsidRDefault="00B7783D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</w:tr>
      <w:tr w:rsidR="006672BB">
        <w:trPr>
          <w:trHeight w:val="313"/>
          <w:jc w:val="center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672BB" w:rsidRDefault="00B7783D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</w:t>
            </w:r>
          </w:p>
        </w:tc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672BB" w:rsidRDefault="00B7783D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672BB" w:rsidRDefault="00B7783D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</w:t>
            </w:r>
          </w:p>
        </w:tc>
      </w:tr>
    </w:tbl>
    <w:p w:rsidR="006672BB" w:rsidRDefault="00B7783D">
      <w:pPr>
        <w:spacing w:beforeLines="50" w:before="156"/>
        <w:ind w:firstLine="420"/>
      </w:pPr>
      <w:r>
        <w:rPr>
          <w:rFonts w:hint="eastAsia"/>
        </w:rPr>
        <w:t>其中</w:t>
      </w:r>
      <w:r>
        <w:rPr>
          <w:rFonts w:hint="eastAsia"/>
        </w:rPr>
        <w:t xml:space="preserve">    OP </w:t>
      </w:r>
      <w:r>
        <w:rPr>
          <w:rFonts w:hint="eastAsia"/>
        </w:rPr>
        <w:t>操作码，可完成</w:t>
      </w:r>
      <w:r>
        <w:rPr>
          <w:rFonts w:hint="eastAsia"/>
        </w:rPr>
        <w:t>105</w:t>
      </w:r>
      <w:r>
        <w:rPr>
          <w:rFonts w:hint="eastAsia"/>
        </w:rPr>
        <w:t>种操作；</w:t>
      </w:r>
    </w:p>
    <w:p w:rsidR="006672BB" w:rsidRDefault="00B7783D">
      <w:pPr>
        <w:ind w:firstLineChars="600" w:firstLine="1260"/>
      </w:pPr>
      <w:r>
        <w:rPr>
          <w:rFonts w:hint="eastAsia"/>
        </w:rPr>
        <w:t xml:space="preserve">M </w:t>
      </w:r>
      <w:r>
        <w:rPr>
          <w:rFonts w:hint="eastAsia"/>
          <w:sz w:val="10"/>
          <w:szCs w:val="10"/>
        </w:rPr>
        <w:t xml:space="preserve"> </w:t>
      </w:r>
      <w:r>
        <w:rPr>
          <w:rFonts w:hint="eastAsia"/>
        </w:rPr>
        <w:t>寻址特征，可反映四种寻址方式；</w:t>
      </w:r>
    </w:p>
    <w:p w:rsidR="006672BB" w:rsidRDefault="00B7783D">
      <w:pPr>
        <w:ind w:firstLineChars="600" w:firstLine="1260"/>
      </w:pPr>
      <w:r>
        <w:rPr>
          <w:rFonts w:hint="eastAsia"/>
        </w:rPr>
        <w:t>AD</w:t>
      </w:r>
      <w:r>
        <w:rPr>
          <w:rFonts w:hint="eastAsia"/>
        </w:rPr>
        <w:t>形式地址。</w:t>
      </w:r>
    </w:p>
    <w:p w:rsidR="006672BB" w:rsidRDefault="00B7783D">
      <w:pPr>
        <w:ind w:firstLineChars="200" w:firstLine="420"/>
      </w:pPr>
      <w:r>
        <w:rPr>
          <w:rFonts w:hint="eastAsia"/>
        </w:rPr>
        <w:t>这种格式指令可直接寻址</w:t>
      </w:r>
      <w:r>
        <w:rPr>
          <w:rFonts w:hint="eastAsia"/>
        </w:rPr>
        <w:t>2</w:t>
      </w:r>
      <w:r>
        <w:rPr>
          <w:rFonts w:hint="eastAsia"/>
          <w:szCs w:val="21"/>
          <w:vertAlign w:val="superscript"/>
        </w:rPr>
        <w:t xml:space="preserve">7 </w:t>
      </w:r>
      <w:r>
        <w:rPr>
          <w:rFonts w:hint="eastAsia"/>
        </w:rPr>
        <w:t>= 128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一次间址的</w:t>
      </w:r>
      <w:proofErr w:type="gramEnd"/>
      <w:r>
        <w:rPr>
          <w:rFonts w:hint="eastAsia"/>
        </w:rPr>
        <w:t>寻址范围是</w:t>
      </w:r>
      <w:r>
        <w:rPr>
          <w:rFonts w:hint="eastAsia"/>
        </w:rPr>
        <w:t>2</w:t>
      </w:r>
      <w:r>
        <w:rPr>
          <w:rFonts w:hint="eastAsia"/>
          <w:szCs w:val="21"/>
          <w:vertAlign w:val="superscript"/>
        </w:rPr>
        <w:t xml:space="preserve">16 </w:t>
      </w:r>
      <w:r>
        <w:rPr>
          <w:rFonts w:hint="eastAsia"/>
        </w:rPr>
        <w:t>= 65536</w:t>
      </w:r>
      <w:r>
        <w:rPr>
          <w:rFonts w:hint="eastAsia"/>
        </w:rPr>
        <w:t>。</w:t>
      </w:r>
    </w:p>
    <w:p w:rsidR="006672BB" w:rsidRDefault="00B7783D">
      <w:pPr>
        <w:numPr>
          <w:ilvl w:val="0"/>
          <w:numId w:val="1"/>
        </w:numPr>
        <w:tabs>
          <w:tab w:val="clear" w:pos="1365"/>
          <w:tab w:val="left" w:pos="945"/>
        </w:tabs>
        <w:spacing w:afterLines="50" w:after="156"/>
        <w:ind w:left="0" w:firstLine="420"/>
      </w:pPr>
      <w:r>
        <w:rPr>
          <w:rFonts w:hint="eastAsia"/>
        </w:rPr>
        <w:t>双字长指令格式如下：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1"/>
        <w:gridCol w:w="1121"/>
        <w:gridCol w:w="1121"/>
      </w:tblGrid>
      <w:tr w:rsidR="006672BB">
        <w:trPr>
          <w:trHeight w:val="360"/>
          <w:jc w:val="center"/>
        </w:trPr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6672BB" w:rsidRDefault="00B7783D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6672BB" w:rsidRDefault="00B7783D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6672BB" w:rsidRDefault="00B7783D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</w:tr>
      <w:tr w:rsidR="006672BB">
        <w:trPr>
          <w:trHeight w:val="343"/>
          <w:jc w:val="center"/>
        </w:trPr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672BB" w:rsidRDefault="00B7783D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</w:t>
            </w:r>
          </w:p>
        </w:tc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672BB" w:rsidRDefault="00B7783D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672BB" w:rsidRDefault="00B7783D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</w:t>
            </w:r>
            <w:r>
              <w:rPr>
                <w:rFonts w:hint="eastAsia"/>
                <w:sz w:val="18"/>
                <w:szCs w:val="18"/>
                <w:vertAlign w:val="subscript"/>
              </w:rPr>
              <w:t>1</w:t>
            </w:r>
          </w:p>
        </w:tc>
      </w:tr>
      <w:tr w:rsidR="006672BB">
        <w:trPr>
          <w:trHeight w:val="360"/>
          <w:jc w:val="center"/>
        </w:trPr>
        <w:tc>
          <w:tcPr>
            <w:tcW w:w="336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672BB" w:rsidRDefault="00B7783D"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</w:t>
            </w:r>
            <w:r>
              <w:rPr>
                <w:rFonts w:hint="eastAsia"/>
                <w:sz w:val="18"/>
                <w:szCs w:val="18"/>
                <w:vertAlign w:val="subscript"/>
              </w:rPr>
              <w:t>2</w:t>
            </w:r>
          </w:p>
        </w:tc>
      </w:tr>
    </w:tbl>
    <w:p w:rsidR="006672BB" w:rsidRDefault="00B7783D">
      <w:pPr>
        <w:spacing w:beforeLines="50" w:before="156"/>
        <w:ind w:firstLine="420"/>
      </w:pPr>
      <w:r>
        <w:rPr>
          <w:rFonts w:hint="eastAsia"/>
        </w:rPr>
        <w:t>其中</w:t>
      </w:r>
      <w:r>
        <w:rPr>
          <w:rFonts w:hint="eastAsia"/>
        </w:rPr>
        <w:t xml:space="preserve">    OP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的含义同上；</w:t>
      </w:r>
    </w:p>
    <w:p w:rsidR="006672BB" w:rsidRDefault="00B7783D">
      <w:pPr>
        <w:ind w:firstLineChars="600" w:firstLine="1260"/>
      </w:pPr>
      <w:r>
        <w:rPr>
          <w:rFonts w:hint="eastAsia"/>
        </w:rPr>
        <w:t>AD</w:t>
      </w:r>
      <w:r>
        <w:rPr>
          <w:rFonts w:hint="eastAsia"/>
          <w:szCs w:val="21"/>
          <w:vertAlign w:val="subscript"/>
        </w:rPr>
        <w:t>1</w:t>
      </w:r>
      <w:r>
        <w:rPr>
          <w:rFonts w:ascii="宋体" w:hAnsi="宋体"/>
        </w:rPr>
        <w:t>∥</w:t>
      </w:r>
      <w:r>
        <w:rPr>
          <w:rFonts w:hint="eastAsia"/>
        </w:rPr>
        <w:t>AD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</w:rPr>
        <w:t>为</w:t>
      </w:r>
      <w:r>
        <w:rPr>
          <w:rFonts w:hint="eastAsia"/>
        </w:rPr>
        <w:t>23</w:t>
      </w:r>
      <w:r>
        <w:rPr>
          <w:rFonts w:hint="eastAsia"/>
        </w:rPr>
        <w:t>位形式地址。</w:t>
      </w:r>
    </w:p>
    <w:p w:rsidR="006672BB" w:rsidRDefault="00B7783D">
      <w:pPr>
        <w:ind w:firstLine="420"/>
      </w:pPr>
      <w:r>
        <w:rPr>
          <w:rFonts w:hint="eastAsia"/>
        </w:rPr>
        <w:t>这种格式指令可直接寻址的范围为</w:t>
      </w:r>
      <w:r>
        <w:rPr>
          <w:rFonts w:hint="eastAsia"/>
        </w:rPr>
        <w:t>2</w:t>
      </w:r>
      <w:r>
        <w:rPr>
          <w:rFonts w:hint="eastAsia"/>
          <w:szCs w:val="21"/>
          <w:vertAlign w:val="superscript"/>
        </w:rPr>
        <w:t>23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= 8M</w:t>
      </w:r>
      <w:r>
        <w:rPr>
          <w:rFonts w:hint="eastAsia"/>
        </w:rPr>
        <w:t>。</w:t>
      </w:r>
    </w:p>
    <w:p w:rsidR="006672BB" w:rsidRDefault="00B7783D">
      <w:pPr>
        <w:numPr>
          <w:ilvl w:val="0"/>
          <w:numId w:val="1"/>
        </w:numPr>
        <w:tabs>
          <w:tab w:val="clear" w:pos="1365"/>
          <w:tab w:val="left" w:pos="945"/>
        </w:tabs>
        <w:ind w:left="0" w:firstLine="420"/>
      </w:pPr>
      <w:r>
        <w:rPr>
          <w:rFonts w:hint="eastAsia"/>
        </w:rPr>
        <w:t>容量为</w:t>
      </w:r>
      <w:r>
        <w:rPr>
          <w:rFonts w:hint="eastAsia"/>
        </w:rPr>
        <w:t>8MB</w:t>
      </w:r>
      <w:r>
        <w:rPr>
          <w:rFonts w:hint="eastAsia"/>
        </w:rPr>
        <w:t>的存储器，</w:t>
      </w:r>
      <w:r>
        <w:rPr>
          <w:rFonts w:hint="eastAsia"/>
        </w:rPr>
        <w:t>MDR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位，即对应</w:t>
      </w:r>
      <w:r>
        <w:rPr>
          <w:rFonts w:hint="eastAsia"/>
        </w:rPr>
        <w:t>4M</w:t>
      </w:r>
      <w:r>
        <w:t>×</w:t>
      </w:r>
      <w:r>
        <w:rPr>
          <w:rFonts w:hint="eastAsia"/>
        </w:rPr>
        <w:t>16</w:t>
      </w:r>
      <w:r>
        <w:rPr>
          <w:rFonts w:hint="eastAsia"/>
        </w:rPr>
        <w:t>位的存储器。可采用双字长指令，直接访问</w:t>
      </w:r>
      <w:r>
        <w:rPr>
          <w:rFonts w:hint="eastAsia"/>
        </w:rPr>
        <w:t>4M</w:t>
      </w:r>
      <w:r>
        <w:rPr>
          <w:rFonts w:hint="eastAsia"/>
        </w:rPr>
        <w:t>存储空间，此时</w:t>
      </w:r>
      <w:r>
        <w:rPr>
          <w:rFonts w:hint="eastAsia"/>
        </w:rPr>
        <w:t>MAR</w:t>
      </w:r>
      <w:r>
        <w:rPr>
          <w:rFonts w:hint="eastAsia"/>
        </w:rPr>
        <w:t>取</w:t>
      </w:r>
      <w:r>
        <w:rPr>
          <w:rFonts w:hint="eastAsia"/>
        </w:rPr>
        <w:t>22</w:t>
      </w:r>
      <w:r>
        <w:rPr>
          <w:rFonts w:hint="eastAsia"/>
        </w:rPr>
        <w:t>位；也可采用单字长指令，但</w:t>
      </w:r>
      <w:r>
        <w:rPr>
          <w:rFonts w:hint="eastAsia"/>
        </w:rPr>
        <w:t>R</w:t>
      </w:r>
      <w:r>
        <w:rPr>
          <w:rFonts w:hint="eastAsia"/>
          <w:szCs w:val="21"/>
          <w:vertAlign w:val="subscript"/>
        </w:rPr>
        <w:t>X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  <w:szCs w:val="21"/>
          <w:vertAlign w:val="subscript"/>
        </w:rPr>
        <w:t>B</w:t>
      </w:r>
      <w:r>
        <w:rPr>
          <w:rFonts w:hint="eastAsia"/>
        </w:rPr>
        <w:t>取</w:t>
      </w:r>
      <w:r>
        <w:rPr>
          <w:rFonts w:hint="eastAsia"/>
        </w:rPr>
        <w:t>22</w:t>
      </w:r>
      <w:r>
        <w:rPr>
          <w:rFonts w:hint="eastAsia"/>
        </w:rPr>
        <w:t>位，用变址或基址寻址访问</w:t>
      </w:r>
      <w:r>
        <w:rPr>
          <w:rFonts w:hint="eastAsia"/>
        </w:rPr>
        <w:t>4M</w:t>
      </w:r>
      <w:r>
        <w:rPr>
          <w:rFonts w:hint="eastAsia"/>
        </w:rPr>
        <w:t>存储空间。</w:t>
      </w:r>
    </w:p>
    <w:p w:rsidR="006672BB" w:rsidRDefault="00B7783D">
      <w:pPr>
        <w:rPr>
          <w:szCs w:val="21"/>
        </w:rPr>
      </w:pPr>
      <w:r>
        <w:rPr>
          <w:szCs w:val="21"/>
        </w:rPr>
        <w:t>六、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（共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分）问答题</w:t>
      </w:r>
    </w:p>
    <w:p w:rsidR="006672BB" w:rsidRDefault="00B7783D">
      <w:pPr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分）</w:t>
      </w:r>
      <w:r>
        <w:rPr>
          <w:szCs w:val="21"/>
        </w:rPr>
        <w:t>答：</w:t>
      </w:r>
    </w:p>
    <w:p w:rsidR="006672BB" w:rsidRDefault="00B7783D">
      <w:pPr>
        <w:ind w:firstLineChars="200"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）由于</w:t>
      </w:r>
      <w:r>
        <w:rPr>
          <w:rFonts w:hint="eastAsia"/>
          <w:sz w:val="10"/>
          <w:szCs w:val="10"/>
          <w:lang w:val="de-DE"/>
        </w:rPr>
        <w:t xml:space="preserve"> </w:t>
      </w:r>
      <w:r>
        <w:rPr>
          <w:szCs w:val="21"/>
        </w:rPr>
        <w:t>(PC)</w:t>
      </w:r>
      <w:r>
        <w:rPr>
          <w:rFonts w:hint="eastAsia"/>
          <w:sz w:val="10"/>
          <w:szCs w:val="10"/>
          <w:lang w:val="de-DE"/>
        </w:rPr>
        <w:t xml:space="preserve"> </w:t>
      </w:r>
      <w:r>
        <w:rPr>
          <w:lang w:val="de-DE"/>
        </w:rPr>
        <w:t>+</w:t>
      </w:r>
      <w:r>
        <w:rPr>
          <w:rFonts w:hint="eastAsia"/>
          <w:sz w:val="10"/>
          <w:szCs w:val="10"/>
          <w:lang w:val="de-DE"/>
        </w:rPr>
        <w:t xml:space="preserve"> </w:t>
      </w:r>
      <w:r>
        <w:rPr>
          <w:szCs w:val="21"/>
        </w:rPr>
        <w:t>1→PC</w:t>
      </w:r>
      <w:r>
        <w:rPr>
          <w:szCs w:val="21"/>
        </w:rPr>
        <w:t>需由</w:t>
      </w:r>
      <w:r>
        <w:rPr>
          <w:szCs w:val="21"/>
        </w:rPr>
        <w:t>ALU</w:t>
      </w:r>
      <w:r>
        <w:rPr>
          <w:szCs w:val="21"/>
        </w:rPr>
        <w:t>完成，因此</w:t>
      </w:r>
      <w:r>
        <w:rPr>
          <w:szCs w:val="21"/>
        </w:rPr>
        <w:t>PC</w:t>
      </w:r>
      <w:r>
        <w:rPr>
          <w:rFonts w:hint="eastAsia"/>
          <w:szCs w:val="21"/>
        </w:rPr>
        <w:t>的值</w:t>
      </w:r>
      <w:r>
        <w:rPr>
          <w:szCs w:val="21"/>
        </w:rPr>
        <w:t>可作为</w:t>
      </w:r>
      <w:r>
        <w:rPr>
          <w:szCs w:val="21"/>
        </w:rPr>
        <w:t>ALU</w:t>
      </w:r>
      <w:r>
        <w:rPr>
          <w:szCs w:val="21"/>
        </w:rPr>
        <w:t>的</w:t>
      </w:r>
      <w:proofErr w:type="gramStart"/>
      <w:r>
        <w:rPr>
          <w:szCs w:val="21"/>
        </w:rPr>
        <w:t>一个</w:t>
      </w:r>
      <w:r>
        <w:rPr>
          <w:rFonts w:hint="eastAsia"/>
          <w:szCs w:val="21"/>
        </w:rPr>
        <w:t>源</w:t>
      </w:r>
      <w:proofErr w:type="gramEnd"/>
      <w:r>
        <w:rPr>
          <w:szCs w:val="21"/>
        </w:rPr>
        <w:t>操作数，靠控制</w:t>
      </w:r>
      <w:r>
        <w:rPr>
          <w:szCs w:val="21"/>
        </w:rPr>
        <w:t>ALU</w:t>
      </w:r>
      <w:r>
        <w:rPr>
          <w:szCs w:val="21"/>
        </w:rPr>
        <w:t>做</w:t>
      </w:r>
      <w:r>
        <w:rPr>
          <w:rFonts w:hint="eastAsia"/>
          <w:szCs w:val="21"/>
        </w:rPr>
        <w:t>＋</w:t>
      </w:r>
      <w:r>
        <w:rPr>
          <w:szCs w:val="21"/>
        </w:rPr>
        <w:t>1</w:t>
      </w:r>
      <w:r>
        <w:rPr>
          <w:szCs w:val="21"/>
        </w:rPr>
        <w:t>运算得到</w:t>
      </w:r>
      <w:r>
        <w:rPr>
          <w:sz w:val="10"/>
          <w:szCs w:val="10"/>
        </w:rPr>
        <w:t xml:space="preserve"> </w:t>
      </w:r>
      <w:r>
        <w:rPr>
          <w:szCs w:val="21"/>
        </w:rPr>
        <w:t>(PC)</w:t>
      </w:r>
      <w:r>
        <w:rPr>
          <w:rFonts w:hint="eastAsia"/>
          <w:sz w:val="10"/>
          <w:szCs w:val="10"/>
          <w:lang w:val="de-DE"/>
        </w:rPr>
        <w:t xml:space="preserve"> </w:t>
      </w:r>
      <w:r>
        <w:rPr>
          <w:lang w:val="de-DE"/>
        </w:rPr>
        <w:t>+</w:t>
      </w:r>
      <w:r>
        <w:rPr>
          <w:rFonts w:hint="eastAsia"/>
          <w:sz w:val="10"/>
          <w:szCs w:val="10"/>
          <w:lang w:val="de-DE"/>
        </w:rPr>
        <w:t xml:space="preserve"> </w:t>
      </w:r>
      <w:r>
        <w:rPr>
          <w:szCs w:val="21"/>
        </w:rPr>
        <w:t>1</w:t>
      </w:r>
      <w:r>
        <w:rPr>
          <w:szCs w:val="21"/>
        </w:rPr>
        <w:t>，结果送至</w:t>
      </w:r>
      <w:r>
        <w:rPr>
          <w:rFonts w:hint="eastAsia"/>
          <w:szCs w:val="21"/>
        </w:rPr>
        <w:t>与</w:t>
      </w:r>
      <w:r>
        <w:rPr>
          <w:szCs w:val="21"/>
        </w:rPr>
        <w:t>ALU</w:t>
      </w:r>
      <w:r>
        <w:rPr>
          <w:szCs w:val="21"/>
        </w:rPr>
        <w:t>输出端</w:t>
      </w:r>
      <w:r>
        <w:rPr>
          <w:rFonts w:hint="eastAsia"/>
          <w:szCs w:val="21"/>
        </w:rPr>
        <w:t>相连</w:t>
      </w:r>
      <w:r>
        <w:rPr>
          <w:szCs w:val="21"/>
        </w:rPr>
        <w:t>的</w:t>
      </w:r>
      <w:r>
        <w:rPr>
          <w:szCs w:val="21"/>
        </w:rPr>
        <w:t>R</w:t>
      </w:r>
      <w:r>
        <w:rPr>
          <w:szCs w:val="21"/>
          <w:vertAlign w:val="subscript"/>
        </w:rPr>
        <w:t>2</w:t>
      </w:r>
      <w:r>
        <w:rPr>
          <w:szCs w:val="21"/>
        </w:rPr>
        <w:t>，然后再送至</w:t>
      </w:r>
      <w:r>
        <w:rPr>
          <w:szCs w:val="21"/>
        </w:rPr>
        <w:t>PC</w:t>
      </w:r>
      <w:r>
        <w:rPr>
          <w:szCs w:val="21"/>
        </w:rPr>
        <w:t>。</w:t>
      </w:r>
    </w:p>
    <w:p w:rsidR="006672BB" w:rsidRDefault="00B7783D">
      <w:pPr>
        <w:ind w:firstLineChars="200" w:firstLine="420"/>
        <w:rPr>
          <w:szCs w:val="21"/>
        </w:rPr>
      </w:pPr>
      <w:r>
        <w:rPr>
          <w:szCs w:val="21"/>
        </w:rPr>
        <w:t>此题的关键是要考虑总线冲突的问题，</w:t>
      </w:r>
      <w:proofErr w:type="gramStart"/>
      <w:r>
        <w:rPr>
          <w:szCs w:val="21"/>
        </w:rPr>
        <w:t>故取指周期</w:t>
      </w:r>
      <w:proofErr w:type="gramEnd"/>
      <w:r>
        <w:rPr>
          <w:szCs w:val="21"/>
        </w:rPr>
        <w:t>的</w:t>
      </w:r>
      <w:proofErr w:type="gramStart"/>
      <w:r>
        <w:rPr>
          <w:szCs w:val="21"/>
        </w:rPr>
        <w:t>微操作</w:t>
      </w:r>
      <w:proofErr w:type="gramEnd"/>
      <w:r>
        <w:rPr>
          <w:szCs w:val="21"/>
        </w:rPr>
        <w:t>命令及节拍安排如下：</w:t>
      </w:r>
    </w:p>
    <w:p w:rsidR="006672BB" w:rsidRDefault="00B7783D">
      <w:pPr>
        <w:pStyle w:val="42842"/>
        <w:ind w:firstLineChars="600" w:firstLine="1260"/>
        <w:rPr>
          <w:lang w:val="de-DE"/>
        </w:rPr>
      </w:pPr>
      <w:r>
        <w:rPr>
          <w:i/>
          <w:lang w:val="de-DE"/>
        </w:rPr>
        <w:lastRenderedPageBreak/>
        <w:t>T</w:t>
      </w:r>
      <w:r>
        <w:rPr>
          <w:vertAlign w:val="subscript"/>
          <w:lang w:val="de-DE"/>
        </w:rPr>
        <w:t>0</w:t>
      </w:r>
      <w:r>
        <w:rPr>
          <w:lang w:val="de-DE"/>
        </w:rPr>
        <w:t xml:space="preserve">  PC→MAR</w:t>
      </w:r>
      <w:r>
        <w:rPr>
          <w:rFonts w:hint="eastAsia"/>
          <w:lang w:val="de-DE"/>
        </w:rPr>
        <w:t>，</w:t>
      </w:r>
      <w:r>
        <w:rPr>
          <w:lang w:val="de-DE"/>
        </w:rPr>
        <w:t>1→R</w:t>
      </w:r>
    </w:p>
    <w:p w:rsidR="006672BB" w:rsidRDefault="00B7783D">
      <w:pPr>
        <w:pStyle w:val="42842"/>
        <w:ind w:firstLineChars="600" w:firstLine="1260"/>
        <w:rPr>
          <w:lang w:val="de-DE"/>
        </w:rPr>
      </w:pPr>
      <w:r>
        <w:rPr>
          <w:i/>
          <w:lang w:val="de-DE"/>
        </w:rPr>
        <w:t>T</w:t>
      </w:r>
      <w:r>
        <w:rPr>
          <w:vertAlign w:val="subscript"/>
          <w:lang w:val="de-DE"/>
        </w:rPr>
        <w:t>1</w:t>
      </w:r>
      <w:r>
        <w:rPr>
          <w:lang w:val="de-DE"/>
        </w:rPr>
        <w:t xml:space="preserve">  M(MAR)→MDR</w:t>
      </w:r>
      <w:r>
        <w:rPr>
          <w:rFonts w:hint="eastAsia"/>
          <w:lang w:val="de-DE"/>
        </w:rPr>
        <w:t>，</w:t>
      </w:r>
      <w:r>
        <w:rPr>
          <w:lang w:val="de-DE"/>
        </w:rPr>
        <w:t>(PC)</w:t>
      </w:r>
      <w:r>
        <w:rPr>
          <w:rFonts w:hint="eastAsia"/>
          <w:sz w:val="10"/>
          <w:szCs w:val="10"/>
          <w:lang w:val="de-DE"/>
        </w:rPr>
        <w:t xml:space="preserve"> </w:t>
      </w:r>
      <w:r>
        <w:rPr>
          <w:lang w:val="de-DE"/>
        </w:rPr>
        <w:t>+</w:t>
      </w:r>
      <w:r>
        <w:rPr>
          <w:rFonts w:hint="eastAsia"/>
          <w:sz w:val="10"/>
          <w:szCs w:val="10"/>
          <w:lang w:val="de-DE"/>
        </w:rPr>
        <w:t xml:space="preserve"> </w:t>
      </w:r>
      <w:r>
        <w:rPr>
          <w:lang w:val="de-DE"/>
        </w:rPr>
        <w:t>1→R</w:t>
      </w:r>
      <w:r>
        <w:rPr>
          <w:vertAlign w:val="subscript"/>
          <w:lang w:val="de-DE"/>
        </w:rPr>
        <w:t>2</w:t>
      </w:r>
    </w:p>
    <w:p w:rsidR="006672BB" w:rsidRDefault="00B7783D">
      <w:pPr>
        <w:pStyle w:val="42842"/>
        <w:ind w:firstLineChars="600" w:firstLine="1260"/>
        <w:rPr>
          <w:lang w:val="de-DE"/>
        </w:rPr>
      </w:pPr>
      <w:r>
        <w:rPr>
          <w:i/>
          <w:lang w:val="de-DE"/>
        </w:rPr>
        <w:t>T</w:t>
      </w:r>
      <w:r>
        <w:rPr>
          <w:vertAlign w:val="subscript"/>
          <w:lang w:val="de-DE"/>
        </w:rPr>
        <w:t>2</w:t>
      </w:r>
      <w:r>
        <w:rPr>
          <w:lang w:val="de-DE"/>
        </w:rPr>
        <w:t xml:space="preserve">  MDR→IR</w:t>
      </w:r>
      <w:r>
        <w:rPr>
          <w:rFonts w:hint="eastAsia"/>
          <w:lang w:val="de-DE"/>
        </w:rPr>
        <w:t>，</w:t>
      </w:r>
      <w:r>
        <w:rPr>
          <w:lang w:val="de-DE"/>
        </w:rPr>
        <w:t>OP(IR)→</w:t>
      </w:r>
      <w:proofErr w:type="gramStart"/>
      <w:r>
        <w:t>微操作</w:t>
      </w:r>
      <w:proofErr w:type="gramEnd"/>
      <w:r>
        <w:t>命令形成部件</w:t>
      </w:r>
    </w:p>
    <w:p w:rsidR="006672BB" w:rsidRDefault="00B7783D">
      <w:pPr>
        <w:pStyle w:val="42842"/>
        <w:ind w:firstLineChars="600" w:firstLine="1260"/>
      </w:pPr>
      <w:r>
        <w:rPr>
          <w:i/>
          <w:lang w:val="de-DE"/>
        </w:rPr>
        <w:t>T</w:t>
      </w:r>
      <w:r>
        <w:rPr>
          <w:vertAlign w:val="subscript"/>
          <w:lang w:val="de-DE"/>
        </w:rPr>
        <w:t>3</w:t>
      </w:r>
      <w:r>
        <w:t xml:space="preserve">  R</w:t>
      </w:r>
      <w:r>
        <w:rPr>
          <w:vertAlign w:val="subscript"/>
        </w:rPr>
        <w:t>2</w:t>
      </w:r>
      <w:r>
        <w:t>→PC</w:t>
      </w:r>
    </w:p>
    <w:p w:rsidR="006672BB" w:rsidRDefault="00B7783D">
      <w:pPr>
        <w:ind w:firstLineChars="200"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）立即寻址的加法指令执行周期的</w:t>
      </w:r>
      <w:proofErr w:type="gramStart"/>
      <w:r>
        <w:rPr>
          <w:szCs w:val="21"/>
        </w:rPr>
        <w:t>微操作</w:t>
      </w:r>
      <w:proofErr w:type="gramEnd"/>
      <w:r>
        <w:rPr>
          <w:szCs w:val="21"/>
        </w:rPr>
        <w:t>命令及节拍安排如下：</w:t>
      </w:r>
    </w:p>
    <w:p w:rsidR="006672BB" w:rsidRDefault="00B7783D">
      <w:pPr>
        <w:pStyle w:val="42842"/>
        <w:ind w:firstLineChars="600" w:firstLine="1260"/>
      </w:pPr>
      <w:r>
        <w:rPr>
          <w:i/>
          <w:lang w:val="de-DE"/>
        </w:rPr>
        <w:t>T</w:t>
      </w:r>
      <w:r>
        <w:rPr>
          <w:vertAlign w:val="subscript"/>
          <w:lang w:val="de-DE"/>
        </w:rPr>
        <w:t>0</w:t>
      </w:r>
      <w:r>
        <w:t xml:space="preserve">  Ad(IR)→R</w:t>
      </w:r>
      <w:r>
        <w:rPr>
          <w:vertAlign w:val="subscript"/>
        </w:rPr>
        <w:t>1</w:t>
      </w:r>
      <w:r>
        <w:t xml:space="preserve">    </w:t>
      </w:r>
      <w:r>
        <w:rPr>
          <w:rFonts w:hint="eastAsia"/>
        </w:rPr>
        <w:t xml:space="preserve">  </w:t>
      </w:r>
      <w:r>
        <w:rPr>
          <w:rFonts w:hint="eastAsia"/>
        </w:rPr>
        <w:t>；</w:t>
      </w:r>
      <w:r>
        <w:t>立即数</w:t>
      </w:r>
      <w:r>
        <w:t>→R</w:t>
      </w:r>
      <w:r>
        <w:rPr>
          <w:vertAlign w:val="subscript"/>
        </w:rPr>
        <w:t>1</w:t>
      </w:r>
    </w:p>
    <w:p w:rsidR="006672BB" w:rsidRDefault="00B7783D">
      <w:pPr>
        <w:pStyle w:val="42842"/>
        <w:ind w:firstLineChars="600" w:firstLine="1260"/>
      </w:pPr>
      <w:r>
        <w:rPr>
          <w:i/>
          <w:lang w:val="de-DE"/>
        </w:rPr>
        <w:t>T</w:t>
      </w:r>
      <w:r>
        <w:rPr>
          <w:vertAlign w:val="subscript"/>
          <w:lang w:val="de-DE"/>
        </w:rPr>
        <w:t>1</w:t>
      </w:r>
      <w:r>
        <w:t xml:space="preserve">  (R</w:t>
      </w:r>
      <w:r>
        <w:rPr>
          <w:vertAlign w:val="subscript"/>
        </w:rPr>
        <w:t>1</w:t>
      </w:r>
      <w:r>
        <w:t>)</w:t>
      </w:r>
      <w:r>
        <w:rPr>
          <w:rFonts w:hint="eastAsia"/>
          <w:sz w:val="10"/>
          <w:szCs w:val="10"/>
          <w:lang w:val="de-DE"/>
        </w:rPr>
        <w:t xml:space="preserve"> </w:t>
      </w:r>
      <w:r>
        <w:rPr>
          <w:lang w:val="de-DE"/>
        </w:rPr>
        <w:t>+</w:t>
      </w:r>
      <w:r>
        <w:rPr>
          <w:rFonts w:hint="eastAsia"/>
          <w:sz w:val="10"/>
          <w:szCs w:val="10"/>
          <w:lang w:val="de-DE"/>
        </w:rPr>
        <w:t xml:space="preserve"> </w:t>
      </w:r>
      <w:r>
        <w:t>(ACC)→R</w:t>
      </w:r>
      <w:r>
        <w:rPr>
          <w:vertAlign w:val="subscript"/>
        </w:rPr>
        <w:t>2</w:t>
      </w:r>
      <w:r>
        <w:rPr>
          <w:sz w:val="18"/>
          <w:szCs w:val="18"/>
        </w:rPr>
        <w:t xml:space="preserve"> </w:t>
      </w:r>
      <w:r>
        <w:rPr>
          <w:sz w:val="10"/>
          <w:szCs w:val="10"/>
        </w:rPr>
        <w:t xml:space="preserve"> </w:t>
      </w:r>
      <w:r>
        <w:rPr>
          <w:rFonts w:hint="eastAsia"/>
        </w:rPr>
        <w:t>；</w:t>
      </w:r>
      <w:r>
        <w:t>ACC</w:t>
      </w:r>
      <w:r>
        <w:t>通过总线送</w:t>
      </w:r>
      <w:r>
        <w:t>ALU</w:t>
      </w:r>
    </w:p>
    <w:p w:rsidR="006672BB" w:rsidRDefault="00B7783D">
      <w:pPr>
        <w:pStyle w:val="42842"/>
        <w:ind w:firstLineChars="600" w:firstLine="1260"/>
      </w:pPr>
      <w:r>
        <w:rPr>
          <w:i/>
          <w:lang w:val="de-DE"/>
        </w:rPr>
        <w:t>T</w:t>
      </w:r>
      <w:r>
        <w:rPr>
          <w:vertAlign w:val="subscript"/>
          <w:lang w:val="de-DE"/>
        </w:rPr>
        <w:t>2</w:t>
      </w:r>
      <w:r>
        <w:t xml:space="preserve">  R</w:t>
      </w:r>
      <w:r>
        <w:rPr>
          <w:vertAlign w:val="subscript"/>
        </w:rPr>
        <w:t>2</w:t>
      </w:r>
      <w:r>
        <w:t>→ACC</w:t>
      </w:r>
      <w:r>
        <w:rPr>
          <w:rFonts w:hint="eastAsia"/>
        </w:rPr>
        <w:t xml:space="preserve">      </w:t>
      </w:r>
      <w:r>
        <w:rPr>
          <w:rFonts w:hint="eastAsia"/>
          <w:sz w:val="13"/>
          <w:szCs w:val="13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；结果</w:t>
      </w:r>
      <w:r>
        <w:t>→</w:t>
      </w:r>
      <w:r>
        <w:rPr>
          <w:rFonts w:hint="eastAsia"/>
        </w:rPr>
        <w:t>ACC</w:t>
      </w:r>
    </w:p>
    <w:p w:rsidR="006672BB" w:rsidRDefault="00B7783D">
      <w:pPr>
        <w:spacing w:line="360" w:lineRule="atLeast"/>
        <w:ind w:firstLine="435"/>
      </w:pPr>
      <w:r>
        <w:rPr>
          <w:szCs w:val="21"/>
        </w:rPr>
        <w:t>2</w:t>
      </w:r>
      <w:r>
        <w:rPr>
          <w:szCs w:val="21"/>
        </w:rPr>
        <w:t>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分）</w:t>
      </w:r>
      <w:r>
        <w:rPr>
          <w:szCs w:val="21"/>
        </w:rPr>
        <w:t>答：</w:t>
      </w:r>
      <w:r>
        <w:rPr>
          <w:rFonts w:hint="eastAsia"/>
        </w:rPr>
        <w:t>DMA</w:t>
      </w:r>
      <w:r>
        <w:rPr>
          <w:rFonts w:hint="eastAsia"/>
        </w:rPr>
        <w:t>接口主要由数据缓冲寄存器、主存地址计数器、字计数器、设备地址寄存器、中断机构和</w:t>
      </w:r>
      <w:r>
        <w:rPr>
          <w:rFonts w:hint="eastAsia"/>
        </w:rPr>
        <w:t>DMA</w:t>
      </w:r>
      <w:r>
        <w:rPr>
          <w:rFonts w:hint="eastAsia"/>
        </w:rPr>
        <w:t>控制逻辑等组成。在数据交换过程中，</w:t>
      </w:r>
      <w:r>
        <w:rPr>
          <w:rFonts w:hint="eastAsia"/>
        </w:rPr>
        <w:t>DMA</w:t>
      </w:r>
      <w:r>
        <w:rPr>
          <w:rFonts w:hint="eastAsia"/>
        </w:rPr>
        <w:t>接口的功能有：（</w:t>
      </w:r>
      <w:r>
        <w:rPr>
          <w:rFonts w:hint="eastAsia"/>
        </w:rPr>
        <w:t>1</w:t>
      </w:r>
      <w:r>
        <w:rPr>
          <w:rFonts w:hint="eastAsia"/>
        </w:rPr>
        <w:t>）向</w:t>
      </w:r>
      <w:r>
        <w:rPr>
          <w:rFonts w:hint="eastAsia"/>
        </w:rPr>
        <w:t>CPU</w:t>
      </w:r>
      <w:r>
        <w:rPr>
          <w:rFonts w:hint="eastAsia"/>
        </w:rPr>
        <w:t>提出总线请求信号；（</w:t>
      </w:r>
      <w:r>
        <w:rPr>
          <w:rFonts w:hint="eastAsia"/>
        </w:rPr>
        <w:t>2</w:t>
      </w:r>
      <w:r>
        <w:rPr>
          <w:rFonts w:hint="eastAsia"/>
        </w:rPr>
        <w:t>）当</w:t>
      </w:r>
      <w:r>
        <w:rPr>
          <w:rFonts w:hint="eastAsia"/>
        </w:rPr>
        <w:t>CPU</w:t>
      </w:r>
      <w:r>
        <w:rPr>
          <w:rFonts w:hint="eastAsia"/>
        </w:rPr>
        <w:t>发出总线响应信号后，接管对总线的控制；（</w:t>
      </w:r>
      <w:r>
        <w:rPr>
          <w:rFonts w:hint="eastAsia"/>
        </w:rPr>
        <w:t>3</w:t>
      </w:r>
      <w:r>
        <w:rPr>
          <w:rFonts w:hint="eastAsia"/>
        </w:rPr>
        <w:t>）向存储器发地址信号（并能自动修改地址指针）；（</w:t>
      </w:r>
      <w:r>
        <w:rPr>
          <w:rFonts w:hint="eastAsia"/>
        </w:rPr>
        <w:t>4</w:t>
      </w:r>
      <w:r>
        <w:rPr>
          <w:rFonts w:hint="eastAsia"/>
        </w:rPr>
        <w:t>）向</w:t>
      </w:r>
      <w:proofErr w:type="gramStart"/>
      <w:r>
        <w:rPr>
          <w:rFonts w:hint="eastAsia"/>
        </w:rPr>
        <w:t>存储器发读</w:t>
      </w:r>
      <w:proofErr w:type="gramEnd"/>
      <w:r>
        <w:rPr>
          <w:rFonts w:hint="eastAsia"/>
        </w:rPr>
        <w:t>/</w:t>
      </w:r>
      <w:r>
        <w:rPr>
          <w:rFonts w:hint="eastAsia"/>
        </w:rPr>
        <w:t>写等控制信号，进行数据传送；（</w:t>
      </w:r>
      <w:r>
        <w:rPr>
          <w:rFonts w:hint="eastAsia"/>
        </w:rPr>
        <w:t>5</w:t>
      </w:r>
      <w:r>
        <w:rPr>
          <w:rFonts w:hint="eastAsia"/>
        </w:rPr>
        <w:t>）修改字计数器，并根据传送字数，判断</w:t>
      </w:r>
      <w:r>
        <w:rPr>
          <w:rFonts w:hint="eastAsia"/>
        </w:rPr>
        <w:t>DMA</w:t>
      </w:r>
      <w:r>
        <w:rPr>
          <w:rFonts w:hint="eastAsia"/>
        </w:rPr>
        <w:t>传送是否结束；（</w:t>
      </w:r>
      <w:r>
        <w:rPr>
          <w:rFonts w:hint="eastAsia"/>
        </w:rPr>
        <w:t>6</w:t>
      </w:r>
      <w:r>
        <w:rPr>
          <w:rFonts w:hint="eastAsia"/>
        </w:rPr>
        <w:t>）发</w:t>
      </w:r>
      <w:r>
        <w:rPr>
          <w:rFonts w:hint="eastAsia"/>
        </w:rPr>
        <w:t>DMA</w:t>
      </w:r>
      <w:r>
        <w:rPr>
          <w:rFonts w:hint="eastAsia"/>
        </w:rPr>
        <w:t>结束信号，向</w:t>
      </w:r>
      <w:r>
        <w:rPr>
          <w:rFonts w:hint="eastAsia"/>
        </w:rPr>
        <w:t>CPU</w:t>
      </w:r>
      <w:r>
        <w:rPr>
          <w:rFonts w:hint="eastAsia"/>
        </w:rPr>
        <w:t>申请程序中断，报告一组数据传送完毕。</w:t>
      </w:r>
      <w:r>
        <w:rPr>
          <w:rFonts w:hint="eastAsia"/>
        </w:rPr>
        <w:t>DMA</w:t>
      </w:r>
      <w:r>
        <w:rPr>
          <w:rFonts w:hint="eastAsia"/>
        </w:rPr>
        <w:t>工作过程流程如图所示</w:t>
      </w:r>
    </w:p>
    <w:p w:rsidR="006672BB" w:rsidRDefault="00B7783D">
      <w:pPr>
        <w:spacing w:line="360" w:lineRule="atLeast"/>
        <w:ind w:firstLine="435"/>
        <w:jc w:val="center"/>
      </w:pPr>
      <w:r>
        <w:object w:dxaOrig="6033" w:dyaOrig="7521">
          <v:shape id="对象 24" o:spid="_x0000_i1032" type="#_x0000_t75" style="width:225.6pt;height:280.8pt;mso-wrap-style:square;mso-position-horizontal-relative:page;mso-position-vertical-relative:page" o:ole="">
            <v:imagedata r:id="rId19" o:title=""/>
          </v:shape>
          <o:OLEObject Type="Embed" ProgID="Visio.Drawing.6" ShapeID="对象 24" DrawAspect="Content" ObjectID="_1608556640" r:id="rId20"/>
        </w:object>
      </w:r>
    </w:p>
    <w:p w:rsidR="006672BB" w:rsidRDefault="006672BB">
      <w:pPr>
        <w:rPr>
          <w:szCs w:val="21"/>
        </w:rPr>
      </w:pPr>
    </w:p>
    <w:p w:rsidR="006672BB" w:rsidRDefault="00B7783D">
      <w:pPr>
        <w:rPr>
          <w:szCs w:val="21"/>
        </w:rPr>
      </w:pPr>
      <w:r>
        <w:rPr>
          <w:szCs w:val="21"/>
        </w:rPr>
        <w:t>七、</w:t>
      </w:r>
      <w:r>
        <w:rPr>
          <w:rFonts w:hint="eastAsia"/>
          <w:szCs w:val="21"/>
        </w:rPr>
        <w:t>设计题</w:t>
      </w:r>
      <w:r>
        <w:rPr>
          <w:szCs w:val="21"/>
        </w:rPr>
        <w:t>（</w:t>
      </w:r>
      <w:r>
        <w:rPr>
          <w:rFonts w:hint="eastAsia"/>
          <w:szCs w:val="21"/>
        </w:rPr>
        <w:t>共</w:t>
      </w:r>
      <w:r>
        <w:rPr>
          <w:szCs w:val="21"/>
        </w:rPr>
        <w:t>10</w:t>
      </w:r>
      <w:r>
        <w:rPr>
          <w:szCs w:val="21"/>
        </w:rPr>
        <w:t>分）</w:t>
      </w:r>
      <w:r>
        <w:rPr>
          <w:szCs w:val="21"/>
        </w:rPr>
        <w:t xml:space="preserve"> </w:t>
      </w:r>
    </w:p>
    <w:p w:rsidR="006672BB" w:rsidRDefault="00B7783D">
      <w:pPr>
        <w:ind w:firstLineChars="200" w:firstLine="420"/>
      </w:pPr>
      <w:r>
        <w:rPr>
          <w:szCs w:val="21"/>
        </w:rPr>
        <w:t>答：</w:t>
      </w:r>
      <w:r>
        <w:rPr>
          <w:rFonts w:hint="eastAsia"/>
        </w:rPr>
        <w:t xml:space="preserve"> </w:t>
      </w:r>
    </w:p>
    <w:p w:rsidR="006672BB" w:rsidRDefault="00B7783D">
      <w:r>
        <w:t>（</w:t>
      </w:r>
      <w:r>
        <w:t>1</w:t>
      </w:r>
      <w:r>
        <w:t>）</w:t>
      </w:r>
      <w:r>
        <w:rPr>
          <w:rFonts w:hint="eastAsia"/>
        </w:rPr>
        <w:t>主存地址空间分配</w:t>
      </w:r>
      <w:r>
        <w:t>。（</w:t>
      </w:r>
      <w:r>
        <w:t>2</w:t>
      </w:r>
      <w:r>
        <w:t>分）</w:t>
      </w:r>
    </w:p>
    <w:p w:rsidR="006672BB" w:rsidRDefault="00B7783D">
      <w:pPr>
        <w:ind w:firstLineChars="200" w:firstLine="420"/>
      </w:pPr>
      <w:r>
        <w:t xml:space="preserve">   </w:t>
      </w:r>
      <w:r>
        <w:rPr>
          <w:rFonts w:hint="eastAsia"/>
        </w:rPr>
        <w:t>A</w:t>
      </w:r>
      <w:r>
        <w:rPr>
          <w:rFonts w:hint="eastAsia"/>
          <w:vertAlign w:val="subscript"/>
        </w:rPr>
        <w:t xml:space="preserve">15    </w:t>
      </w:r>
      <w:r>
        <w:rPr>
          <w:rFonts w:hint="eastAsia"/>
        </w:rPr>
        <w:t>…</w:t>
      </w:r>
      <w:r>
        <w:rPr>
          <w:rFonts w:hint="eastAsia"/>
        </w:rPr>
        <w:t xml:space="preserve">  A</w:t>
      </w:r>
      <w:r>
        <w:rPr>
          <w:rFonts w:hint="eastAsia"/>
          <w:vertAlign w:val="subscript"/>
        </w:rPr>
        <w:t xml:space="preserve">11    </w:t>
      </w:r>
      <w:r>
        <w:rPr>
          <w:rFonts w:hint="eastAsia"/>
        </w:rPr>
        <w:t>…</w:t>
      </w:r>
      <w:r>
        <w:rPr>
          <w:rFonts w:hint="eastAsia"/>
        </w:rPr>
        <w:t xml:space="preserve">  A</w:t>
      </w:r>
      <w:r>
        <w:rPr>
          <w:rFonts w:hint="eastAsia"/>
          <w:vertAlign w:val="subscript"/>
        </w:rPr>
        <w:t xml:space="preserve">7     </w:t>
      </w:r>
      <w:r>
        <w:rPr>
          <w:rFonts w:hint="eastAsia"/>
        </w:rPr>
        <w:t>…</w:t>
      </w:r>
      <w:r>
        <w:rPr>
          <w:rFonts w:hint="eastAsia"/>
        </w:rPr>
        <w:t xml:space="preserve">   </w:t>
      </w:r>
      <w:r>
        <w:rPr>
          <w:rFonts w:hint="eastAsia"/>
        </w:rPr>
        <w:t>…</w:t>
      </w:r>
      <w:r>
        <w:rPr>
          <w:rFonts w:hint="eastAsia"/>
        </w:rPr>
        <w:t xml:space="preserve">    A</w:t>
      </w:r>
      <w:r>
        <w:rPr>
          <w:rFonts w:hint="eastAsia"/>
          <w:vertAlign w:val="subscript"/>
        </w:rPr>
        <w:t>0</w:t>
      </w:r>
    </w:p>
    <w:p w:rsidR="006672BB" w:rsidRDefault="00B7783D">
      <w:pPr>
        <w:ind w:firstLineChars="200" w:firstLine="420"/>
      </w:pPr>
      <w:r>
        <w:rPr>
          <w:position w:val="-52"/>
        </w:rPr>
        <w:object w:dxaOrig="4099" w:dyaOrig="1119">
          <v:shape id="对象 8" o:spid="_x0000_i1033" type="#_x0000_t75" style="width:205.2pt;height:55.8pt;mso-wrap-style:square;mso-position-horizontal-relative:page;mso-position-vertical-relative:page" o:ole="">
            <v:imagedata r:id="rId21" o:title=""/>
          </v:shape>
          <o:OLEObject Type="Embed" ProgID="Equation.3" ShapeID="对象 8" DrawAspect="Content" ObjectID="_1608556641" r:id="rId22"/>
        </w:object>
      </w:r>
      <w:r>
        <w:rPr>
          <w:rFonts w:hint="eastAsia"/>
        </w:rPr>
        <w:t>最大</w:t>
      </w:r>
      <w:r>
        <w:rPr>
          <w:rFonts w:hint="eastAsia"/>
        </w:rPr>
        <w:t xml:space="preserve">4K </w:t>
      </w:r>
      <w:r>
        <w:rPr>
          <w:rFonts w:hint="eastAsia"/>
          <w:sz w:val="11"/>
          <w:szCs w:val="11"/>
        </w:rPr>
        <w:t xml:space="preserve"> </w:t>
      </w:r>
      <w:r>
        <w:rPr>
          <w:rFonts w:hint="eastAsia"/>
        </w:rPr>
        <w:t>2K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ROM</w:t>
      </w:r>
      <w:r>
        <w:rPr>
          <w:rFonts w:hint="eastAsia"/>
          <w:sz w:val="11"/>
          <w:szCs w:val="11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片</w:t>
      </w:r>
    </w:p>
    <w:p w:rsidR="006672BB" w:rsidRDefault="00B7783D">
      <w:pPr>
        <w:ind w:firstLineChars="200" w:firstLine="420"/>
      </w:pPr>
      <w:r>
        <w:rPr>
          <w:position w:val="-24"/>
        </w:rPr>
        <w:object w:dxaOrig="4099" w:dyaOrig="579">
          <v:shape id="对象 9" o:spid="_x0000_i1034" type="#_x0000_t75" style="width:205.2pt;height:28.8pt;mso-wrap-style:square;mso-position-horizontal-relative:page;mso-position-vertical-relative:page" o:ole="">
            <v:imagedata r:id="rId23" o:title=""/>
          </v:shape>
          <o:OLEObject Type="Embed" ProgID="Equation.3" ShapeID="对象 9" DrawAspect="Content" ObjectID="_1608556642" r:id="rId24"/>
        </w:object>
      </w:r>
      <w:r>
        <w:rPr>
          <w:rFonts w:hint="eastAsia"/>
        </w:rPr>
        <w:t>相邻</w:t>
      </w:r>
      <w:r>
        <w:rPr>
          <w:rFonts w:hint="eastAsia"/>
        </w:rPr>
        <w:t xml:space="preserve">4K </w:t>
      </w:r>
      <w:r>
        <w:rPr>
          <w:rFonts w:hint="eastAsia"/>
          <w:sz w:val="11"/>
          <w:szCs w:val="11"/>
        </w:rPr>
        <w:t xml:space="preserve"> </w:t>
      </w:r>
      <w:r>
        <w:rPr>
          <w:rFonts w:hint="eastAsia"/>
        </w:rPr>
        <w:t>4K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RAM</w:t>
      </w:r>
      <w:r>
        <w:rPr>
          <w:rFonts w:hint="eastAsia"/>
          <w:sz w:val="11"/>
          <w:szCs w:val="11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片</w:t>
      </w:r>
    </w:p>
    <w:p w:rsidR="006672BB" w:rsidRDefault="00B7783D">
      <w:pPr>
        <w:ind w:firstLine="480"/>
      </w:pPr>
      <w:r>
        <w:rPr>
          <w:position w:val="-52"/>
        </w:rPr>
        <w:object w:dxaOrig="4099" w:dyaOrig="1119">
          <v:shape id="对象 10" o:spid="_x0000_i1035" type="#_x0000_t75" style="width:205.2pt;height:55.8pt;mso-wrap-style:square;mso-position-horizontal-relative:page;mso-position-vertical-relative:page" o:ole="">
            <v:imagedata r:id="rId25" o:title=""/>
          </v:shape>
          <o:OLEObject Type="Embed" ProgID="Equation.3" ShapeID="对象 10" DrawAspect="Content" ObjectID="_1608556643" r:id="rId26"/>
        </w:object>
      </w:r>
      <w:r>
        <w:rPr>
          <w:rFonts w:hint="eastAsia"/>
        </w:rPr>
        <w:t>最小</w:t>
      </w:r>
      <w:r>
        <w:rPr>
          <w:rFonts w:hint="eastAsia"/>
        </w:rPr>
        <w:t xml:space="preserve">16K </w:t>
      </w:r>
      <w:r>
        <w:rPr>
          <w:rFonts w:hint="eastAsia"/>
          <w:sz w:val="11"/>
          <w:szCs w:val="11"/>
        </w:rPr>
        <w:t xml:space="preserve"> </w:t>
      </w:r>
      <w:r>
        <w:rPr>
          <w:rFonts w:hint="eastAsia"/>
        </w:rPr>
        <w:t>8K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RAM</w:t>
      </w:r>
      <w:r>
        <w:rPr>
          <w:rFonts w:hint="eastAsia"/>
          <w:sz w:val="11"/>
          <w:szCs w:val="11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片</w:t>
      </w:r>
      <w:r>
        <w:t>（</w:t>
      </w:r>
      <w:r>
        <w:t>2</w:t>
      </w:r>
      <w:r>
        <w:t>）</w:t>
      </w:r>
      <w:r>
        <w:rPr>
          <w:rFonts w:hint="eastAsia"/>
        </w:rPr>
        <w:t>根据主存地址空间分配</w:t>
      </w:r>
    </w:p>
    <w:p w:rsidR="006672BB" w:rsidRDefault="00B7783D">
      <w:pPr>
        <w:ind w:firstLine="420"/>
      </w:pPr>
      <w:r>
        <w:rPr>
          <w:rFonts w:hint="eastAsia"/>
        </w:rPr>
        <w:t>最大</w:t>
      </w:r>
      <w:r>
        <w:rPr>
          <w:rFonts w:hint="eastAsia"/>
        </w:rPr>
        <w:t>4K</w:t>
      </w:r>
      <w:r>
        <w:rPr>
          <w:rFonts w:hint="eastAsia"/>
        </w:rPr>
        <w:t>地址空间为系统程序区，选用</w:t>
      </w:r>
      <w:r>
        <w:rPr>
          <w:rFonts w:hint="eastAsia"/>
        </w:rPr>
        <w:t>2</w:t>
      </w:r>
      <w:r>
        <w:rPr>
          <w:rFonts w:hint="eastAsia"/>
        </w:rPr>
        <w:t>片</w:t>
      </w:r>
      <w:r>
        <w:rPr>
          <w:rFonts w:hint="eastAsia"/>
        </w:rPr>
        <w:t>2K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ROM</w:t>
      </w:r>
      <w:r>
        <w:rPr>
          <w:rFonts w:hint="eastAsia"/>
        </w:rPr>
        <w:t>芯片；（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6672BB" w:rsidRDefault="00B7783D">
      <w:pPr>
        <w:ind w:firstLineChars="200" w:firstLine="420"/>
      </w:pPr>
      <w:r>
        <w:rPr>
          <w:rFonts w:hint="eastAsia"/>
        </w:rPr>
        <w:t>相邻的</w:t>
      </w:r>
      <w:r>
        <w:rPr>
          <w:rFonts w:hint="eastAsia"/>
        </w:rPr>
        <w:t>4K</w:t>
      </w:r>
      <w:r>
        <w:rPr>
          <w:rFonts w:hint="eastAsia"/>
        </w:rPr>
        <w:t>地址空间为系统程序工作区，选用</w:t>
      </w:r>
      <w:r>
        <w:rPr>
          <w:rFonts w:hint="eastAsia"/>
        </w:rPr>
        <w:t>2</w:t>
      </w:r>
      <w:r>
        <w:rPr>
          <w:rFonts w:hint="eastAsia"/>
        </w:rPr>
        <w:t>片</w:t>
      </w:r>
      <w:r>
        <w:rPr>
          <w:rFonts w:hint="eastAsia"/>
        </w:rPr>
        <w:t>4K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RAM</w:t>
      </w:r>
      <w:r>
        <w:rPr>
          <w:rFonts w:hint="eastAsia"/>
        </w:rPr>
        <w:t>芯片；（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6672BB" w:rsidRDefault="00B7783D">
      <w:pPr>
        <w:ind w:firstLineChars="200" w:firstLine="420"/>
      </w:pPr>
      <w:r>
        <w:rPr>
          <w:rFonts w:hint="eastAsia"/>
        </w:rPr>
        <w:t>最小</w:t>
      </w:r>
      <w:r>
        <w:rPr>
          <w:rFonts w:hint="eastAsia"/>
        </w:rPr>
        <w:t>16K</w:t>
      </w:r>
      <w:r>
        <w:rPr>
          <w:rFonts w:hint="eastAsia"/>
        </w:rPr>
        <w:t>地址空间为用户程序区，选用</w:t>
      </w:r>
      <w:r>
        <w:rPr>
          <w:rFonts w:hint="eastAsia"/>
        </w:rPr>
        <w:t>2</w:t>
      </w:r>
      <w:r>
        <w:rPr>
          <w:rFonts w:hint="eastAsia"/>
        </w:rPr>
        <w:t>片</w:t>
      </w:r>
      <w:r>
        <w:rPr>
          <w:rFonts w:hint="eastAsia"/>
        </w:rPr>
        <w:t>8K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RAM</w:t>
      </w:r>
      <w:r>
        <w:rPr>
          <w:rFonts w:hint="eastAsia"/>
        </w:rPr>
        <w:t>芯片。（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6672BB" w:rsidRDefault="00B7783D">
      <w:r>
        <w:t>（</w:t>
      </w:r>
      <w:r>
        <w:t>3</w:t>
      </w:r>
      <w:r>
        <w:t>）存储芯片的片选逻辑图（</w:t>
      </w:r>
      <w:r>
        <w:rPr>
          <w:rFonts w:hint="eastAsia"/>
        </w:rPr>
        <w:t>5</w:t>
      </w:r>
      <w:r>
        <w:t>分）</w:t>
      </w:r>
    </w:p>
    <w:p w:rsidR="006672BB" w:rsidRDefault="00B7783D">
      <w:pPr>
        <w:ind w:firstLine="420"/>
      </w:pPr>
      <w:r>
        <w:object w:dxaOrig="16686" w:dyaOrig="11129">
          <v:shape id="对象 11" o:spid="_x0000_i1036" type="#_x0000_t75" style="width:414.6pt;height:276.6pt;mso-wrap-style:square;mso-position-horizontal-relative:page;mso-position-vertical-relative:page" o:ole="">
            <v:imagedata r:id="rId27" o:title=""/>
          </v:shape>
          <o:OLEObject Type="Embed" ProgID="Visio.Drawing.11" ShapeID="对象 11" DrawAspect="Content" ObjectID="_1608556644" r:id="rId28"/>
        </w:object>
      </w:r>
    </w:p>
    <w:bookmarkStart w:id="0" w:name="_987169640"/>
    <w:bookmarkStart w:id="1" w:name="_987169643"/>
    <w:bookmarkStart w:id="2" w:name="_987506249"/>
    <w:bookmarkStart w:id="3" w:name="_988109536"/>
    <w:bookmarkStart w:id="4" w:name="_988128448"/>
    <w:bookmarkStart w:id="5" w:name="_988128685"/>
    <w:bookmarkStart w:id="6" w:name="_988128741"/>
    <w:bookmarkStart w:id="7" w:name="_988128795"/>
    <w:bookmarkStart w:id="8" w:name="_988128808"/>
    <w:bookmarkStart w:id="9" w:name="_989341004"/>
    <w:bookmarkStart w:id="10" w:name="_989341637"/>
    <w:bookmarkStart w:id="11" w:name="_989387882"/>
    <w:bookmarkStart w:id="12" w:name="_993752795"/>
    <w:bookmarkStart w:id="13" w:name="_993753027"/>
    <w:bookmarkStart w:id="14" w:name="_993753045"/>
    <w:bookmarkStart w:id="15" w:name="_994747765"/>
    <w:bookmarkStart w:id="16" w:name="_994748032"/>
    <w:bookmarkStart w:id="17" w:name="_994748068"/>
    <w:bookmarkStart w:id="18" w:name="_994748168"/>
    <w:bookmarkStart w:id="19" w:name="_994773423"/>
    <w:bookmarkStart w:id="20" w:name="_994773436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p w:rsidR="006672BB" w:rsidRDefault="00B7783D">
      <w:pPr>
        <w:jc w:val="center"/>
      </w:pPr>
      <w:r>
        <w:object w:dxaOrig="6165" w:dyaOrig="5300">
          <v:shape id="对象 12" o:spid="_x0000_i1037" type="#_x0000_t75" style="width:308.4pt;height:265.2pt;mso-wrap-style:square;mso-position-horizontal-relative:page;mso-position-vertical-relative:page" o:ole="" fillcolor="#6d6d6d">
            <v:imagedata r:id="rId29" o:title=""/>
          </v:shape>
          <o:OLEObject Type="Embed" ProgID="Word.Picture.8" ShapeID="对象 12" DrawAspect="Content" ObjectID="_1608556645" r:id="rId30"/>
        </w:object>
      </w:r>
    </w:p>
    <w:p w:rsidR="006672BB" w:rsidRDefault="006672BB"/>
    <w:p w:rsidR="006672BB" w:rsidRDefault="00B7783D">
      <w:pPr>
        <w:jc w:val="center"/>
      </w:pPr>
      <w:r>
        <w:rPr>
          <w:b/>
          <w:sz w:val="30"/>
          <w:szCs w:val="30"/>
        </w:rPr>
        <w:t>计算机组成原理试题</w:t>
      </w:r>
      <w:r>
        <w:rPr>
          <w:rFonts w:hint="eastAsia"/>
          <w:b/>
          <w:sz w:val="30"/>
          <w:szCs w:val="30"/>
        </w:rPr>
        <w:t>（二）</w:t>
      </w:r>
      <w:r>
        <w:rPr>
          <w:rFonts w:hint="eastAsia"/>
        </w:rPr>
        <w:t> </w:t>
      </w:r>
    </w:p>
    <w:p w:rsidR="006672BB" w:rsidRDefault="00B7783D">
      <w:r>
        <w:rPr>
          <w:rFonts w:hint="eastAsia"/>
        </w:rPr>
        <w:t>三、简答题（共</w:t>
      </w:r>
      <w:r>
        <w:rPr>
          <w:rFonts w:hint="eastAsia"/>
        </w:rPr>
        <w:t> 2</w:t>
      </w:r>
      <w:r>
        <w:rPr>
          <w:rFonts w:hint="eastAsia"/>
        </w:rPr>
        <w:t>题，每题</w:t>
      </w:r>
      <w:r>
        <w:rPr>
          <w:rFonts w:hint="eastAsia"/>
        </w:rPr>
        <w:t>5</w:t>
      </w:r>
      <w:r>
        <w:rPr>
          <w:rFonts w:hint="eastAsia"/>
        </w:rPr>
        <w:t>分，</w:t>
      </w:r>
      <w:r>
        <w:rPr>
          <w:rFonts w:hint="eastAsia"/>
        </w:rPr>
        <w:t> </w:t>
      </w:r>
      <w:r>
        <w:rPr>
          <w:rFonts w:hint="eastAsia"/>
        </w:rPr>
        <w:t>共</w:t>
      </w:r>
      <w:r>
        <w:rPr>
          <w:rFonts w:hint="eastAsia"/>
        </w:rPr>
        <w:t>10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6672BB" w:rsidRDefault="00B7783D">
      <w:r>
        <w:rPr>
          <w:rFonts w:hint="eastAsia"/>
        </w:rPr>
        <w:t>1</w:t>
      </w:r>
      <w:r>
        <w:rPr>
          <w:rFonts w:hint="eastAsia"/>
        </w:rPr>
        <w:t>．什么叫指令？什么叫指令系统？</w:t>
      </w:r>
      <w:r>
        <w:rPr>
          <w:rFonts w:hint="eastAsia"/>
        </w:rPr>
        <w:t>    </w:t>
      </w:r>
    </w:p>
    <w:p w:rsidR="006672BB" w:rsidRDefault="00B7783D">
      <w:r>
        <w:rPr>
          <w:rFonts w:hint="eastAsia"/>
        </w:rPr>
        <w:t>2. </w:t>
      </w:r>
      <w:r>
        <w:rPr>
          <w:rFonts w:hint="eastAsia"/>
        </w:rPr>
        <w:t>一次程序中断大致可分为哪几个阶段？</w:t>
      </w:r>
      <w:r>
        <w:rPr>
          <w:rFonts w:hint="eastAsia"/>
        </w:rPr>
        <w:t> </w:t>
      </w:r>
    </w:p>
    <w:p w:rsidR="006672BB" w:rsidRDefault="00B7783D">
      <w:r>
        <w:rPr>
          <w:rFonts w:hint="eastAsia"/>
        </w:rPr>
        <w:t>四、应用题（共</w:t>
      </w:r>
      <w:r>
        <w:rPr>
          <w:rFonts w:hint="eastAsia"/>
        </w:rPr>
        <w:t> 5 </w:t>
      </w:r>
      <w:r>
        <w:rPr>
          <w:rFonts w:hint="eastAsia"/>
        </w:rPr>
        <w:t>题，每题</w:t>
      </w:r>
      <w:r>
        <w:rPr>
          <w:rFonts w:hint="eastAsia"/>
        </w:rPr>
        <w:t>10 </w:t>
      </w:r>
      <w:r>
        <w:rPr>
          <w:rFonts w:hint="eastAsia"/>
        </w:rPr>
        <w:t>分，</w:t>
      </w:r>
      <w:r>
        <w:rPr>
          <w:rFonts w:hint="eastAsia"/>
        </w:rPr>
        <w:t> </w:t>
      </w:r>
      <w:r>
        <w:rPr>
          <w:rFonts w:hint="eastAsia"/>
        </w:rPr>
        <w:t>共</w:t>
      </w:r>
      <w:r>
        <w:rPr>
          <w:rFonts w:hint="eastAsia"/>
        </w:rPr>
        <w:t> 50 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6672BB" w:rsidRDefault="00B7783D">
      <w:r>
        <w:rPr>
          <w:rFonts w:hint="eastAsia"/>
        </w:rPr>
        <w:t>1. </w:t>
      </w:r>
      <w:r>
        <w:rPr>
          <w:rFonts w:hint="eastAsia"/>
        </w:rPr>
        <w:t>设某机主频为</w:t>
      </w:r>
      <w:r>
        <w:rPr>
          <w:rFonts w:hint="eastAsia"/>
        </w:rPr>
        <w:t>8MHz</w:t>
      </w:r>
      <w:r>
        <w:rPr>
          <w:rFonts w:hint="eastAsia"/>
        </w:rPr>
        <w:t>，每个机器周期平均含</w:t>
      </w:r>
      <w:r>
        <w:rPr>
          <w:rFonts w:hint="eastAsia"/>
        </w:rPr>
        <w:t>2</w:t>
      </w:r>
      <w:r>
        <w:rPr>
          <w:rFonts w:hint="eastAsia"/>
        </w:rPr>
        <w:t>个时钟周期，每条指令平均有</w:t>
      </w:r>
      <w:r>
        <w:rPr>
          <w:rFonts w:hint="eastAsia"/>
        </w:rPr>
        <w:t>2.5</w:t>
      </w:r>
      <w:r>
        <w:rPr>
          <w:rFonts w:hint="eastAsia"/>
        </w:rPr>
        <w:t>个机器周期，试问该机的平均指令执行速度为多少</w:t>
      </w:r>
      <w:r>
        <w:rPr>
          <w:rFonts w:hint="eastAsia"/>
        </w:rPr>
        <w:t>MIPS</w:t>
      </w:r>
      <w:r>
        <w:rPr>
          <w:rFonts w:hint="eastAsia"/>
        </w:rPr>
        <w:t>？若机器主频不变，但每个机器周期平均含</w:t>
      </w:r>
      <w:r>
        <w:rPr>
          <w:rFonts w:hint="eastAsia"/>
        </w:rPr>
        <w:t>4</w:t>
      </w:r>
      <w:r>
        <w:rPr>
          <w:rFonts w:hint="eastAsia"/>
        </w:rPr>
        <w:t>个时钟周期，每条指令平均有</w:t>
      </w:r>
      <w:r>
        <w:rPr>
          <w:rFonts w:hint="eastAsia"/>
        </w:rPr>
        <w:t>5</w:t>
      </w:r>
      <w:r>
        <w:rPr>
          <w:rFonts w:hint="eastAsia"/>
        </w:rPr>
        <w:t>个机器周期，则该机的平均指令执行速度又是多少</w:t>
      </w:r>
      <w:r>
        <w:rPr>
          <w:rFonts w:hint="eastAsia"/>
        </w:rPr>
        <w:t>MIPS</w:t>
      </w:r>
      <w:r>
        <w:rPr>
          <w:rFonts w:hint="eastAsia"/>
        </w:rPr>
        <w:t>？由此可得出什么结论？</w:t>
      </w:r>
    </w:p>
    <w:p w:rsidR="006672BB" w:rsidRDefault="00B7783D">
      <w:r>
        <w:rPr>
          <w:rFonts w:hint="eastAsia"/>
        </w:rPr>
        <w:t> </w:t>
      </w:r>
    </w:p>
    <w:p w:rsidR="006672BB" w:rsidRDefault="00B7783D">
      <w:r>
        <w:rPr>
          <w:rFonts w:hint="eastAsia"/>
        </w:rPr>
        <w:t>2</w:t>
      </w:r>
      <w:r>
        <w:rPr>
          <w:rFonts w:hint="eastAsia"/>
        </w:rPr>
        <w:t>．设某机有四个中断源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，其硬件排队优先次序为</w:t>
      </w:r>
      <w:r>
        <w:rPr>
          <w:rFonts w:hint="eastAsia"/>
        </w:rPr>
        <w:t>A,B,C,D</w:t>
      </w:r>
      <w:r>
        <w:rPr>
          <w:rFonts w:hint="eastAsia"/>
        </w:rPr>
        <w:t>，现要求将中断处理次序改为</w:t>
      </w:r>
      <w:r>
        <w:rPr>
          <w:rFonts w:hint="eastAsia"/>
        </w:rPr>
        <w:t>D,A,C,B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）写出每个中断源对应的屏蔽字。</w:t>
      </w:r>
      <w:r>
        <w:rPr>
          <w:rFonts w:hint="eastAsia"/>
        </w:rPr>
        <w:t> </w:t>
      </w:r>
    </w:p>
    <w:p w:rsidR="006672BB" w:rsidRDefault="00B7783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）按下图时间轴给出的四个中断源的请求时刻，画出</w:t>
      </w:r>
      <w:r>
        <w:rPr>
          <w:rFonts w:hint="eastAsia"/>
        </w:rPr>
        <w:t>CPU</w:t>
      </w:r>
      <w:r>
        <w:rPr>
          <w:rFonts w:hint="eastAsia"/>
        </w:rPr>
        <w:t>执行程序的轨迹。设每个中断源的中断服务程序时间均为</w:t>
      </w:r>
      <w:r>
        <w:rPr>
          <w:rFonts w:hint="eastAsia"/>
        </w:rPr>
        <w:t>20s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6672BB" w:rsidRDefault="00B7783D">
      <w:r>
        <w:rPr>
          <w:rFonts w:hint="eastAsia"/>
          <w:noProof/>
        </w:rPr>
        <w:drawing>
          <wp:inline distT="0" distB="0" distL="0" distR="0">
            <wp:extent cx="5276850" cy="1422400"/>
            <wp:effectExtent l="0" t="0" r="0" b="0"/>
            <wp:docPr id="14" name="图片 13" descr="QQ截图20131127225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QQ截图2013112722540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BB" w:rsidRDefault="00B7783D">
      <w:r>
        <w:rPr>
          <w:rFonts w:hint="eastAsia"/>
        </w:rPr>
        <w:t>        </w:t>
      </w:r>
    </w:p>
    <w:p w:rsidR="006672BB" w:rsidRDefault="00B7783D">
      <w:r>
        <w:rPr>
          <w:rFonts w:hint="eastAsia"/>
        </w:rPr>
        <w:t>3.</w:t>
      </w:r>
      <w:r>
        <w:rPr>
          <w:rFonts w:hint="eastAsia"/>
        </w:rPr>
        <w:t>设机器数字长为</w:t>
      </w:r>
      <w:r>
        <w:rPr>
          <w:rFonts w:hint="eastAsia"/>
        </w:rPr>
        <w:t>8</w:t>
      </w:r>
      <w:r>
        <w:rPr>
          <w:rFonts w:hint="eastAsia"/>
        </w:rPr>
        <w:t>位（含一位符号位），若</w:t>
      </w:r>
      <w:r>
        <w:rPr>
          <w:rFonts w:hint="eastAsia"/>
        </w:rPr>
        <w:t>A = +15</w:t>
      </w:r>
      <w:r>
        <w:rPr>
          <w:rFonts w:hint="eastAsia"/>
        </w:rPr>
        <w:t>，</w:t>
      </w:r>
      <w:r>
        <w:rPr>
          <w:rFonts w:hint="eastAsia"/>
        </w:rPr>
        <w:t>B = +24</w:t>
      </w:r>
      <w:r>
        <w:rPr>
          <w:rFonts w:hint="eastAsia"/>
        </w:rPr>
        <w:t>，求</w:t>
      </w:r>
      <w:r>
        <w:rPr>
          <w:rFonts w:hint="eastAsia"/>
        </w:rPr>
        <w:t>[A+B]</w:t>
      </w:r>
      <w:r>
        <w:rPr>
          <w:rFonts w:hint="eastAsia"/>
        </w:rPr>
        <w:t>补</w:t>
      </w:r>
    </w:p>
    <w:p w:rsidR="006672BB" w:rsidRDefault="00B7783D">
      <w:r>
        <w:rPr>
          <w:rFonts w:hint="eastAsia"/>
        </w:rPr>
        <w:t>和</w:t>
      </w:r>
      <w:r>
        <w:rPr>
          <w:rFonts w:hint="eastAsia"/>
        </w:rPr>
        <w:t>[A-B]</w:t>
      </w:r>
      <w:proofErr w:type="gramStart"/>
      <w:r>
        <w:rPr>
          <w:rFonts w:hint="eastAsia"/>
        </w:rPr>
        <w:t>补并还原</w:t>
      </w:r>
      <w:proofErr w:type="gramEnd"/>
      <w:r>
        <w:rPr>
          <w:rFonts w:hint="eastAsia"/>
        </w:rPr>
        <w:t>成真值。</w:t>
      </w:r>
      <w:r>
        <w:rPr>
          <w:rFonts w:hint="eastAsia"/>
        </w:rPr>
        <w:t> </w:t>
      </w:r>
    </w:p>
    <w:p w:rsidR="006672BB" w:rsidRDefault="00B7783D">
      <w:r>
        <w:rPr>
          <w:rFonts w:hint="eastAsia"/>
        </w:rPr>
        <w:t>4. </w:t>
      </w:r>
      <w:r>
        <w:rPr>
          <w:rFonts w:hint="eastAsia"/>
        </w:rPr>
        <w:t>某机字长</w:t>
      </w:r>
      <w:r>
        <w:rPr>
          <w:rFonts w:hint="eastAsia"/>
        </w:rPr>
        <w:t>16</w:t>
      </w:r>
      <w:r>
        <w:rPr>
          <w:rFonts w:hint="eastAsia"/>
        </w:rPr>
        <w:t>位，存储字长等于指令字长，若存储器直接寻址空间为</w:t>
      </w:r>
      <w:r>
        <w:rPr>
          <w:rFonts w:hint="eastAsia"/>
        </w:rPr>
        <w:t>128</w:t>
      </w:r>
      <w:r>
        <w:rPr>
          <w:rFonts w:hint="eastAsia"/>
        </w:rPr>
        <w:t>字，变址时的位移量为</w:t>
      </w:r>
      <w:r>
        <w:rPr>
          <w:rFonts w:hint="eastAsia"/>
        </w:rPr>
        <w:t>-64~+63,16</w:t>
      </w:r>
      <w:r>
        <w:rPr>
          <w:rFonts w:hint="eastAsia"/>
        </w:rPr>
        <w:t>个通用寄存器可作为变址寄存器。设计一套指令格式，满足下列寻址类型的要求。</w:t>
      </w:r>
      <w:r>
        <w:rPr>
          <w:rFonts w:hint="eastAsia"/>
        </w:rPr>
        <w:t> </w:t>
      </w:r>
    </w:p>
    <w:p w:rsidR="006672BB" w:rsidRDefault="00B7783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）直接寻址的二地址指令</w:t>
      </w:r>
      <w:r>
        <w:rPr>
          <w:rFonts w:hint="eastAsia"/>
        </w:rPr>
        <w:t>3</w:t>
      </w:r>
      <w:r>
        <w:rPr>
          <w:rFonts w:hint="eastAsia"/>
        </w:rPr>
        <w:t>条；</w:t>
      </w:r>
      <w:r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）变址寻址的一地址指令</w:t>
      </w:r>
      <w:r>
        <w:rPr>
          <w:rFonts w:hint="eastAsia"/>
        </w:rPr>
        <w:t>6</w:t>
      </w:r>
      <w:r>
        <w:rPr>
          <w:rFonts w:hint="eastAsia"/>
        </w:rPr>
        <w:t>条；</w:t>
      </w:r>
      <w:r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）寄存器寻址的二地址指令</w:t>
      </w:r>
      <w:r>
        <w:rPr>
          <w:rFonts w:hint="eastAsia"/>
        </w:rPr>
        <w:t>9</w:t>
      </w:r>
      <w:r>
        <w:rPr>
          <w:rFonts w:hint="eastAsia"/>
        </w:rPr>
        <w:t>条；</w:t>
      </w:r>
      <w:r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）直接寻址的一地址指令</w:t>
      </w:r>
      <w:r>
        <w:rPr>
          <w:rFonts w:hint="eastAsia"/>
        </w:rPr>
        <w:t>13</w:t>
      </w:r>
      <w:r>
        <w:rPr>
          <w:rFonts w:hint="eastAsia"/>
        </w:rPr>
        <w:t>条。</w:t>
      </w:r>
      <w:r>
        <w:rPr>
          <w:rFonts w:hint="eastAsia"/>
        </w:rPr>
        <w:t>       </w:t>
      </w:r>
    </w:p>
    <w:p w:rsidR="006672BB" w:rsidRDefault="00B7783D">
      <w:r>
        <w:rPr>
          <w:rFonts w:hint="eastAsia"/>
        </w:rPr>
        <w:t>5</w:t>
      </w:r>
      <w:r>
        <w:rPr>
          <w:rFonts w:hint="eastAsia"/>
        </w:rPr>
        <w:t>．设</w:t>
      </w:r>
      <w:r>
        <w:rPr>
          <w:rFonts w:hint="eastAsia"/>
        </w:rPr>
        <w:t>CPU</w:t>
      </w:r>
      <w:r>
        <w:rPr>
          <w:rFonts w:hint="eastAsia"/>
        </w:rPr>
        <w:t>共有</w:t>
      </w:r>
      <w:r>
        <w:rPr>
          <w:rFonts w:hint="eastAsia"/>
        </w:rPr>
        <w:t>16</w:t>
      </w:r>
      <w:r>
        <w:rPr>
          <w:rFonts w:hint="eastAsia"/>
        </w:rPr>
        <w:t>根地址线，</w:t>
      </w:r>
      <w:r>
        <w:rPr>
          <w:rFonts w:hint="eastAsia"/>
        </w:rPr>
        <w:t>8</w:t>
      </w:r>
      <w:r>
        <w:rPr>
          <w:rFonts w:hint="eastAsia"/>
        </w:rPr>
        <w:t>根数据线，并用</w:t>
      </w:r>
      <w:r>
        <w:rPr>
          <w:rFonts w:hint="eastAsia"/>
        </w:rPr>
        <w:t>-MREQ</w:t>
      </w:r>
      <w:r>
        <w:rPr>
          <w:rFonts w:hint="eastAsia"/>
        </w:rPr>
        <w:t>（低电平有效）作访存控制信号，</w:t>
      </w:r>
      <w:r>
        <w:rPr>
          <w:rFonts w:hint="eastAsia"/>
        </w:rPr>
        <w:t>R/-W</w:t>
      </w:r>
      <w:r>
        <w:rPr>
          <w:rFonts w:hint="eastAsia"/>
        </w:rPr>
        <w:t>作读写命令信号（高电平为读，低电评为写）。现有</w:t>
      </w:r>
      <w:r>
        <w:rPr>
          <w:rFonts w:hint="eastAsia"/>
        </w:rPr>
        <w:t>8</w:t>
      </w:r>
      <w:r>
        <w:rPr>
          <w:rFonts w:hint="eastAsia"/>
        </w:rPr>
        <w:t>片</w:t>
      </w:r>
      <w:r>
        <w:rPr>
          <w:rFonts w:hint="eastAsia"/>
        </w:rPr>
        <w:t>8KX8</w:t>
      </w:r>
      <w:r>
        <w:rPr>
          <w:rFonts w:hint="eastAsia"/>
        </w:rPr>
        <w:t>位的</w:t>
      </w:r>
      <w:r>
        <w:rPr>
          <w:rFonts w:hint="eastAsia"/>
        </w:rPr>
        <w:t>RAM</w:t>
      </w:r>
      <w:r>
        <w:rPr>
          <w:rFonts w:hint="eastAsia"/>
        </w:rPr>
        <w:t>芯片与</w:t>
      </w:r>
      <w:r>
        <w:rPr>
          <w:rFonts w:hint="eastAsia"/>
        </w:rPr>
        <w:t>CPU</w:t>
      </w:r>
      <w:r>
        <w:rPr>
          <w:rFonts w:hint="eastAsia"/>
        </w:rPr>
        <w:t>相连，试回答：</w:t>
      </w:r>
      <w:r>
        <w:rPr>
          <w:rFonts w:hint="eastAsia"/>
        </w:rPr>
        <w:t> </w:t>
      </w:r>
    </w:p>
    <w:p w:rsidR="006672BB" w:rsidRDefault="00B7783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</w:t>
      </w:r>
      <w:r>
        <w:rPr>
          <w:rFonts w:hint="eastAsia"/>
        </w:rPr>
        <w:t>74138</w:t>
      </w:r>
      <w:r>
        <w:rPr>
          <w:rFonts w:hint="eastAsia"/>
        </w:rPr>
        <w:t>译码器画出</w:t>
      </w:r>
      <w:r>
        <w:rPr>
          <w:rFonts w:hint="eastAsia"/>
        </w:rPr>
        <w:t>CPU</w:t>
      </w:r>
      <w:r>
        <w:rPr>
          <w:rFonts w:hint="eastAsia"/>
        </w:rPr>
        <w:t>与存储芯片的连接图；</w:t>
      </w:r>
      <w:r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）写出每片</w:t>
      </w:r>
      <w:r>
        <w:rPr>
          <w:rFonts w:hint="eastAsia"/>
        </w:rPr>
        <w:t>RAM</w:t>
      </w:r>
      <w:r>
        <w:rPr>
          <w:rFonts w:hint="eastAsia"/>
        </w:rPr>
        <w:t>的地址范围；</w:t>
      </w:r>
      <w:r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）根据图（</w:t>
      </w:r>
      <w:r>
        <w:rPr>
          <w:rFonts w:hint="eastAsia"/>
        </w:rPr>
        <w:t>1</w:t>
      </w:r>
      <w:r>
        <w:rPr>
          <w:rFonts w:hint="eastAsia"/>
        </w:rPr>
        <w:t>），若出现地址线</w:t>
      </w:r>
      <w:r>
        <w:rPr>
          <w:rFonts w:hint="eastAsia"/>
        </w:rPr>
        <w:t>A13</w:t>
      </w:r>
      <w:r>
        <w:rPr>
          <w:rFonts w:hint="eastAsia"/>
        </w:rPr>
        <w:t>与</w:t>
      </w:r>
      <w:r>
        <w:rPr>
          <w:rFonts w:hint="eastAsia"/>
        </w:rPr>
        <w:t>CPU</w:t>
      </w:r>
      <w:r>
        <w:rPr>
          <w:rFonts w:hint="eastAsia"/>
        </w:rPr>
        <w:t>断线，并</w:t>
      </w:r>
      <w:proofErr w:type="gramStart"/>
      <w:r>
        <w:rPr>
          <w:rFonts w:hint="eastAsia"/>
        </w:rPr>
        <w:t>搭接到</w:t>
      </w:r>
      <w:proofErr w:type="gramEnd"/>
      <w:r>
        <w:rPr>
          <w:rFonts w:hint="eastAsia"/>
        </w:rPr>
        <w:t>高电平上</w:t>
      </w:r>
      <w:r>
        <w:rPr>
          <w:rFonts w:hint="eastAsia"/>
        </w:rPr>
        <w:t>,</w:t>
      </w:r>
      <w:r>
        <w:rPr>
          <w:rFonts w:hint="eastAsia"/>
        </w:rPr>
        <w:t>将出现什么后果？</w:t>
      </w:r>
      <w:r>
        <w:rPr>
          <w:rFonts w:hint="eastAsia"/>
        </w:rPr>
        <w:t> </w:t>
      </w:r>
    </w:p>
    <w:p w:rsidR="006672BB" w:rsidRDefault="00B7783D">
      <w:r>
        <w:rPr>
          <w:rFonts w:hint="eastAsia"/>
        </w:rPr>
        <w:t>  </w:t>
      </w:r>
    </w:p>
    <w:p w:rsidR="006672BB" w:rsidRDefault="00B7783D">
      <w:r>
        <w:rPr>
          <w:rFonts w:hint="eastAsia"/>
        </w:rPr>
        <w:t>   </w:t>
      </w:r>
    </w:p>
    <w:p w:rsidR="00DC2A83" w:rsidRDefault="00DC2A83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6672BB" w:rsidRDefault="00B7783D">
      <w:pPr>
        <w:jc w:val="center"/>
      </w:pPr>
      <w:r>
        <w:rPr>
          <w:b/>
          <w:sz w:val="30"/>
          <w:szCs w:val="30"/>
        </w:rPr>
        <w:lastRenderedPageBreak/>
        <w:t>计算机组成原理试题</w:t>
      </w:r>
      <w:r>
        <w:rPr>
          <w:rFonts w:hint="eastAsia"/>
          <w:b/>
          <w:sz w:val="30"/>
          <w:szCs w:val="30"/>
        </w:rPr>
        <w:t>（二）答案</w:t>
      </w:r>
      <w:r>
        <w:rPr>
          <w:rFonts w:hint="eastAsia"/>
        </w:rPr>
        <w:t> </w:t>
      </w:r>
    </w:p>
    <w:p w:rsidR="006672BB" w:rsidRDefault="006672BB"/>
    <w:p w:rsidR="006672BB" w:rsidRDefault="00B7783D">
      <w:r>
        <w:rPr>
          <w:rFonts w:hint="eastAsia"/>
        </w:rPr>
        <w:t>三、简答题</w:t>
      </w:r>
      <w:r>
        <w:rPr>
          <w:rFonts w:hint="eastAsia"/>
        </w:rPr>
        <w:t> </w:t>
      </w:r>
    </w:p>
    <w:p w:rsidR="006672BB" w:rsidRDefault="00B7783D">
      <w:r>
        <w:rPr>
          <w:rFonts w:hint="eastAsia"/>
        </w:rPr>
        <w:t>1</w:t>
      </w:r>
      <w:r>
        <w:rPr>
          <w:rFonts w:hint="eastAsia"/>
        </w:rPr>
        <w:t>指令是计算机执行某种操作的命令，也就是常说的机器指令。一台机器中所有机器指令的集合，称这台计算机的指令系统。</w:t>
      </w:r>
      <w:r>
        <w:rPr>
          <w:rFonts w:hint="eastAsia"/>
        </w:rPr>
        <w:t> </w:t>
      </w:r>
    </w:p>
    <w:p w:rsidR="006672BB" w:rsidRDefault="00B7783D">
      <w:r>
        <w:rPr>
          <w:rFonts w:hint="eastAsia"/>
        </w:rPr>
        <w:t>2</w:t>
      </w:r>
      <w:r>
        <w:rPr>
          <w:rFonts w:hint="eastAsia"/>
        </w:rPr>
        <w:t>答：一次程序中断大致可分为五个阶段。中断请求（</w:t>
      </w:r>
      <w:r>
        <w:rPr>
          <w:rFonts w:hint="eastAsia"/>
        </w:rPr>
        <w:t>1</w:t>
      </w:r>
      <w:r>
        <w:rPr>
          <w:rFonts w:hint="eastAsia"/>
        </w:rPr>
        <w:t>分）中断判优（</w:t>
      </w:r>
      <w:r>
        <w:rPr>
          <w:rFonts w:hint="eastAsia"/>
        </w:rPr>
        <w:t>1</w:t>
      </w:r>
      <w:r>
        <w:rPr>
          <w:rFonts w:hint="eastAsia"/>
        </w:rPr>
        <w:t>分）中断响应（</w:t>
      </w:r>
      <w:r>
        <w:rPr>
          <w:rFonts w:hint="eastAsia"/>
        </w:rPr>
        <w:t>1</w:t>
      </w:r>
      <w:r>
        <w:rPr>
          <w:rFonts w:hint="eastAsia"/>
        </w:rPr>
        <w:t>分）中断服务（</w:t>
      </w:r>
      <w:r>
        <w:rPr>
          <w:rFonts w:hint="eastAsia"/>
        </w:rPr>
        <w:t>1</w:t>
      </w:r>
      <w:r>
        <w:rPr>
          <w:rFonts w:hint="eastAsia"/>
        </w:rPr>
        <w:t>分）中断返回（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6672BB" w:rsidRDefault="00B7783D">
      <w:r>
        <w:rPr>
          <w:rFonts w:hint="eastAsia"/>
        </w:rPr>
        <w:t> </w:t>
      </w:r>
      <w:r>
        <w:rPr>
          <w:rFonts w:hint="eastAsia"/>
        </w:rPr>
        <w:t>四、应用题</w:t>
      </w:r>
      <w:r>
        <w:rPr>
          <w:rFonts w:hint="eastAsia"/>
        </w:rPr>
        <w:t> </w:t>
      </w:r>
    </w:p>
    <w:p w:rsidR="006672BB" w:rsidRDefault="00B7783D">
      <w:r>
        <w:rPr>
          <w:rFonts w:hint="eastAsia"/>
        </w:rPr>
        <w:t>1</w:t>
      </w:r>
      <w:r>
        <w:rPr>
          <w:rFonts w:hint="eastAsia"/>
        </w:rPr>
        <w:t>解：先通过主频求出时钟周期，再求出机器周期和平均指令周期，最后通过平均指令周期的倒数求出平均指令执行速度。计算如下：</w:t>
      </w:r>
      <w:r>
        <w:rPr>
          <w:rFonts w:hint="eastAsia"/>
        </w:rPr>
        <w:t> </w:t>
      </w:r>
    </w:p>
    <w:p w:rsidR="006672BB" w:rsidRDefault="00B7783D">
      <w:r>
        <w:rPr>
          <w:rFonts w:hint="eastAsia"/>
        </w:rPr>
        <w:t>时钟周期</w:t>
      </w:r>
      <w:r>
        <w:rPr>
          <w:rFonts w:hint="eastAsia"/>
        </w:rPr>
        <w:t>=1/8MHz=0.125</w:t>
      </w:r>
      <w:r>
        <w:rPr>
          <w:rFonts w:hint="eastAsia"/>
        </w:rPr>
        <w:t>×</w:t>
      </w:r>
      <w:r>
        <w:rPr>
          <w:rFonts w:hint="eastAsia"/>
        </w:rPr>
        <w:t>10-6 =125ns </w:t>
      </w:r>
      <w:r>
        <w:rPr>
          <w:rFonts w:hint="eastAsia"/>
        </w:rPr>
        <w:t>机器周期</w:t>
      </w:r>
      <w:r>
        <w:rPr>
          <w:rFonts w:hint="eastAsia"/>
        </w:rPr>
        <w:t>=125ns</w:t>
      </w:r>
      <w:r>
        <w:rPr>
          <w:rFonts w:hint="eastAsia"/>
        </w:rPr>
        <w:t>×</w:t>
      </w:r>
      <w:r>
        <w:rPr>
          <w:rFonts w:hint="eastAsia"/>
        </w:rPr>
        <w:t>2=250ns </w:t>
      </w:r>
    </w:p>
    <w:p w:rsidR="006672BB" w:rsidRDefault="00B7783D">
      <w:r>
        <w:rPr>
          <w:rFonts w:hint="eastAsia"/>
        </w:rPr>
        <w:t>平均指令周期</w:t>
      </w:r>
      <w:r>
        <w:rPr>
          <w:rFonts w:hint="eastAsia"/>
        </w:rPr>
        <w:t>=250ns</w:t>
      </w:r>
      <w:r>
        <w:rPr>
          <w:rFonts w:hint="eastAsia"/>
        </w:rPr>
        <w:t>×</w:t>
      </w:r>
      <w:r>
        <w:rPr>
          <w:rFonts w:hint="eastAsia"/>
        </w:rPr>
        <w:t>2.5=625ns </w:t>
      </w:r>
    </w:p>
    <w:p w:rsidR="006672BB" w:rsidRDefault="00B7783D">
      <w:r>
        <w:rPr>
          <w:rFonts w:hint="eastAsia"/>
        </w:rPr>
        <w:t>平均指令执行速度</w:t>
      </w:r>
      <w:r>
        <w:rPr>
          <w:rFonts w:hint="eastAsia"/>
        </w:rPr>
        <w:t>=1/625ns=1.6MIPS  </w:t>
      </w:r>
    </w:p>
    <w:p w:rsidR="006672BB" w:rsidRDefault="00B7783D">
      <w:r>
        <w:rPr>
          <w:rFonts w:hint="eastAsia"/>
        </w:rPr>
        <w:t>        </w:t>
      </w:r>
      <w:r>
        <w:rPr>
          <w:rFonts w:hint="eastAsia"/>
        </w:rPr>
        <w:t>当参数改变后：机器周期</w:t>
      </w:r>
      <w:r>
        <w:rPr>
          <w:rFonts w:hint="eastAsia"/>
        </w:rPr>
        <w:t>= 125ns</w:t>
      </w:r>
      <w:r>
        <w:rPr>
          <w:rFonts w:hint="eastAsia"/>
        </w:rPr>
        <w:t>×</w:t>
      </w:r>
      <w:r>
        <w:rPr>
          <w:rFonts w:hint="eastAsia"/>
        </w:rPr>
        <w:t>4=500ns=0.5µs  </w:t>
      </w:r>
      <w:r>
        <w:rPr>
          <w:rFonts w:hint="eastAsia"/>
        </w:rPr>
        <w:t>平均指令周期</w:t>
      </w:r>
      <w:r>
        <w:rPr>
          <w:rFonts w:hint="eastAsia"/>
        </w:rPr>
        <w:t>=0.5µs</w:t>
      </w:r>
      <w:r>
        <w:rPr>
          <w:rFonts w:hint="eastAsia"/>
        </w:rPr>
        <w:t>×</w:t>
      </w:r>
      <w:r>
        <w:rPr>
          <w:rFonts w:hint="eastAsia"/>
        </w:rPr>
        <w:t>5=2.5µs  </w:t>
      </w:r>
    </w:p>
    <w:p w:rsidR="006672BB" w:rsidRDefault="00B7783D">
      <w:r>
        <w:rPr>
          <w:rFonts w:hint="eastAsia"/>
        </w:rPr>
        <w:t>平均指令执行速度</w:t>
      </w:r>
      <w:r>
        <w:rPr>
          <w:rFonts w:hint="eastAsia"/>
        </w:rPr>
        <w:t>=1/2.5µs=0.4MIPS </w:t>
      </w:r>
    </w:p>
    <w:p w:rsidR="006672BB" w:rsidRDefault="00B7783D">
      <w:r>
        <w:rPr>
          <w:rFonts w:hint="eastAsia"/>
        </w:rPr>
        <w:t> </w:t>
      </w:r>
      <w:r>
        <w:rPr>
          <w:rFonts w:hint="eastAsia"/>
        </w:rPr>
        <w:t>结论：两个主频相同的机器，执行速度不一定一样。</w:t>
      </w:r>
      <w:r>
        <w:rPr>
          <w:rFonts w:hint="eastAsia"/>
        </w:rPr>
        <w:t> </w:t>
      </w:r>
    </w:p>
    <w:p w:rsidR="006672BB" w:rsidRDefault="00B7783D">
      <w:r>
        <w:rPr>
          <w:rFonts w:hint="eastAsia"/>
        </w:rPr>
        <w:t>2 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）在中断处理次序改为</w:t>
      </w:r>
      <w:r>
        <w:rPr>
          <w:rFonts w:hint="eastAsia"/>
        </w:rPr>
        <w:t>D &gt; A &gt; C &gt; B</w:t>
      </w:r>
      <w:r>
        <w:rPr>
          <w:rFonts w:hint="eastAsia"/>
        </w:rPr>
        <w:t>后，每个中断源新的屏蔽字如表所示。（</w:t>
      </w:r>
      <w:r>
        <w:rPr>
          <w:rFonts w:hint="eastAsia"/>
        </w:rPr>
        <w:t>5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6672BB" w:rsidRDefault="00B7783D">
      <w:r>
        <w:rPr>
          <w:rFonts w:hint="eastAsia"/>
          <w:noProof/>
        </w:rPr>
        <w:drawing>
          <wp:inline distT="0" distB="0" distL="0" distR="0">
            <wp:extent cx="5276850" cy="1301750"/>
            <wp:effectExtent l="0" t="0" r="0" b="0"/>
            <wp:docPr id="15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）根据新的处理次序，</w:t>
      </w:r>
      <w:r>
        <w:rPr>
          <w:rFonts w:hint="eastAsia"/>
        </w:rPr>
        <w:t>CPU</w:t>
      </w:r>
      <w:r>
        <w:rPr>
          <w:rFonts w:hint="eastAsia"/>
        </w:rPr>
        <w:t>执行程序的轨迹如图所示（</w:t>
      </w:r>
      <w:r>
        <w:rPr>
          <w:rFonts w:hint="eastAsia"/>
        </w:rPr>
        <w:t>5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6672BB" w:rsidRDefault="00B7783D">
      <w:r>
        <w:rPr>
          <w:rFonts w:hint="eastAsia"/>
        </w:rPr>
        <w:t> </w:t>
      </w:r>
      <w:r>
        <w:rPr>
          <w:rFonts w:hint="eastAsia"/>
          <w:noProof/>
        </w:rPr>
        <w:drawing>
          <wp:inline distT="0" distB="0" distL="0" distR="0">
            <wp:extent cx="5200650" cy="1981200"/>
            <wp:effectExtent l="0" t="0" r="0" b="0"/>
            <wp:docPr id="16" name="图片 1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BB" w:rsidRDefault="00B7783D">
      <w:r>
        <w:rPr>
          <w:rFonts w:hint="eastAsia"/>
        </w:rPr>
        <w:t>        </w:t>
      </w:r>
    </w:p>
    <w:p w:rsidR="006672BB" w:rsidRDefault="00B7783D">
      <w:r>
        <w:rPr>
          <w:rFonts w:hint="eastAsia"/>
        </w:rPr>
        <w:t>3</w:t>
      </w:r>
      <w:r>
        <w:rPr>
          <w:rFonts w:hint="eastAsia"/>
        </w:rPr>
        <w:t>解：∵</w:t>
      </w:r>
      <w:r>
        <w:rPr>
          <w:rFonts w:hint="eastAsia"/>
        </w:rPr>
        <w:t> A = +15 = +0001111</w:t>
      </w:r>
      <w:r>
        <w:rPr>
          <w:rFonts w:hint="eastAsia"/>
        </w:rPr>
        <w:t>，</w:t>
      </w:r>
      <w:r>
        <w:rPr>
          <w:rFonts w:hint="eastAsia"/>
        </w:rPr>
        <w:t>B = +24 = +0011000                   </w:t>
      </w:r>
      <w:r>
        <w:rPr>
          <w:rFonts w:hint="eastAsia"/>
        </w:rPr>
        <w:t>∴</w:t>
      </w:r>
      <w:r>
        <w:rPr>
          <w:rFonts w:hint="eastAsia"/>
        </w:rPr>
        <w:t> [A]</w:t>
      </w:r>
      <w:r>
        <w:rPr>
          <w:rFonts w:hint="eastAsia"/>
        </w:rPr>
        <w:t>补</w:t>
      </w:r>
      <w:r>
        <w:rPr>
          <w:rFonts w:hint="eastAsia"/>
        </w:rPr>
        <w:t> = 0,0001111</w:t>
      </w:r>
      <w:r>
        <w:rPr>
          <w:rFonts w:hint="eastAsia"/>
        </w:rPr>
        <w:t>，</w:t>
      </w:r>
      <w:r>
        <w:rPr>
          <w:rFonts w:hint="eastAsia"/>
        </w:rPr>
        <w:t>[B]</w:t>
      </w:r>
      <w:r>
        <w:rPr>
          <w:rFonts w:hint="eastAsia"/>
        </w:rPr>
        <w:t>补</w:t>
      </w:r>
      <w:r>
        <w:rPr>
          <w:rFonts w:hint="eastAsia"/>
        </w:rPr>
        <w:t> = 0,0011000</w:t>
      </w:r>
      <w:r>
        <w:rPr>
          <w:rFonts w:hint="eastAsia"/>
        </w:rPr>
        <w:t>，</w:t>
      </w:r>
      <w:r>
        <w:rPr>
          <w:rFonts w:hint="eastAsia"/>
        </w:rPr>
        <w:t>[-B]</w:t>
      </w:r>
      <w:r>
        <w:rPr>
          <w:rFonts w:hint="eastAsia"/>
        </w:rPr>
        <w:t>补</w:t>
      </w:r>
      <w:r>
        <w:rPr>
          <w:rFonts w:hint="eastAsia"/>
        </w:rPr>
        <w:t> = 1,1101000  </w:t>
      </w:r>
    </w:p>
    <w:p w:rsidR="006672BB" w:rsidRDefault="00B7783D">
      <w:r>
        <w:rPr>
          <w:rFonts w:hint="eastAsia"/>
        </w:rPr>
        <w:t>则</w:t>
      </w:r>
      <w:r>
        <w:rPr>
          <w:rFonts w:hint="eastAsia"/>
        </w:rPr>
        <w:t>[A-B]</w:t>
      </w:r>
      <w:r>
        <w:rPr>
          <w:rFonts w:hint="eastAsia"/>
        </w:rPr>
        <w:t>补</w:t>
      </w:r>
      <w:r>
        <w:rPr>
          <w:rFonts w:hint="eastAsia"/>
        </w:rPr>
        <w:t> = [A]</w:t>
      </w:r>
      <w:r>
        <w:rPr>
          <w:rFonts w:hint="eastAsia"/>
        </w:rPr>
        <w:t>补</w:t>
      </w:r>
      <w:r>
        <w:rPr>
          <w:rFonts w:hint="eastAsia"/>
        </w:rPr>
        <w:t> + [-B]</w:t>
      </w:r>
      <w:r>
        <w:rPr>
          <w:rFonts w:hint="eastAsia"/>
        </w:rPr>
        <w:t>补</w:t>
      </w:r>
      <w:r>
        <w:rPr>
          <w:rFonts w:hint="eastAsia"/>
        </w:rPr>
        <w:t> = 0,0001111                     +1,1101000                       1,1110111</w:t>
      </w:r>
    </w:p>
    <w:p w:rsidR="006672BB" w:rsidRDefault="00B7783D">
      <w:r>
        <w:rPr>
          <w:rFonts w:hint="eastAsia"/>
        </w:rPr>
        <w:t>                 </w:t>
      </w:r>
    </w:p>
    <w:p w:rsidR="006672BB" w:rsidRDefault="00B7783D">
      <w:r>
        <w:rPr>
          <w:rFonts w:hint="eastAsia"/>
        </w:rPr>
        <w:t>    </w:t>
      </w:r>
      <w:r>
        <w:rPr>
          <w:rFonts w:hint="eastAsia"/>
        </w:rPr>
        <w:t>∴</w:t>
      </w:r>
      <w:r>
        <w:rPr>
          <w:rFonts w:hint="eastAsia"/>
        </w:rPr>
        <w:t> [A-B]</w:t>
      </w:r>
      <w:r>
        <w:rPr>
          <w:rFonts w:hint="eastAsia"/>
        </w:rPr>
        <w:t>补</w:t>
      </w:r>
      <w:r>
        <w:rPr>
          <w:rFonts w:hint="eastAsia"/>
        </w:rPr>
        <w:t> = 1,1110111                                      </w:t>
      </w:r>
      <w:r>
        <w:rPr>
          <w:rFonts w:hint="eastAsia"/>
        </w:rPr>
        <w:t>故</w:t>
      </w:r>
      <w:r>
        <w:rPr>
          <w:rFonts w:hint="eastAsia"/>
        </w:rPr>
        <w:t>  A-B = -0001001 = -9                               </w:t>
      </w:r>
    </w:p>
    <w:p w:rsidR="006672BB" w:rsidRDefault="00B7783D">
      <w:r>
        <w:rPr>
          <w:rFonts w:hint="eastAsia"/>
        </w:rPr>
        <w:t xml:space="preserve"> 4    1)</w:t>
      </w:r>
      <w:r>
        <w:rPr>
          <w:rFonts w:hint="eastAsia"/>
        </w:rPr>
        <w:t>地址指令格式为（</w:t>
      </w:r>
      <w:r>
        <w:rPr>
          <w:rFonts w:hint="eastAsia"/>
        </w:rPr>
        <w:t>2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6672BB" w:rsidRDefault="00B7783D">
      <w:r>
        <w:rPr>
          <w:rFonts w:hint="eastAsia"/>
          <w:noProof/>
        </w:rPr>
        <w:lastRenderedPageBreak/>
        <w:drawing>
          <wp:inline distT="0" distB="0" distL="0" distR="0">
            <wp:extent cx="4324350" cy="514350"/>
            <wp:effectExtent l="0" t="0" r="0" b="0"/>
            <wp:docPr id="17" name="图片 1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BB" w:rsidRDefault="00B7783D">
      <w:r>
        <w:rPr>
          <w:rFonts w:hint="eastAsia"/>
        </w:rPr>
        <w:t xml:space="preserve">     2)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:rsidR="006672BB" w:rsidRDefault="00B7783D">
      <w:r>
        <w:rPr>
          <w:rFonts w:hint="eastAsia"/>
          <w:noProof/>
        </w:rPr>
        <w:drawing>
          <wp:inline distT="0" distB="0" distL="0" distR="0">
            <wp:extent cx="3987800" cy="590550"/>
            <wp:effectExtent l="0" t="0" r="0" b="0"/>
            <wp:docPr id="18" name="图片 1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BB" w:rsidRDefault="00B7783D">
      <w:r>
        <w:rPr>
          <w:rFonts w:hint="eastAsia"/>
          <w:noProof/>
        </w:rPr>
        <w:drawing>
          <wp:inline distT="0" distB="0" distL="0" distR="0">
            <wp:extent cx="5270500" cy="1409700"/>
            <wp:effectExtent l="0" t="0" r="0" b="0"/>
            <wp:docPr id="19" name="图片 1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BB" w:rsidRDefault="006672BB"/>
    <w:p w:rsidR="006672BB" w:rsidRDefault="00B7783D">
      <w:r>
        <w:rPr>
          <w:rFonts w:hint="eastAsia"/>
          <w:noProof/>
        </w:rPr>
        <w:drawing>
          <wp:inline distT="0" distB="0" distL="0" distR="0">
            <wp:extent cx="5270500" cy="3060700"/>
            <wp:effectExtent l="0" t="0" r="0" b="0"/>
            <wp:docPr id="20" name="图片 19" descr="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5-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BB" w:rsidRDefault="00B7783D">
      <w:r>
        <w:rPr>
          <w:rFonts w:hint="eastAsia"/>
        </w:rPr>
        <w:t> </w:t>
      </w:r>
    </w:p>
    <w:p w:rsidR="006672BB" w:rsidRDefault="00B7783D">
      <w:r>
        <w:rPr>
          <w:rFonts w:hint="eastAsia"/>
        </w:rPr>
        <w:t>2) 0~8191   8192~16383   16384~24575    24576~32767      32768~40959     40960~49151 49152~57343    57344~65535 </w:t>
      </w:r>
    </w:p>
    <w:p w:rsidR="006672BB" w:rsidRDefault="006672BB"/>
    <w:p w:rsidR="006672BB" w:rsidRDefault="00B7783D">
      <w:r>
        <w:rPr>
          <w:rFonts w:hint="eastAsia"/>
        </w:rPr>
        <w:t xml:space="preserve"> 3</w:t>
      </w:r>
      <w:r>
        <w:rPr>
          <w:rFonts w:hint="eastAsia"/>
        </w:rPr>
        <w:t>）如果地址线</w:t>
      </w:r>
      <w:r>
        <w:rPr>
          <w:rFonts w:hint="eastAsia"/>
        </w:rPr>
        <w:t>A13</w:t>
      </w:r>
      <w:r>
        <w:rPr>
          <w:rFonts w:hint="eastAsia"/>
        </w:rPr>
        <w:t>与</w:t>
      </w:r>
      <w:r>
        <w:rPr>
          <w:rFonts w:hint="eastAsia"/>
        </w:rPr>
        <w:t>CPU</w:t>
      </w:r>
      <w:r>
        <w:rPr>
          <w:rFonts w:hint="eastAsia"/>
        </w:rPr>
        <w:t>断线，并</w:t>
      </w:r>
      <w:proofErr w:type="gramStart"/>
      <w:r>
        <w:rPr>
          <w:rFonts w:hint="eastAsia"/>
        </w:rPr>
        <w:t>搭接到</w:t>
      </w:r>
      <w:proofErr w:type="gramEnd"/>
      <w:r>
        <w:rPr>
          <w:rFonts w:hint="eastAsia"/>
        </w:rPr>
        <w:t>高电平上，将会出现</w:t>
      </w:r>
      <w:r>
        <w:rPr>
          <w:rFonts w:hint="eastAsia"/>
        </w:rPr>
        <w:t>A13</w:t>
      </w:r>
      <w:r>
        <w:rPr>
          <w:rFonts w:hint="eastAsia"/>
        </w:rPr>
        <w:t>恒为“</w:t>
      </w:r>
      <w:r>
        <w:rPr>
          <w:rFonts w:hint="eastAsia"/>
        </w:rPr>
        <w:t>1</w:t>
      </w:r>
      <w:r>
        <w:rPr>
          <w:rFonts w:hint="eastAsia"/>
        </w:rPr>
        <w:t>”的情况。此时存储器只能寻址</w:t>
      </w:r>
      <w:r>
        <w:rPr>
          <w:rFonts w:hint="eastAsia"/>
        </w:rPr>
        <w:t>A13=1</w:t>
      </w:r>
      <w:r>
        <w:rPr>
          <w:rFonts w:hint="eastAsia"/>
        </w:rPr>
        <w:t>的地址空间，</w:t>
      </w:r>
      <w:r>
        <w:rPr>
          <w:rFonts w:hint="eastAsia"/>
        </w:rPr>
        <w:t>A13=0</w:t>
      </w:r>
      <w:r>
        <w:rPr>
          <w:rFonts w:hint="eastAsia"/>
        </w:rPr>
        <w:t>的另一半地址空间将永远访问不到。若对</w:t>
      </w:r>
      <w:r>
        <w:rPr>
          <w:rFonts w:hint="eastAsia"/>
        </w:rPr>
        <w:t>A13=0</w:t>
      </w:r>
      <w:r>
        <w:rPr>
          <w:rFonts w:hint="eastAsia"/>
        </w:rPr>
        <w:t>的地址空间进行访问，只能错误地访问到</w:t>
      </w:r>
      <w:r>
        <w:rPr>
          <w:rFonts w:hint="eastAsia"/>
        </w:rPr>
        <w:t>A13=1</w:t>
      </w:r>
      <w:r>
        <w:rPr>
          <w:rFonts w:hint="eastAsia"/>
        </w:rPr>
        <w:t>的对应空间中去。</w:t>
      </w:r>
    </w:p>
    <w:p w:rsidR="006672BB" w:rsidRDefault="006672BB"/>
    <w:p w:rsidR="006672BB" w:rsidRDefault="00B7783D">
      <w:pPr>
        <w:jc w:val="center"/>
        <w:rPr>
          <w:rFonts w:ascii="宋体" w:hAnsi="宋体"/>
          <w:b/>
          <w:sz w:val="28"/>
        </w:rPr>
      </w:pPr>
      <w:r>
        <w:rPr>
          <w:b/>
          <w:sz w:val="30"/>
          <w:szCs w:val="30"/>
        </w:rPr>
        <w:t>计算机组成原理试题</w:t>
      </w:r>
      <w:r>
        <w:rPr>
          <w:rFonts w:hint="eastAsia"/>
          <w:b/>
          <w:sz w:val="30"/>
          <w:szCs w:val="30"/>
        </w:rPr>
        <w:t>（三）</w:t>
      </w:r>
    </w:p>
    <w:p w:rsidR="006672BB" w:rsidRDefault="00B7783D">
      <w:pPr>
        <w:numPr>
          <w:ilvl w:val="0"/>
          <w:numId w:val="2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简答题（每题5分，共20分）</w:t>
      </w:r>
    </w:p>
    <w:p w:rsidR="006672BB" w:rsidRDefault="00B7783D">
      <w:pPr>
        <w:numPr>
          <w:ilvl w:val="1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lastRenderedPageBreak/>
        <w:t>一个较完善的指令系统应包括哪几类？</w:t>
      </w:r>
    </w:p>
    <w:p w:rsidR="006672BB" w:rsidRDefault="00B7783D">
      <w:pPr>
        <w:numPr>
          <w:ilvl w:val="1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什么是闪速存储器？它有哪些特点？</w:t>
      </w:r>
    </w:p>
    <w:p w:rsidR="006672BB" w:rsidRDefault="00B7783D">
      <w:pPr>
        <w:numPr>
          <w:ilvl w:val="1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比较水平微指令与垂直微指令的优缺点。</w:t>
      </w:r>
    </w:p>
    <w:p w:rsidR="006672BB" w:rsidRDefault="00B7783D">
      <w:pPr>
        <w:numPr>
          <w:ilvl w:val="1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CPU响应中断应具备哪些条件？</w:t>
      </w:r>
    </w:p>
    <w:p w:rsidR="006672BB" w:rsidRDefault="00B7783D">
      <w:pPr>
        <w:numPr>
          <w:ilvl w:val="0"/>
          <w:numId w:val="2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应用题（每题5分，共20分）</w:t>
      </w:r>
    </w:p>
    <w:p w:rsidR="006672BB" w:rsidRDefault="00B7783D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已知：X=0.1011,Y=－0.0101,求[X/2]</w:t>
      </w:r>
      <w:r>
        <w:rPr>
          <w:rFonts w:ascii="宋体" w:hAnsi="宋体" w:hint="eastAsia"/>
          <w:vertAlign w:val="subscript"/>
        </w:rPr>
        <w:t>补</w:t>
      </w:r>
      <w:r>
        <w:rPr>
          <w:rFonts w:ascii="宋体" w:hAnsi="宋体" w:hint="eastAsia"/>
        </w:rPr>
        <w:t>,[X/4]</w:t>
      </w:r>
      <w:r>
        <w:rPr>
          <w:rFonts w:ascii="宋体" w:hAnsi="宋体" w:hint="eastAsia"/>
          <w:vertAlign w:val="subscript"/>
        </w:rPr>
        <w:t>补</w:t>
      </w:r>
      <w:r>
        <w:rPr>
          <w:rFonts w:ascii="宋体" w:hAnsi="宋体" w:hint="eastAsia"/>
        </w:rPr>
        <w:t>, [－X]</w:t>
      </w:r>
      <w:r>
        <w:rPr>
          <w:rFonts w:ascii="宋体" w:hAnsi="宋体" w:hint="eastAsia"/>
          <w:vertAlign w:val="subscript"/>
        </w:rPr>
        <w:t>补</w:t>
      </w:r>
      <w:r>
        <w:rPr>
          <w:rFonts w:ascii="宋体" w:hAnsi="宋体" w:hint="eastAsia"/>
        </w:rPr>
        <w:t>, [Y/2]</w:t>
      </w:r>
      <w:r>
        <w:rPr>
          <w:rFonts w:ascii="宋体" w:hAnsi="宋体" w:hint="eastAsia"/>
          <w:vertAlign w:val="subscript"/>
        </w:rPr>
        <w:t>补</w:t>
      </w:r>
      <w:r>
        <w:rPr>
          <w:rFonts w:ascii="宋体" w:hAnsi="宋体" w:hint="eastAsia"/>
        </w:rPr>
        <w:t>,[Y/4]</w:t>
      </w:r>
      <w:r>
        <w:rPr>
          <w:rFonts w:ascii="宋体" w:hAnsi="宋体" w:hint="eastAsia"/>
          <w:vertAlign w:val="subscript"/>
        </w:rPr>
        <w:t>补</w:t>
      </w:r>
      <w:r>
        <w:rPr>
          <w:rFonts w:ascii="宋体" w:hAnsi="宋体" w:hint="eastAsia"/>
        </w:rPr>
        <w:t>, [－Y]</w:t>
      </w:r>
      <w:r>
        <w:rPr>
          <w:rFonts w:ascii="宋体" w:hAnsi="宋体" w:hint="eastAsia"/>
          <w:vertAlign w:val="subscript"/>
        </w:rPr>
        <w:t>补。</w:t>
      </w:r>
    </w:p>
    <w:p w:rsidR="006672BB" w:rsidRDefault="00B7783D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设机器字长为16位，定点表示时，尾数15位，阶符1位。</w:t>
      </w:r>
    </w:p>
    <w:p w:rsidR="006672BB" w:rsidRDefault="00B7783D">
      <w:pPr>
        <w:ind w:left="1080"/>
        <w:rPr>
          <w:rFonts w:ascii="宋体" w:hAnsi="宋体"/>
        </w:rPr>
      </w:pPr>
      <w:r>
        <w:rPr>
          <w:rFonts w:ascii="宋体" w:hAnsi="宋体" w:hint="eastAsia"/>
        </w:rPr>
        <w:t>(1)定点原码整数表示时，最大正数为多少？最小负数为多少？</w:t>
      </w:r>
    </w:p>
    <w:p w:rsidR="006672BB" w:rsidRDefault="00B7783D">
      <w:pPr>
        <w:ind w:left="1080"/>
        <w:rPr>
          <w:rFonts w:ascii="宋体" w:hAnsi="宋体"/>
        </w:rPr>
      </w:pPr>
      <w:r>
        <w:rPr>
          <w:rFonts w:ascii="宋体" w:hAnsi="宋体" w:hint="eastAsia"/>
        </w:rPr>
        <w:t>(2)定点原码小数表示时，最大正数为多少？最小负数为多少？</w:t>
      </w:r>
    </w:p>
    <w:p w:rsidR="006672BB" w:rsidRDefault="00B7783D">
      <w:pPr>
        <w:numPr>
          <w:ilvl w:val="0"/>
          <w:numId w:val="5"/>
        </w:numPr>
        <w:jc w:val="left"/>
      </w:pPr>
      <w:r>
        <w:rPr>
          <w:rFonts w:hint="eastAsia"/>
        </w:rPr>
        <w:t>[x]</w:t>
      </w:r>
      <w:r>
        <w:rPr>
          <w:rFonts w:hint="eastAsia"/>
          <w:sz w:val="28"/>
          <w:vertAlign w:val="subscript"/>
        </w:rPr>
        <w:t>补</w:t>
      </w:r>
      <w:r>
        <w:rPr>
          <w:rFonts w:hint="eastAsia"/>
        </w:rPr>
        <w:t>+[y]</w:t>
      </w:r>
      <w:r>
        <w:rPr>
          <w:rFonts w:hint="eastAsia"/>
          <w:sz w:val="28"/>
          <w:vertAlign w:val="subscript"/>
        </w:rPr>
        <w:t>补</w:t>
      </w:r>
      <w:r>
        <w:rPr>
          <w:rFonts w:hint="eastAsia"/>
        </w:rPr>
        <w:t>=[x+y]</w:t>
      </w:r>
      <w:r>
        <w:rPr>
          <w:rFonts w:hint="eastAsia"/>
          <w:sz w:val="28"/>
          <w:vertAlign w:val="subscript"/>
        </w:rPr>
        <w:t>补</w:t>
      </w:r>
    </w:p>
    <w:p w:rsidR="006672BB" w:rsidRDefault="00B7783D">
      <w:pPr>
        <w:ind w:left="720"/>
        <w:rPr>
          <w:rFonts w:ascii="宋体" w:hAnsi="宋体"/>
        </w:rPr>
      </w:pPr>
      <w:r>
        <w:rPr>
          <w:rFonts w:hint="eastAsia"/>
        </w:rPr>
        <w:t>求证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-[y]</w:t>
      </w:r>
      <w:r>
        <w:rPr>
          <w:rFonts w:hint="eastAsia"/>
          <w:sz w:val="28"/>
          <w:vertAlign w:val="subscript"/>
        </w:rPr>
        <w:t>补</w:t>
      </w:r>
      <w:r>
        <w:rPr>
          <w:rFonts w:hint="eastAsia"/>
        </w:rPr>
        <w:t>=[-y]</w:t>
      </w:r>
      <w:r>
        <w:rPr>
          <w:rFonts w:hint="eastAsia"/>
          <w:sz w:val="28"/>
          <w:vertAlign w:val="subscript"/>
        </w:rPr>
        <w:t>补</w:t>
      </w:r>
    </w:p>
    <w:p w:rsidR="006672BB" w:rsidRDefault="00B7783D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有一个16K×16的存储器，由1K×4位的DRAM芯片</w:t>
      </w:r>
      <w:proofErr w:type="gramStart"/>
      <w:r>
        <w:rPr>
          <w:rFonts w:ascii="宋体" w:hAnsi="宋体" w:hint="eastAsia"/>
        </w:rPr>
        <w:t>构成问</w:t>
      </w:r>
      <w:proofErr w:type="gramEnd"/>
      <w:r>
        <w:rPr>
          <w:rFonts w:ascii="宋体" w:hAnsi="宋体" w:hint="eastAsia"/>
        </w:rPr>
        <w:t>:</w:t>
      </w:r>
    </w:p>
    <w:p w:rsidR="006672BB" w:rsidRDefault="00B7783D">
      <w:pPr>
        <w:ind w:left="239" w:firstLine="414"/>
        <w:rPr>
          <w:rFonts w:ascii="宋体" w:hAnsi="宋体"/>
        </w:rPr>
      </w:pPr>
      <w:r>
        <w:rPr>
          <w:rFonts w:ascii="宋体" w:hAnsi="宋体" w:hint="eastAsia"/>
        </w:rPr>
        <w:t>（1）总共需要多少DRAM芯片?</w:t>
      </w:r>
    </w:p>
    <w:p w:rsidR="006672BB" w:rsidRDefault="00B7783D">
      <w:pPr>
        <w:ind w:firstLine="630"/>
        <w:rPr>
          <w:rFonts w:ascii="宋体" w:hAnsi="宋体"/>
        </w:rPr>
      </w:pPr>
      <w:r>
        <w:rPr>
          <w:rFonts w:ascii="宋体" w:hAnsi="宋体" w:hint="eastAsia"/>
        </w:rPr>
        <w:t>（2）画出存储体的组成框图。</w:t>
      </w:r>
    </w:p>
    <w:p w:rsidR="006672BB" w:rsidRDefault="00B7783D">
      <w:pPr>
        <w:numPr>
          <w:ilvl w:val="0"/>
          <w:numId w:val="5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中断接口中有哪些标志触发器？功能是什么？</w:t>
      </w:r>
    </w:p>
    <w:p w:rsidR="006672BB" w:rsidRDefault="00B7783D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/>
        </w:rPr>
        <w:t>CPU</w:t>
      </w:r>
      <w:r>
        <w:rPr>
          <w:rFonts w:ascii="宋体" w:hAnsi="宋体" w:hint="eastAsia"/>
        </w:rPr>
        <w:t>结构如图所示，其中一个累加寄存器AC，一个状态条件寄存器和其它四个寄存器，各部分之间的连线表</w:t>
      </w:r>
      <w:proofErr w:type="gramStart"/>
      <w:r>
        <w:rPr>
          <w:rFonts w:ascii="宋体" w:hAnsi="宋体" w:hint="eastAsia"/>
        </w:rPr>
        <w:t>示数据</w:t>
      </w:r>
      <w:proofErr w:type="gramEnd"/>
      <w:r>
        <w:rPr>
          <w:rFonts w:ascii="宋体" w:hAnsi="宋体" w:hint="eastAsia"/>
        </w:rPr>
        <w:t>通路，箭头表示信息传送方向。</w:t>
      </w:r>
    </w:p>
    <w:p w:rsidR="006672BB" w:rsidRDefault="00B7783D">
      <w:pPr>
        <w:numPr>
          <w:ilvl w:val="1"/>
          <w:numId w:val="5"/>
        </w:numPr>
        <w:rPr>
          <w:sz w:val="24"/>
        </w:rPr>
      </w:pPr>
      <w:r>
        <w:rPr>
          <w:rFonts w:ascii="宋体" w:hAnsi="宋体" w:hint="eastAsia"/>
        </w:rPr>
        <w:t>标明图中四个寄存器的名称。</w:t>
      </w:r>
    </w:p>
    <w:p w:rsidR="006672BB" w:rsidRDefault="00B7783D">
      <w:pPr>
        <w:numPr>
          <w:ilvl w:val="1"/>
          <w:numId w:val="5"/>
        </w:numPr>
        <w:rPr>
          <w:sz w:val="24"/>
        </w:rPr>
      </w:pPr>
      <w:r>
        <w:rPr>
          <w:rFonts w:ascii="宋体" w:hAnsi="宋体" w:hint="eastAsia"/>
        </w:rPr>
        <w:t>简述指令从主存取到控制器的数据通路。</w:t>
      </w:r>
    </w:p>
    <w:p w:rsidR="006672BB" w:rsidRDefault="00B7783D">
      <w:pPr>
        <w:numPr>
          <w:ilvl w:val="1"/>
          <w:numId w:val="5"/>
        </w:numPr>
        <w:rPr>
          <w:sz w:val="24"/>
        </w:rPr>
      </w:pPr>
      <w:r>
        <w:rPr>
          <w:rFonts w:ascii="宋体" w:hAnsi="宋体" w:hint="eastAsia"/>
        </w:rPr>
        <w:t>简述数据在运算器和主存之间进行存/</w:t>
      </w:r>
      <w:proofErr w:type="gramStart"/>
      <w:r>
        <w:rPr>
          <w:rFonts w:ascii="宋体" w:hAnsi="宋体" w:hint="eastAsia"/>
        </w:rPr>
        <w:t>取访问</w:t>
      </w:r>
      <w:proofErr w:type="gramEnd"/>
      <w:r>
        <w:rPr>
          <w:rFonts w:ascii="宋体" w:hAnsi="宋体" w:hint="eastAsia"/>
        </w:rPr>
        <w:t>的数据通路。</w:t>
      </w:r>
      <w:r>
        <w:rPr>
          <w:rFonts w:hint="eastAsia"/>
          <w:noProof/>
          <w:sz w:val="24"/>
        </w:rPr>
        <w:drawing>
          <wp:inline distT="0" distB="0" distL="0" distR="0">
            <wp:extent cx="4191000" cy="4171950"/>
            <wp:effectExtent l="0" t="0" r="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BB" w:rsidRDefault="00B7783D">
      <w:pPr>
        <w:jc w:val="center"/>
        <w:rPr>
          <w:rFonts w:ascii="宋体" w:hAnsi="宋体"/>
          <w:b/>
          <w:sz w:val="18"/>
        </w:rPr>
      </w:pPr>
      <w:r>
        <w:rPr>
          <w:rFonts w:ascii="宋体" w:hAnsi="宋体" w:hint="eastAsia"/>
          <w:b/>
          <w:sz w:val="18"/>
        </w:rPr>
        <w:lastRenderedPageBreak/>
        <w:t>图</w:t>
      </w:r>
      <w:r>
        <w:rPr>
          <w:rFonts w:ascii="宋体" w:hAnsi="宋体"/>
          <w:b/>
          <w:sz w:val="18"/>
        </w:rPr>
        <w:t>C8.1</w:t>
      </w:r>
    </w:p>
    <w:p w:rsidR="006672BB" w:rsidRDefault="00B7783D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何谓DMA方式？DMA控制器可采用哪几种方式与CPU分时使用内存？</w:t>
      </w:r>
    </w:p>
    <w:p w:rsidR="006672BB" w:rsidRDefault="00B7783D"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CD－ROM光盘的外缘有5mm的范围因记录数据困难，一般不使用，</w:t>
      </w:r>
      <w:proofErr w:type="gramStart"/>
      <w:r>
        <w:rPr>
          <w:rFonts w:ascii="宋体" w:hAnsi="宋体" w:hint="eastAsia"/>
        </w:rPr>
        <w:t>故标准</w:t>
      </w:r>
      <w:proofErr w:type="gramEnd"/>
      <w:r>
        <w:rPr>
          <w:rFonts w:ascii="宋体" w:hAnsi="宋体" w:hint="eastAsia"/>
        </w:rPr>
        <w:t>的播放时间为60分钟。请计算模式1情况下光盘存储容量是多少？</w:t>
      </w:r>
    </w:p>
    <w:p w:rsidR="006672BB" w:rsidRDefault="00B7783D">
      <w:pPr>
        <w:jc w:val="center"/>
        <w:rPr>
          <w:rFonts w:ascii="宋体" w:hAnsi="宋体"/>
          <w:b/>
          <w:sz w:val="28"/>
        </w:rPr>
      </w:pPr>
      <w:r>
        <w:rPr>
          <w:b/>
          <w:sz w:val="30"/>
          <w:szCs w:val="30"/>
        </w:rPr>
        <w:t>计算机组成原理试题</w:t>
      </w:r>
      <w:r>
        <w:rPr>
          <w:rFonts w:hint="eastAsia"/>
          <w:b/>
          <w:sz w:val="30"/>
          <w:szCs w:val="30"/>
        </w:rPr>
        <w:t>（三）答案</w:t>
      </w:r>
    </w:p>
    <w:p w:rsidR="006672BB" w:rsidRDefault="00DC2A83">
      <w:pPr>
        <w:rPr>
          <w:rFonts w:ascii="宋体" w:hAnsi="宋体"/>
          <w:b/>
          <w:sz w:val="28"/>
        </w:rPr>
      </w:pPr>
      <w:proofErr w:type="gramStart"/>
      <w:r>
        <w:rPr>
          <w:rFonts w:ascii="宋体" w:hAnsi="宋体" w:hint="eastAsia"/>
          <w:b/>
          <w:sz w:val="28"/>
        </w:rPr>
        <w:t>一</w:t>
      </w:r>
      <w:proofErr w:type="gramEnd"/>
      <w:r w:rsidR="00B7783D">
        <w:rPr>
          <w:rFonts w:ascii="宋体" w:hAnsi="宋体" w:hint="eastAsia"/>
          <w:b/>
          <w:sz w:val="28"/>
        </w:rPr>
        <w:t>． 简答题</w:t>
      </w:r>
    </w:p>
    <w:p w:rsidR="006672BB" w:rsidRDefault="00B7783D">
      <w:pPr>
        <w:numPr>
          <w:ilvl w:val="1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包括：数据传送指令、算术运算指令、逻辑运算指令、程序控制指令、输入输出指令、堆栈指令、字符串指令、特权指令等。</w:t>
      </w:r>
    </w:p>
    <w:p w:rsidR="006672BB" w:rsidRDefault="00B7783D">
      <w:pPr>
        <w:numPr>
          <w:ilvl w:val="1"/>
          <w:numId w:val="2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闪速存储器是高密度、非易失性的读</w:t>
      </w:r>
      <w:r>
        <w:rPr>
          <w:rFonts w:ascii="宋体" w:hAnsi="宋体"/>
        </w:rPr>
        <w:t>/写半导体存储器。从原理上看，它属于ROM型存储器，但是它又可随机改写信息；从功能上看，它又相当于RAM，所以传统ROM与RAM的定义和划分已失去意义。因而它是一种全新的存储器技术。</w:t>
      </w:r>
    </w:p>
    <w:p w:rsidR="006672BB" w:rsidRDefault="00B7783D">
      <w:pPr>
        <w:ind w:firstLine="824"/>
        <w:jc w:val="left"/>
        <w:rPr>
          <w:rFonts w:ascii="宋体" w:hAnsi="宋体"/>
        </w:rPr>
      </w:pPr>
      <w:r>
        <w:rPr>
          <w:rFonts w:ascii="宋体" w:hAnsi="宋体" w:hint="eastAsia"/>
        </w:rPr>
        <w:t>闪速存储器的特点：（</w:t>
      </w:r>
      <w:r>
        <w:rPr>
          <w:rFonts w:ascii="宋体" w:hAnsi="宋体"/>
        </w:rPr>
        <w:t>1）固有的非易失性</w:t>
      </w:r>
    </w:p>
    <w:p w:rsidR="006672BB" w:rsidRDefault="00B7783D">
      <w:pPr>
        <w:ind w:left="420"/>
        <w:jc w:val="left"/>
        <w:rPr>
          <w:rFonts w:ascii="宋体" w:hAnsi="宋体"/>
        </w:rPr>
      </w:pPr>
      <w:r>
        <w:rPr>
          <w:rFonts w:ascii="宋体" w:hAnsi="宋体"/>
        </w:rPr>
        <w:t xml:space="preserve">                   </w:t>
      </w:r>
      <w:r>
        <w:rPr>
          <w:rFonts w:ascii="宋体" w:hAnsi="宋体" w:hint="eastAsia"/>
        </w:rPr>
        <w:t xml:space="preserve">  （</w:t>
      </w:r>
      <w:r>
        <w:rPr>
          <w:rFonts w:ascii="宋体" w:hAnsi="宋体"/>
        </w:rPr>
        <w:t>2）廉价的高密度</w:t>
      </w:r>
    </w:p>
    <w:p w:rsidR="006672BB" w:rsidRDefault="00B7783D">
      <w:pPr>
        <w:ind w:left="420"/>
        <w:jc w:val="left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 （</w:t>
      </w:r>
      <w:r>
        <w:rPr>
          <w:rFonts w:ascii="宋体" w:hAnsi="宋体"/>
        </w:rPr>
        <w:t>3）可直接执行</w:t>
      </w:r>
    </w:p>
    <w:p w:rsidR="006672BB" w:rsidRDefault="00B7783D">
      <w:pPr>
        <w:ind w:left="420"/>
        <w:jc w:val="left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4）固态性能</w:t>
      </w:r>
    </w:p>
    <w:p w:rsidR="006672BB" w:rsidRDefault="006672BB">
      <w:pPr>
        <w:ind w:firstLine="420"/>
        <w:rPr>
          <w:rFonts w:ascii="宋体" w:hAnsi="宋体"/>
        </w:rPr>
      </w:pPr>
    </w:p>
    <w:p w:rsidR="006672BB" w:rsidRDefault="00B7783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3.（1）水平型微指令并行操作能力强、效率高、灵活性强，垂直型微指令则较差。</w:t>
      </w:r>
    </w:p>
    <w:p w:rsidR="006672BB" w:rsidRDefault="00B7783D">
      <w:pPr>
        <w:ind w:firstLine="630"/>
        <w:rPr>
          <w:rFonts w:ascii="宋体" w:hAnsi="宋体"/>
        </w:rPr>
      </w:pPr>
      <w:r>
        <w:rPr>
          <w:rFonts w:ascii="宋体" w:hAnsi="宋体" w:hint="eastAsia"/>
        </w:rPr>
        <w:t>（2）水平型微指令执行一条指令的时间短，垂直型微指令执行时间长。</w:t>
      </w:r>
    </w:p>
    <w:p w:rsidR="006672BB" w:rsidRDefault="00B7783D">
      <w:pPr>
        <w:ind w:left="1050" w:hanging="420"/>
        <w:rPr>
          <w:rFonts w:ascii="宋体" w:hAnsi="宋体"/>
        </w:rPr>
      </w:pPr>
      <w:r>
        <w:rPr>
          <w:rFonts w:ascii="宋体" w:hAnsi="宋体" w:hint="eastAsia"/>
        </w:rPr>
        <w:t>（3）由水平型微指令解释指令的微程序，具有微指令字比较长，但微程序短的特点，而垂直型微指令正好相反。</w:t>
      </w:r>
    </w:p>
    <w:p w:rsidR="006672BB" w:rsidRDefault="00B7783D">
      <w:pPr>
        <w:ind w:left="1050" w:hanging="420"/>
        <w:rPr>
          <w:rFonts w:ascii="宋体" w:hAnsi="宋体"/>
        </w:rPr>
      </w:pPr>
      <w:r>
        <w:rPr>
          <w:rFonts w:ascii="宋体" w:hAnsi="宋体" w:hint="eastAsia"/>
        </w:rPr>
        <w:t>（4）水平型微指令用户难以掌握，而垂直型微指令与指令比较相似，相对来说比较容易掌握</w:t>
      </w:r>
    </w:p>
    <w:p w:rsidR="006672BB" w:rsidRDefault="00B7783D">
      <w:pPr>
        <w:jc w:val="left"/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ab/>
        <w:t xml:space="preserve">4. </w:t>
      </w:r>
      <w:r>
        <w:rPr>
          <w:rFonts w:hint="eastAsia"/>
        </w:rPr>
        <w:t>解：</w:t>
      </w:r>
    </w:p>
    <w:p w:rsidR="006672BB" w:rsidRDefault="00B7783D">
      <w:pPr>
        <w:numPr>
          <w:ilvl w:val="1"/>
          <w:numId w:val="7"/>
        </w:numPr>
        <w:tabs>
          <w:tab w:val="left" w:pos="1080"/>
          <w:tab w:val="left" w:pos="1140"/>
        </w:tabs>
        <w:jc w:val="left"/>
      </w:pPr>
      <w:r>
        <w:rPr>
          <w:rFonts w:hint="eastAsia"/>
        </w:rPr>
        <w:t>在</w:t>
      </w:r>
      <w:r>
        <w:rPr>
          <w:rFonts w:hint="eastAsia"/>
        </w:rPr>
        <w:t>CPU</w:t>
      </w:r>
      <w:r>
        <w:rPr>
          <w:rFonts w:hint="eastAsia"/>
        </w:rPr>
        <w:t>内部设置的中断屏蔽触发器必须是开放的。</w:t>
      </w:r>
    </w:p>
    <w:p w:rsidR="006672BB" w:rsidRDefault="00B7783D">
      <w:pPr>
        <w:numPr>
          <w:ilvl w:val="1"/>
          <w:numId w:val="7"/>
        </w:numPr>
        <w:rPr>
          <w:rFonts w:ascii="宋体" w:hAnsi="宋体"/>
        </w:rPr>
      </w:pPr>
      <w:r>
        <w:rPr>
          <w:rFonts w:ascii="宋体" w:hAnsi="宋体" w:hint="eastAsia"/>
        </w:rPr>
        <w:t>外设有中断请求时，中断请求触发器必须处于“1”状态，保持中断请求信号。</w:t>
      </w:r>
    </w:p>
    <w:p w:rsidR="006672BB" w:rsidRDefault="00B7783D">
      <w:pPr>
        <w:numPr>
          <w:ilvl w:val="1"/>
          <w:numId w:val="7"/>
        </w:numPr>
        <w:rPr>
          <w:rFonts w:ascii="宋体" w:hAnsi="宋体"/>
        </w:rPr>
      </w:pPr>
      <w:r>
        <w:rPr>
          <w:rFonts w:ascii="宋体" w:hAnsi="宋体" w:hint="eastAsia"/>
        </w:rPr>
        <w:t>外设（接口）中断允许触发器必须为“1”，这样才能把外设中断请求送至CPU。</w:t>
      </w:r>
    </w:p>
    <w:p w:rsidR="006672BB" w:rsidRDefault="00B7783D">
      <w:pPr>
        <w:numPr>
          <w:ilvl w:val="1"/>
          <w:numId w:val="7"/>
        </w:numPr>
        <w:rPr>
          <w:rFonts w:ascii="宋体" w:hAnsi="宋体"/>
        </w:rPr>
      </w:pPr>
      <w:r>
        <w:rPr>
          <w:rFonts w:ascii="宋体" w:hAnsi="宋体" w:hint="eastAsia"/>
        </w:rPr>
        <w:t>当上述三个条件具备时，CPU在现行指令结束的最后一个状态周期响应中断。</w:t>
      </w:r>
    </w:p>
    <w:p w:rsidR="006672BB" w:rsidRDefault="006672BB">
      <w:pPr>
        <w:rPr>
          <w:rFonts w:ascii="宋体" w:hAnsi="宋体"/>
        </w:rPr>
      </w:pPr>
    </w:p>
    <w:p w:rsidR="006672BB" w:rsidRDefault="006672BB">
      <w:pPr>
        <w:ind w:firstLine="420"/>
        <w:rPr>
          <w:rFonts w:ascii="宋体" w:hAnsi="宋体"/>
        </w:rPr>
      </w:pPr>
    </w:p>
    <w:p w:rsidR="006672BB" w:rsidRDefault="00DC2A83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</w:t>
      </w:r>
      <w:r w:rsidR="00B7783D">
        <w:rPr>
          <w:rFonts w:ascii="宋体" w:hAnsi="宋体" w:hint="eastAsia"/>
          <w:b/>
          <w:sz w:val="28"/>
        </w:rPr>
        <w:t>． 应用题</w:t>
      </w:r>
    </w:p>
    <w:p w:rsidR="006672BB" w:rsidRDefault="00B7783D">
      <w:pPr>
        <w:rPr>
          <w:rFonts w:ascii="宋体" w:hAnsi="宋体"/>
        </w:rPr>
      </w:pPr>
      <w:r>
        <w:t xml:space="preserve">   1</w:t>
      </w:r>
      <w:r>
        <w:rPr>
          <w:rFonts w:hint="eastAsia"/>
        </w:rPr>
        <w:t xml:space="preserve">. </w:t>
      </w:r>
      <w:r>
        <w:rPr>
          <w:rFonts w:ascii="宋体" w:hAnsi="宋体" w:hint="eastAsia"/>
        </w:rPr>
        <w:t>解：[X]</w:t>
      </w:r>
      <w:r>
        <w:rPr>
          <w:rFonts w:ascii="宋体" w:hAnsi="宋体" w:hint="eastAsia"/>
          <w:vertAlign w:val="subscript"/>
        </w:rPr>
        <w:t xml:space="preserve">补 </w:t>
      </w:r>
      <w:r>
        <w:rPr>
          <w:rFonts w:ascii="宋体" w:hAnsi="宋体" w:hint="eastAsia"/>
        </w:rPr>
        <w:t>= 0.1011   [X/2]</w:t>
      </w:r>
      <w:r>
        <w:rPr>
          <w:rFonts w:ascii="宋体" w:hAnsi="宋体" w:hint="eastAsia"/>
          <w:vertAlign w:val="subscript"/>
        </w:rPr>
        <w:t>补</w:t>
      </w:r>
      <w:r>
        <w:rPr>
          <w:rFonts w:ascii="宋体" w:hAnsi="宋体" w:hint="eastAsia"/>
        </w:rPr>
        <w:t xml:space="preserve"> = 0.01011   </w:t>
      </w:r>
      <w:r>
        <w:rPr>
          <w:rFonts w:ascii="宋体" w:hAnsi="宋体" w:hint="eastAsia"/>
          <w:vertAlign w:val="subscript"/>
        </w:rPr>
        <w:t xml:space="preserve"> </w:t>
      </w:r>
      <w:r>
        <w:rPr>
          <w:rFonts w:ascii="宋体" w:hAnsi="宋体" w:hint="eastAsia"/>
        </w:rPr>
        <w:t>[X/4]</w:t>
      </w:r>
      <w:r>
        <w:rPr>
          <w:rFonts w:ascii="宋体" w:hAnsi="宋体" w:hint="eastAsia"/>
          <w:vertAlign w:val="subscript"/>
        </w:rPr>
        <w:t>补</w:t>
      </w:r>
      <w:r>
        <w:rPr>
          <w:rFonts w:ascii="宋体" w:hAnsi="宋体" w:hint="eastAsia"/>
        </w:rPr>
        <w:t xml:space="preserve"> = 0.001011   [－X]</w:t>
      </w:r>
      <w:r>
        <w:rPr>
          <w:rFonts w:ascii="宋体" w:hAnsi="宋体" w:hint="eastAsia"/>
          <w:vertAlign w:val="subscript"/>
        </w:rPr>
        <w:t>补</w:t>
      </w:r>
      <w:r>
        <w:rPr>
          <w:rFonts w:ascii="宋体" w:hAnsi="宋体" w:hint="eastAsia"/>
        </w:rPr>
        <w:t xml:space="preserve"> =  1.0101</w:t>
      </w:r>
    </w:p>
    <w:p w:rsidR="006672BB" w:rsidRDefault="00B7783D">
      <w:pPr>
        <w:ind w:firstLine="630"/>
        <w:rPr>
          <w:rFonts w:ascii="宋体" w:hAnsi="宋体"/>
        </w:rPr>
      </w:pPr>
      <w:r>
        <w:rPr>
          <w:rFonts w:ascii="宋体" w:hAnsi="宋体" w:hint="eastAsia"/>
        </w:rPr>
        <w:t>[Y]</w:t>
      </w:r>
      <w:r>
        <w:rPr>
          <w:rFonts w:ascii="宋体" w:hAnsi="宋体" w:hint="eastAsia"/>
          <w:vertAlign w:val="subscript"/>
        </w:rPr>
        <w:t xml:space="preserve"> 补</w:t>
      </w:r>
      <w:r>
        <w:rPr>
          <w:rFonts w:ascii="宋体" w:hAnsi="宋体" w:hint="eastAsia"/>
        </w:rPr>
        <w:t xml:space="preserve"> = 1.1011   [Y/2]</w:t>
      </w:r>
      <w:r>
        <w:rPr>
          <w:rFonts w:ascii="宋体" w:hAnsi="宋体" w:hint="eastAsia"/>
          <w:vertAlign w:val="subscript"/>
        </w:rPr>
        <w:t>补</w:t>
      </w:r>
      <w:r>
        <w:rPr>
          <w:rFonts w:ascii="宋体" w:hAnsi="宋体" w:hint="eastAsia"/>
        </w:rPr>
        <w:t xml:space="preserve"> = 1.11011    [Y/4]</w:t>
      </w:r>
      <w:r>
        <w:rPr>
          <w:rFonts w:ascii="宋体" w:hAnsi="宋体" w:hint="eastAsia"/>
          <w:vertAlign w:val="subscript"/>
        </w:rPr>
        <w:t>补</w:t>
      </w:r>
      <w:r>
        <w:rPr>
          <w:rFonts w:ascii="宋体" w:hAnsi="宋体" w:hint="eastAsia"/>
        </w:rPr>
        <w:t xml:space="preserve"> = 1.111011   [－Y]</w:t>
      </w:r>
      <w:r>
        <w:rPr>
          <w:rFonts w:ascii="宋体" w:hAnsi="宋体" w:hint="eastAsia"/>
          <w:vertAlign w:val="subscript"/>
        </w:rPr>
        <w:t>补</w:t>
      </w:r>
      <w:r>
        <w:rPr>
          <w:rFonts w:ascii="宋体" w:hAnsi="宋体" w:hint="eastAsia"/>
        </w:rPr>
        <w:t xml:space="preserve"> = 0.0101</w:t>
      </w:r>
    </w:p>
    <w:p w:rsidR="006672BB" w:rsidRDefault="00B7783D">
      <w:r>
        <w:rPr>
          <w:rFonts w:hint="eastAsia"/>
        </w:rPr>
        <w:t xml:space="preserve">   2. </w:t>
      </w:r>
      <w:r>
        <w:rPr>
          <w:rFonts w:ascii="宋体" w:hAnsi="宋体" w:hint="eastAsia"/>
        </w:rPr>
        <w:t>解：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）定点原码整数表示时</w:t>
      </w:r>
    </w:p>
    <w:p w:rsidR="006672BB" w:rsidRDefault="00B7783D">
      <w:r>
        <w:rPr>
          <w:rFonts w:hint="eastAsia"/>
        </w:rPr>
        <w:t xml:space="preserve">             </w:t>
      </w:r>
      <w:r>
        <w:rPr>
          <w:rFonts w:hint="eastAsia"/>
        </w:rPr>
        <w:t>最大正数：（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15</w:t>
      </w:r>
      <w:r>
        <w:rPr>
          <w:rFonts w:hint="eastAsia"/>
        </w:rPr>
        <w:t>-1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 xml:space="preserve"> = </w:t>
      </w:r>
      <w:r>
        <w:rPr>
          <w:rFonts w:hint="eastAsia"/>
        </w:rPr>
        <w:t>（</w:t>
      </w:r>
      <w:r>
        <w:rPr>
          <w:rFonts w:hint="eastAsia"/>
        </w:rPr>
        <w:t>32767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>10</w:t>
      </w:r>
    </w:p>
    <w:p w:rsidR="006672BB" w:rsidRDefault="00B7783D">
      <w:r>
        <w:rPr>
          <w:rFonts w:hint="eastAsia"/>
        </w:rPr>
        <w:t xml:space="preserve">             </w:t>
      </w:r>
      <w:r>
        <w:rPr>
          <w:rFonts w:hint="eastAsia"/>
        </w:rPr>
        <w:t>最小负数：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15</w:t>
      </w:r>
      <w:r>
        <w:rPr>
          <w:rFonts w:hint="eastAsia"/>
        </w:rPr>
        <w:t>-1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-32767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>10</w:t>
      </w:r>
    </w:p>
    <w:p w:rsidR="006672BB" w:rsidRDefault="00B7783D">
      <w:pPr>
        <w:ind w:firstLine="95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）定点原码小数表示时</w:t>
      </w:r>
    </w:p>
    <w:p w:rsidR="006672BB" w:rsidRDefault="00B7783D">
      <w:pPr>
        <w:ind w:firstLine="540"/>
        <w:rPr>
          <w:vertAlign w:val="subscript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最大正数：（</w:t>
      </w:r>
      <w:r>
        <w:rPr>
          <w:rFonts w:hint="eastAsia"/>
        </w:rPr>
        <w:t>1-2</w:t>
      </w:r>
      <w:r>
        <w:rPr>
          <w:rFonts w:hint="eastAsia"/>
          <w:vertAlign w:val="superscript"/>
        </w:rPr>
        <w:t>-15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>10</w:t>
      </w:r>
    </w:p>
    <w:p w:rsidR="006672BB" w:rsidRDefault="00B7783D">
      <w:pPr>
        <w:ind w:firstLine="540"/>
        <w:rPr>
          <w:vertAlign w:val="subscript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最小负数：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1-2</w:t>
      </w:r>
      <w:r>
        <w:rPr>
          <w:rFonts w:hint="eastAsia"/>
          <w:vertAlign w:val="superscript"/>
        </w:rPr>
        <w:t>-15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>10</w:t>
      </w:r>
    </w:p>
    <w:p w:rsidR="006672BB" w:rsidRDefault="00B7783D">
      <w:pPr>
        <w:jc w:val="left"/>
      </w:pPr>
      <w:r>
        <w:rPr>
          <w:rFonts w:hint="eastAsia"/>
        </w:rPr>
        <w:t xml:space="preserve">  3. </w:t>
      </w:r>
      <w:r>
        <w:rPr>
          <w:rFonts w:hint="eastAsia"/>
        </w:rPr>
        <w:t>证：</w:t>
      </w:r>
      <w:r>
        <w:rPr>
          <w:rFonts w:ascii="宋体" w:hAnsi="宋体" w:hint="eastAsia"/>
        </w:rPr>
        <w:t xml:space="preserve">因为  </w:t>
      </w:r>
      <w:r>
        <w:rPr>
          <w:rFonts w:hint="eastAsia"/>
        </w:rPr>
        <w:t>[x]</w:t>
      </w:r>
      <w:r>
        <w:rPr>
          <w:rFonts w:hint="eastAsia"/>
          <w:sz w:val="28"/>
          <w:vertAlign w:val="subscript"/>
        </w:rPr>
        <w:t>补</w:t>
      </w:r>
      <w:r>
        <w:rPr>
          <w:rFonts w:hint="eastAsia"/>
        </w:rPr>
        <w:t>+[y]</w:t>
      </w:r>
      <w:r>
        <w:rPr>
          <w:rFonts w:hint="eastAsia"/>
          <w:sz w:val="28"/>
          <w:vertAlign w:val="subscript"/>
        </w:rPr>
        <w:t>补</w:t>
      </w:r>
      <w:r>
        <w:rPr>
          <w:rFonts w:hint="eastAsia"/>
        </w:rPr>
        <w:t>=[x+y]</w:t>
      </w:r>
      <w:r>
        <w:rPr>
          <w:rFonts w:hint="eastAsia"/>
          <w:sz w:val="28"/>
          <w:vertAlign w:val="subscript"/>
        </w:rPr>
        <w:t>补</w:t>
      </w:r>
    </w:p>
    <w:p w:rsidR="006672BB" w:rsidRDefault="00B7783D">
      <w:pPr>
        <w:jc w:val="left"/>
      </w:pPr>
      <w:r>
        <w:rPr>
          <w:rFonts w:ascii="宋体" w:hAnsi="宋体" w:hint="eastAsia"/>
        </w:rPr>
        <w:lastRenderedPageBreak/>
        <w:t xml:space="preserve">    令x = -y 代入，则有 </w:t>
      </w:r>
      <w:r>
        <w:rPr>
          <w:rFonts w:hint="eastAsia"/>
        </w:rPr>
        <w:t>[-y]</w:t>
      </w:r>
      <w:r>
        <w:rPr>
          <w:rFonts w:hint="eastAsia"/>
          <w:sz w:val="28"/>
          <w:vertAlign w:val="subscript"/>
        </w:rPr>
        <w:t>补</w:t>
      </w:r>
      <w:r>
        <w:rPr>
          <w:rFonts w:hint="eastAsia"/>
        </w:rPr>
        <w:t>+[y]</w:t>
      </w:r>
      <w:r>
        <w:rPr>
          <w:rFonts w:hint="eastAsia"/>
          <w:sz w:val="28"/>
          <w:vertAlign w:val="subscript"/>
        </w:rPr>
        <w:t>补</w:t>
      </w:r>
      <w:r>
        <w:rPr>
          <w:rFonts w:hint="eastAsia"/>
        </w:rPr>
        <w:t>=[-y+y]</w:t>
      </w:r>
      <w:r>
        <w:rPr>
          <w:rFonts w:hint="eastAsia"/>
          <w:sz w:val="28"/>
          <w:vertAlign w:val="subscript"/>
        </w:rPr>
        <w:t>补</w:t>
      </w:r>
      <w:r>
        <w:rPr>
          <w:rFonts w:hint="eastAsia"/>
          <w:sz w:val="28"/>
          <w:vertAlign w:val="subscript"/>
        </w:rPr>
        <w:t xml:space="preserve"> </w:t>
      </w:r>
      <w:r>
        <w:rPr>
          <w:rFonts w:hint="eastAsia"/>
        </w:rPr>
        <w:t>= [0]</w:t>
      </w:r>
      <w:r>
        <w:rPr>
          <w:rFonts w:hint="eastAsia"/>
          <w:sz w:val="28"/>
          <w:vertAlign w:val="subscript"/>
        </w:rPr>
        <w:t>补</w:t>
      </w:r>
      <w:r>
        <w:rPr>
          <w:rFonts w:hint="eastAsia"/>
        </w:rPr>
        <w:t xml:space="preserve"> = 0</w:t>
      </w:r>
    </w:p>
    <w:p w:rsidR="006672BB" w:rsidRDefault="00B7783D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所以</w:t>
      </w:r>
      <w:r>
        <w:rPr>
          <w:rFonts w:hint="eastAsia"/>
        </w:rPr>
        <w:t xml:space="preserve">  -[y]</w:t>
      </w:r>
      <w:r>
        <w:rPr>
          <w:rFonts w:hint="eastAsia"/>
          <w:sz w:val="28"/>
          <w:vertAlign w:val="subscript"/>
        </w:rPr>
        <w:t>补</w:t>
      </w:r>
      <w:r>
        <w:rPr>
          <w:rFonts w:hint="eastAsia"/>
        </w:rPr>
        <w:t>=[-y]</w:t>
      </w:r>
      <w:r>
        <w:rPr>
          <w:rFonts w:hint="eastAsia"/>
          <w:sz w:val="28"/>
          <w:vertAlign w:val="subscript"/>
        </w:rPr>
        <w:t>补</w:t>
      </w:r>
    </w:p>
    <w:p w:rsidR="006672BB" w:rsidRDefault="006672BB"/>
    <w:p w:rsidR="006672BB" w:rsidRDefault="00B7783D">
      <w:pPr>
        <w:ind w:left="6182" w:hanging="5974"/>
      </w:pPr>
      <w:r>
        <w:rPr>
          <w:rFonts w:hint="eastAsia"/>
        </w:rPr>
        <w:t xml:space="preserve">4. </w:t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）芯片</w:t>
      </w:r>
      <w:r>
        <w:rPr>
          <w:rFonts w:hint="eastAsia"/>
        </w:rPr>
        <w:t>1K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位，片内地址线</w:t>
      </w:r>
      <w:r>
        <w:rPr>
          <w:rFonts w:hint="eastAsia"/>
        </w:rPr>
        <w:t>10</w:t>
      </w:r>
      <w:r>
        <w:rPr>
          <w:rFonts w:hint="eastAsia"/>
        </w:rPr>
        <w:t>位（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9</w:t>
      </w:r>
      <w:r>
        <w:rPr>
          <w:rFonts w:hint="eastAsia"/>
        </w:rPr>
        <w:t>--A</w:t>
      </w:r>
      <w:r>
        <w:rPr>
          <w:rFonts w:hint="eastAsia"/>
          <w:vertAlign w:val="subscript"/>
        </w:rPr>
        <w:t xml:space="preserve">0 </w:t>
      </w:r>
      <w:r>
        <w:rPr>
          <w:rFonts w:hint="eastAsia"/>
        </w:rPr>
        <w:t>），数据线</w:t>
      </w:r>
      <w:r>
        <w:rPr>
          <w:rFonts w:hint="eastAsia"/>
        </w:rPr>
        <w:t>4</w:t>
      </w:r>
      <w:r>
        <w:rPr>
          <w:rFonts w:hint="eastAsia"/>
        </w:rPr>
        <w:t>位。芯片总数</w:t>
      </w:r>
    </w:p>
    <w:p w:rsidR="006672BB" w:rsidRDefault="00B7783D">
      <w:pPr>
        <w:ind w:left="6182" w:hanging="4944"/>
      </w:pPr>
      <w:r>
        <w:rPr>
          <w:rFonts w:hint="eastAsia"/>
        </w:rPr>
        <w:t>16K</w:t>
      </w:r>
      <w:r>
        <w:rPr>
          <w:rFonts w:hint="eastAsia"/>
        </w:rPr>
        <w:t>×</w:t>
      </w:r>
      <w:r>
        <w:rPr>
          <w:rFonts w:hint="eastAsia"/>
        </w:rPr>
        <w:t>16/</w:t>
      </w:r>
      <w:r>
        <w:rPr>
          <w:rFonts w:hint="eastAsia"/>
        </w:rPr>
        <w:t>（</w:t>
      </w:r>
      <w:r>
        <w:rPr>
          <w:rFonts w:hint="eastAsia"/>
        </w:rPr>
        <w:t>1K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=64</w:t>
      </w:r>
      <w:r>
        <w:rPr>
          <w:rFonts w:hint="eastAsia"/>
        </w:rPr>
        <w:t>片</w:t>
      </w:r>
      <w:r>
        <w:rPr>
          <w:rFonts w:hint="eastAsia"/>
        </w:rPr>
        <w:t xml:space="preserve">    </w:t>
      </w:r>
    </w:p>
    <w:p w:rsidR="006672BB" w:rsidRDefault="00B7783D">
      <w:pPr>
        <w:ind w:left="6182" w:hanging="5974"/>
      </w:pPr>
      <w:r>
        <w:rPr>
          <w:rFonts w:hint="eastAsia"/>
        </w:rPr>
        <w:t xml:space="preserve">                                                          </w:t>
      </w:r>
    </w:p>
    <w:p w:rsidR="006672BB" w:rsidRDefault="00B7783D">
      <w:pPr>
        <w:ind w:left="1282" w:hanging="392"/>
        <w:jc w:val="left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198120</wp:posOffset>
                </wp:positionV>
                <wp:extent cx="114300" cy="0"/>
                <wp:effectExtent l="9525" t="11430" r="9525" b="7620"/>
                <wp:wrapNone/>
                <wp:docPr id="110" name="直线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A0E461" id="直线 2" o:spid="_x0000_s1026" style="position:absolute;left:0;text-align:lef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5.6pt" to="25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" o:allowincell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198120</wp:posOffset>
                </wp:positionV>
                <wp:extent cx="114300" cy="0"/>
                <wp:effectExtent l="9525" t="11430" r="9525" b="7620"/>
                <wp:wrapNone/>
                <wp:docPr id="109" name="直线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6DC7926" id="直线 3" o:spid="_x0000_s1026" style="position:absolute;left:0;text-align:lef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5.6pt" to="2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" o:allowincell="f"/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）存储器容量为</w:t>
      </w:r>
      <w:r>
        <w:rPr>
          <w:rFonts w:hint="eastAsia"/>
        </w:rPr>
        <w:t>16K</w:t>
      </w:r>
      <w:r>
        <w:rPr>
          <w:rFonts w:hint="eastAsia"/>
        </w:rPr>
        <w:t>，故地址线总数为</w:t>
      </w:r>
      <w:r>
        <w:rPr>
          <w:rFonts w:hint="eastAsia"/>
        </w:rPr>
        <w:t>14</w:t>
      </w:r>
      <w:r>
        <w:rPr>
          <w:rFonts w:hint="eastAsia"/>
        </w:rPr>
        <w:t>位（</w:t>
      </w:r>
      <w:r>
        <w:rPr>
          <w:rFonts w:hint="eastAsia"/>
        </w:rPr>
        <w:t>A13</w:t>
      </w:r>
      <w:r>
        <w:rPr>
          <w:rFonts w:hint="eastAsia"/>
        </w:rPr>
        <w:t>─</w:t>
      </w:r>
      <w:r>
        <w:rPr>
          <w:rFonts w:hint="eastAsia"/>
        </w:rPr>
        <w:t>A0</w:t>
      </w:r>
      <w:r>
        <w:rPr>
          <w:rFonts w:hint="eastAsia"/>
        </w:rPr>
        <w:t>），其中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13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12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11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通过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  <w:r>
        <w:rPr>
          <w:rFonts w:hint="eastAsia"/>
        </w:rPr>
        <w:t>16</w:t>
      </w:r>
      <w:r>
        <w:rPr>
          <w:rFonts w:hint="eastAsia"/>
        </w:rPr>
        <w:t>译码器产生片选信号</w:t>
      </w:r>
      <w:r>
        <w:rPr>
          <w:rFonts w:hint="eastAsia"/>
        </w:rPr>
        <w:t>CS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─</w:t>
      </w:r>
      <w:r>
        <w:rPr>
          <w:rFonts w:hint="eastAsia"/>
        </w:rPr>
        <w:t>CS</w:t>
      </w:r>
      <w:r>
        <w:rPr>
          <w:rFonts w:hint="eastAsia"/>
          <w:vertAlign w:val="subscript"/>
        </w:rPr>
        <w:t>15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672BB" w:rsidRDefault="00B7783D">
      <w:pPr>
        <w:ind w:firstLine="435"/>
      </w:pPr>
      <w:r>
        <w:rPr>
          <w:rFonts w:hint="eastAsia"/>
        </w:rPr>
        <w:t xml:space="preserve">                             </w:t>
      </w:r>
    </w:p>
    <w:p w:rsidR="006672BB" w:rsidRDefault="00B7783D">
      <w:pPr>
        <w:ind w:firstLine="435"/>
      </w:pPr>
      <w:r>
        <w:rPr>
          <w:rFonts w:hint="eastAsia"/>
        </w:rPr>
        <w:t xml:space="preserve">                             </w:t>
      </w:r>
    </w:p>
    <w:p w:rsidR="006672BB" w:rsidRDefault="00B7783D">
      <w:pPr>
        <w:ind w:firstLine="5997"/>
      </w:pPr>
      <w:r>
        <w:rPr>
          <w:rFonts w:hint="eastAsia"/>
        </w:rPr>
        <w:t>A</w:t>
      </w:r>
      <w:r>
        <w:rPr>
          <w:rFonts w:hint="eastAsia"/>
          <w:vertAlign w:val="subscript"/>
        </w:rPr>
        <w:t>9</w:t>
      </w:r>
      <w:r>
        <w:rPr>
          <w:rFonts w:hint="eastAsia"/>
        </w:rPr>
        <w:t>─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0</w:t>
      </w:r>
    </w:p>
    <w:p w:rsidR="006672BB" w:rsidRDefault="00B7783D">
      <w:pPr>
        <w:ind w:firstLine="435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5080</wp:posOffset>
                </wp:positionV>
                <wp:extent cx="114300" cy="0"/>
                <wp:effectExtent l="9525" t="8890" r="9525" b="10160"/>
                <wp:wrapNone/>
                <wp:docPr id="108" name="直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F687F5F" id="直线 4" o:spid="_x0000_s1026" style="position:absolute;left:0;text-align:lef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pt,.4pt" to="10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" o:allowincell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3429000" cy="99060"/>
                <wp:effectExtent l="9525" t="13335" r="9525" b="11430"/>
                <wp:wrapNone/>
                <wp:docPr id="107" name="自选图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99060"/>
                        </a:xfrm>
                        <a:prstGeom prst="rightArrow">
                          <a:avLst>
                            <a:gd name="adj1" fmla="val 50000"/>
                            <a:gd name="adj2" fmla="val 865385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FA2DB3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自选图形 5" o:spid="_x0000_s1026" type="#_x0000_t13" style="position:absolute;left:0;text-align:left;margin-left:117pt;margin-top:0;width:270pt;height:7.8pt;z-index:-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" o:allowincell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7008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99060</wp:posOffset>
                </wp:positionV>
                <wp:extent cx="114300" cy="297180"/>
                <wp:effectExtent l="19050" t="7620" r="19050" b="19050"/>
                <wp:wrapNone/>
                <wp:docPr id="106" name="自选图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297180"/>
                        </a:xfrm>
                        <a:prstGeom prst="downArrow">
                          <a:avLst>
                            <a:gd name="adj1" fmla="val 50000"/>
                            <a:gd name="adj2" fmla="val 65000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5F1346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自选图形 6" o:spid="_x0000_s1026" type="#_x0000_t67" style="position:absolute;left:0;text-align:left;margin-left:306pt;margin-top:7.8pt;width:9pt;height:23.4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" o:allowincell="f">
                <v:textbox style="layout-flow:vertical-ideographic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5984" behindDoc="0" locked="0" layoutInCell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99060</wp:posOffset>
                </wp:positionV>
                <wp:extent cx="114300" cy="297180"/>
                <wp:effectExtent l="19050" t="7620" r="19050" b="19050"/>
                <wp:wrapNone/>
                <wp:docPr id="105" name="自选图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297180"/>
                        </a:xfrm>
                        <a:prstGeom prst="downArrow">
                          <a:avLst>
                            <a:gd name="adj1" fmla="val 50000"/>
                            <a:gd name="adj2" fmla="val 65000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5E4459" id="自选图形 7" o:spid="_x0000_s1026" type="#_x0000_t67" style="position:absolute;left:0;text-align:left;margin-left:225pt;margin-top:7.8pt;width:9pt;height:23.4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" o:allowincell="f">
                <v:textbox style="layout-flow:vertical-ideographic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114300" cy="297180"/>
                <wp:effectExtent l="19050" t="7620" r="19050" b="19050"/>
                <wp:wrapNone/>
                <wp:docPr id="104" name="自选图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297180"/>
                        </a:xfrm>
                        <a:prstGeom prst="downArrow">
                          <a:avLst>
                            <a:gd name="adj1" fmla="val 50000"/>
                            <a:gd name="adj2" fmla="val 65000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BD5A20" id="自选图形 8" o:spid="_x0000_s1026" type="#_x0000_t67" style="position:absolute;left:0;text-align:left;margin-left:117pt;margin-top:7.8pt;width:9pt;height:23.4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" o:allowincell="f"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 xml:space="preserve">             CS</w:t>
      </w:r>
      <w:r>
        <w:rPr>
          <w:rFonts w:hint="eastAsia"/>
          <w:vertAlign w:val="subscript"/>
        </w:rPr>
        <w:t>15</w:t>
      </w:r>
      <w:r>
        <w:rPr>
          <w:rFonts w:hint="eastAsia"/>
        </w:rPr>
        <w:t xml:space="preserve">                      </w:t>
      </w:r>
    </w:p>
    <w:p w:rsidR="006672BB" w:rsidRDefault="00B7783D">
      <w:pPr>
        <w:ind w:firstLine="435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10160</wp:posOffset>
                </wp:positionV>
                <wp:extent cx="635" cy="198120"/>
                <wp:effectExtent l="60325" t="12065" r="53340" b="18415"/>
                <wp:wrapNone/>
                <wp:docPr id="103" name="直线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D8F251" id="直线 9" o:spid="_x0000_s1026" style="position:absolute;left:0;text-align:lef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pt,.8pt" to="298.0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20320</wp:posOffset>
                </wp:positionV>
                <wp:extent cx="635" cy="198120"/>
                <wp:effectExtent l="60325" t="12700" r="53340" b="17780"/>
                <wp:wrapNone/>
                <wp:docPr id="102" name="直线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00C8A7F" id="直线 10" o:spid="_x0000_s1026" style="position:absolute;left:0;text-align:lef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pt,1.6pt" to="214.0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0</wp:posOffset>
                </wp:positionV>
                <wp:extent cx="635" cy="198120"/>
                <wp:effectExtent l="60325" t="11430" r="53340" b="19050"/>
                <wp:wrapNone/>
                <wp:docPr id="101" name="直线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10D01E5" id="直线 11" o:spid="_x0000_s1026" style="position:absolute;left:0;text-align:lef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pt,0" to="106.0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20320</wp:posOffset>
                </wp:positionV>
                <wp:extent cx="114300" cy="0"/>
                <wp:effectExtent l="9525" t="12700" r="9525" b="6350"/>
                <wp:wrapNone/>
                <wp:docPr id="100" name="直线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F77B811" id="直线 12" o:spid="_x0000_s1026" style="position:absolute;left:0;text-align:lef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.6pt" to="19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30480</wp:posOffset>
                </wp:positionV>
                <wp:extent cx="114300" cy="0"/>
                <wp:effectExtent l="12700" t="13335" r="6350" b="5715"/>
                <wp:wrapNone/>
                <wp:docPr id="99" name="直线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A496C6A" id="直线 13" o:spid="_x0000_s1026" style="position:absolute;left:0;text-align:lef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pt,2.4pt" to="277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"/>
            </w:pict>
          </mc:Fallback>
        </mc:AlternateContent>
      </w:r>
      <w:r>
        <w:rPr>
          <w:rFonts w:hint="eastAsia"/>
        </w:rPr>
        <w:t xml:space="preserve">                       4</w:t>
      </w:r>
      <w:r>
        <w:rPr>
          <w:rFonts w:hint="eastAsia"/>
        </w:rPr>
        <w:t>位</w:t>
      </w:r>
      <w:r>
        <w:rPr>
          <w:rFonts w:hint="eastAsia"/>
        </w:rPr>
        <w:t xml:space="preserve">     CS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           CS</w:t>
      </w:r>
      <w:r>
        <w:rPr>
          <w:rFonts w:hint="eastAsia"/>
          <w:vertAlign w:val="subscript"/>
        </w:rPr>
        <w:t xml:space="preserve">0              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:rsidR="006672BB" w:rsidRDefault="00B7783D">
      <w:pPr>
        <w:ind w:firstLine="3518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3936" behindDoc="0" locked="0" layoutInCell="0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0</wp:posOffset>
                </wp:positionV>
                <wp:extent cx="114300" cy="990600"/>
                <wp:effectExtent l="19050" t="28575" r="19050" b="9525"/>
                <wp:wrapNone/>
                <wp:docPr id="98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90600"/>
                        </a:xfrm>
                        <a:prstGeom prst="upArrow">
                          <a:avLst>
                            <a:gd name="adj1" fmla="val 50000"/>
                            <a:gd name="adj2" fmla="val 2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A6ED10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自选图形 14" o:spid="_x0000_s1026" type="#_x0000_t68" style="position:absolute;left:0;text-align:left;margin-left:351pt;margin-top:0;width:9pt;height:78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" o:allowincell="f"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>。。。。</w: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1104" behindDoc="0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342900" cy="0"/>
                <wp:effectExtent l="19050" t="60960" r="19050" b="53340"/>
                <wp:wrapNone/>
                <wp:docPr id="97" name="直线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AF13165" id="直线 15" o:spid="_x0000_s1026" style="position:absolute;left:0;text-align:lef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7.8pt" to="16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" o:allowincell="f">
                <v:stroke startarrow="block"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1648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457200" cy="792480"/>
                <wp:effectExtent l="9525" t="9525" r="9525" b="7620"/>
                <wp:wrapNone/>
                <wp:docPr id="9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2BB" w:rsidRDefault="00B7783D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</w:rPr>
                              <w:t>1K</w:t>
                            </w:r>
                            <w:r>
                              <w:rPr>
                                <w:rFonts w:hint="eastAsia"/>
                                <w:sz w:val="13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  <w:sz w:val="13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矩形 16" o:spid="_x0000_s1026" style="position:absolute;left:0;text-align:left;margin-left:99pt;margin-top:0;width:36pt;height:62.4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" o:allowincell="f">
                <v:textbox>
                  <w:txbxContent>
                    <w:p w:rsidR="00000000" w:rsidRDefault="00B7783D">
                      <w:pPr>
                        <w:rPr>
                          <w:rFonts w:hint="eastAsia"/>
                          <w:sz w:val="13"/>
                        </w:rPr>
                      </w:pPr>
                      <w:r>
                        <w:rPr>
                          <w:rFonts w:hint="eastAsia"/>
                          <w:sz w:val="13"/>
                        </w:rPr>
                        <w:t>1K</w:t>
                      </w:r>
                      <w:r>
                        <w:rPr>
                          <w:rFonts w:hint="eastAsia"/>
                          <w:sz w:val="13"/>
                        </w:rPr>
                        <w:t>×</w:t>
                      </w:r>
                      <w:r>
                        <w:rPr>
                          <w:rFonts w:hint="eastAsia"/>
                          <w:sz w:val="13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342900" cy="0"/>
                <wp:effectExtent l="19050" t="60960" r="19050" b="53340"/>
                <wp:wrapNone/>
                <wp:docPr id="95" name="直线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A7D2AB2" id="直线 17" o:spid="_x0000_s1026" style="position:absolute;left:0;text-align:lef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7.8pt" to="270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" o:allowincell="f">
                <v:stroke startarrow="block"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0624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457200" cy="792480"/>
                <wp:effectExtent l="9525" t="9525" r="9525" b="7620"/>
                <wp:wrapNone/>
                <wp:docPr id="94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30301DD" id="矩形 18" o:spid="_x0000_s1026" style="position:absolute;left:0;text-align:left;margin-left:207pt;margin-top:0;width:36pt;height:62.4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" o:allowincell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342900" cy="0"/>
                <wp:effectExtent l="19050" t="60960" r="19050" b="53340"/>
                <wp:wrapNone/>
                <wp:docPr id="93" name="直线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1A6ED1B" id="直线 19" o:spid="_x0000_s1026" style="position:absolute;left:0;text-align:lef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7.8pt" to="35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" o:allowincell="f">
                <v:stroke startarrow="block"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9600" behindDoc="0" locked="0" layoutInCell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457200" cy="792480"/>
                <wp:effectExtent l="9525" t="9525" r="9525" b="7620"/>
                <wp:wrapNone/>
                <wp:docPr id="92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2BB" w:rsidRDefault="00B7783D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</w:rPr>
                              <w:t>1K</w:t>
                            </w:r>
                            <w:r>
                              <w:rPr>
                                <w:rFonts w:hint="eastAsia"/>
                                <w:sz w:val="13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  <w:sz w:val="13"/>
                              </w:rPr>
                              <w:t>4</w:t>
                            </w:r>
                          </w:p>
                          <w:p w:rsidR="006672BB" w:rsidRDefault="006672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矩形 20" o:spid="_x0000_s1027" style="position:absolute;left:0;text-align:left;margin-left:4in;margin-top:0;width:36pt;height:62.4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" o:allowincell="f">
                <v:textbox>
                  <w:txbxContent>
                    <w:p w:rsidR="00000000" w:rsidRDefault="00B7783D">
                      <w:pPr>
                        <w:rPr>
                          <w:rFonts w:hint="eastAsia"/>
                          <w:sz w:val="13"/>
                        </w:rPr>
                      </w:pPr>
                      <w:r>
                        <w:rPr>
                          <w:rFonts w:hint="eastAsia"/>
                          <w:sz w:val="13"/>
                        </w:rPr>
                        <w:t>1K</w:t>
                      </w:r>
                      <w:r>
                        <w:rPr>
                          <w:rFonts w:hint="eastAsia"/>
                          <w:sz w:val="13"/>
                        </w:rPr>
                        <w:t>×</w:t>
                      </w:r>
                      <w:r>
                        <w:rPr>
                          <w:rFonts w:hint="eastAsia"/>
                          <w:sz w:val="13"/>
                        </w:rPr>
                        <w:t>4</w:t>
                      </w:r>
                    </w:p>
                    <w:p w:rsidR="00000000" w:rsidRDefault="00B7783D"/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2912" behindDoc="0" locked="0" layoutInCell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14300" cy="990600"/>
                <wp:effectExtent l="19050" t="28575" r="19050" b="9525"/>
                <wp:wrapNone/>
                <wp:docPr id="91" name="自选图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90600"/>
                        </a:xfrm>
                        <a:prstGeom prst="upArrow">
                          <a:avLst>
                            <a:gd name="adj1" fmla="val 50000"/>
                            <a:gd name="adj2" fmla="val 2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61B986" id="自选图形 21" o:spid="_x0000_s1026" type="#_x0000_t68" style="position:absolute;left:0;text-align:left;margin-left:270pt;margin-top:0;width:9pt;height:78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" o:allowincell="f">
                <v:textbox style="layout-flow:vertical-ideographic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1888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114300" cy="990600"/>
                <wp:effectExtent l="19050" t="28575" r="19050" b="9525"/>
                <wp:wrapNone/>
                <wp:docPr id="90" name="自选图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90600"/>
                        </a:xfrm>
                        <a:prstGeom prst="upArrow">
                          <a:avLst>
                            <a:gd name="adj1" fmla="val 50000"/>
                            <a:gd name="adj2" fmla="val 2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4D3B0F" id="自选图形 22" o:spid="_x0000_s1026" type="#_x0000_t68" style="position:absolute;left:0;text-align:left;margin-left:162pt;margin-top:0;width:9pt;height:7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" o:allowincell="f">
                <v:textbox style="layout-flow:vertical-ideographic"/>
              </v:shape>
            </w:pict>
          </mc:Fallback>
        </mc:AlternateContent>
      </w:r>
    </w:p>
    <w:p w:rsidR="006672BB" w:rsidRDefault="00B7783D">
      <w:pPr>
        <w:ind w:firstLine="435"/>
        <w:rPr>
          <w:sz w:val="1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2128" behindDoc="0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342900" cy="0"/>
                <wp:effectExtent l="19050" t="59055" r="19050" b="55245"/>
                <wp:wrapNone/>
                <wp:docPr id="89" name="直线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043E159" id="直线 23" o:spid="_x0000_s1026" style="position:absolute;left:0;text-align:lef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7.8pt" to="16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" o:allowincell="f">
                <v:stroke startarrow="block"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4720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457200" cy="0"/>
                <wp:effectExtent l="9525" t="7620" r="9525" b="11430"/>
                <wp:wrapNone/>
                <wp:docPr id="88" name="直线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7451B53" id="直线 24" o:spid="_x0000_s1026" style="position:absolute;left:0;text-align:lef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1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" o:allowincell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8816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457200" cy="0"/>
                <wp:effectExtent l="9525" t="7620" r="9525" b="11430"/>
                <wp:wrapNone/>
                <wp:docPr id="87" name="直线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08D87D4" id="直线 25" o:spid="_x0000_s1026" style="position:absolute;left:0;text-align:lef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24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" o:allowincell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7248" behindDoc="0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342900" cy="0"/>
                <wp:effectExtent l="19050" t="59055" r="19050" b="55245"/>
                <wp:wrapNone/>
                <wp:docPr id="86" name="直线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56FC71" id="直线 26" o:spid="_x0000_s1026" style="position:absolute;left:0;text-align:lef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7.8pt" to="270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" o:allowincell="f">
                <v:stroke startarrow="block"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342900" cy="0"/>
                <wp:effectExtent l="19050" t="59055" r="19050" b="55245"/>
                <wp:wrapNone/>
                <wp:docPr id="85" name="直线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1B450DD" id="直线 27" o:spid="_x0000_s1026" style="position:absolute;left:0;text-align:lef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7.8pt" to="35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" o:allowincell="f">
                <v:stroke startarrow="block"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5744" behindDoc="0" locked="0" layoutInCell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457200" cy="0"/>
                <wp:effectExtent l="9525" t="7620" r="9525" b="11430"/>
                <wp:wrapNone/>
                <wp:docPr id="84" name="直线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69ADBB7" id="直线 28" o:spid="_x0000_s1026" style="position:absolute;left:0;text-align:lef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0" to="32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" o:allowincell="f"/>
            </w:pict>
          </mc:Fallback>
        </mc:AlternateContent>
      </w:r>
      <w:r>
        <w:rPr>
          <w:rFonts w:hint="eastAsia"/>
        </w:rPr>
        <w:t xml:space="preserve">                                               </w:t>
      </w:r>
    </w:p>
    <w:p w:rsidR="006672BB" w:rsidRDefault="00B7783D">
      <w:pPr>
        <w:ind w:firstLine="210"/>
        <w:jc w:val="center"/>
        <w:rPr>
          <w:b/>
          <w:sz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3152" behindDoc="0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342900" cy="0"/>
                <wp:effectExtent l="19050" t="57150" r="19050" b="57150"/>
                <wp:wrapNone/>
                <wp:docPr id="83" name="直线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7B6A597" id="直线 29" o:spid="_x0000_s1026" style="position:absolute;left:0;text-align:lef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7.8pt" to="16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" o:allowincell="f">
                <v:stroke startarrow="block"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2672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457200" cy="0"/>
                <wp:effectExtent l="9525" t="5715" r="9525" b="13335"/>
                <wp:wrapNone/>
                <wp:docPr id="82" name="直线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11743F" id="直线 30" o:spid="_x0000_s1026" style="position:absolute;left:0;text-align:lef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1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" o:allowincell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0864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457200" cy="0"/>
                <wp:effectExtent l="9525" t="5715" r="9525" b="13335"/>
                <wp:wrapNone/>
                <wp:docPr id="81" name="直线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11D61E" id="直线 31" o:spid="_x0000_s1026" style="position:absolute;left:0;text-align:lef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24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" o:allowincell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6224" behindDoc="0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342900" cy="0"/>
                <wp:effectExtent l="19050" t="57150" r="19050" b="57150"/>
                <wp:wrapNone/>
                <wp:docPr id="80" name="直线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F06B15D" id="直线 32" o:spid="_x0000_s1026" style="position:absolute;left:0;text-align:lef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7.8pt" to="270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" o:allowincell="f">
                <v:stroke startarrow="block"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342900" cy="0"/>
                <wp:effectExtent l="19050" t="57150" r="19050" b="57150"/>
                <wp:wrapNone/>
                <wp:docPr id="79" name="直线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9F9154" id="直线 33" o:spid="_x0000_s1026" style="position:absolute;left:0;text-align:lef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7.8pt" to="35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" o:allowincell="f">
                <v:stroke startarrow="block"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457200" cy="0"/>
                <wp:effectExtent l="9525" t="5715" r="9525" b="13335"/>
                <wp:wrapNone/>
                <wp:docPr id="78" name="直线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AB4633A" id="直线 34" o:spid="_x0000_s1026" style="position:absolute;left:0;text-align:lef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0" to="32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" o:allowincell="f"/>
            </w:pict>
          </mc:Fallback>
        </mc:AlternateContent>
      </w:r>
    </w:p>
    <w:p w:rsidR="006672BB" w:rsidRDefault="00B7783D">
      <w:pPr>
        <w:ind w:firstLine="210"/>
        <w:jc w:val="center"/>
        <w:rPr>
          <w:b/>
          <w:sz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4176" behindDoc="0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342900" cy="0"/>
                <wp:effectExtent l="19050" t="55245" r="19050" b="59055"/>
                <wp:wrapNone/>
                <wp:docPr id="77" name="直线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923A9EE" id="直线 35" o:spid="_x0000_s1026" style="position:absolute;left:0;text-align:lef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7.8pt" to="16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" o:allowincell="f">
                <v:stroke startarrow="block"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3696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457200" cy="0"/>
                <wp:effectExtent l="9525" t="13335" r="9525" b="5715"/>
                <wp:wrapNone/>
                <wp:docPr id="76" name="直线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E801625" id="直线 36" o:spid="_x0000_s1026" style="position:absolute;left:0;text-align:lef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1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" o:allowincell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9840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457200" cy="0"/>
                <wp:effectExtent l="9525" t="13335" r="9525" b="5715"/>
                <wp:wrapNone/>
                <wp:docPr id="75" name="直线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BA3DFA" id="直线 37" o:spid="_x0000_s1026" style="position:absolute;left:0;text-align:lef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24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" o:allowincell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5200" behindDoc="0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342900" cy="0"/>
                <wp:effectExtent l="19050" t="55245" r="19050" b="59055"/>
                <wp:wrapNone/>
                <wp:docPr id="74" name="直线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0241A05" id="直线 38" o:spid="_x0000_s1026" style="position:absolute;left:0;text-align:lef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7.8pt" to="270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" o:allowincell="f">
                <v:stroke startarrow="block"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342900" cy="0"/>
                <wp:effectExtent l="19050" t="55245" r="19050" b="59055"/>
                <wp:wrapNone/>
                <wp:docPr id="73" name="直线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85D302" id="直线 39" o:spid="_x0000_s1026" style="position:absolute;left:0;text-align:lef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7.8pt" to="35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" o:allowincell="f">
                <v:stroke startarrow="block"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7792" behindDoc="0" locked="0" layoutInCell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457200" cy="0"/>
                <wp:effectExtent l="9525" t="13335" r="9525" b="5715"/>
                <wp:wrapNone/>
                <wp:docPr id="72" name="直线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17BBDA1" id="直线 40" o:spid="_x0000_s1026" style="position:absolute;left:0;text-align:lef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0" to="32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" o:allowincell="f"/>
            </w:pict>
          </mc:Fallback>
        </mc:AlternateContent>
      </w:r>
    </w:p>
    <w:p w:rsidR="006672BB" w:rsidRDefault="00B7783D">
      <w:pPr>
        <w:ind w:firstLine="2884"/>
        <w:rPr>
          <w:b/>
          <w:sz w:val="18"/>
        </w:rPr>
      </w:pP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 xml:space="preserve">                               4</w:t>
      </w:r>
      <w:r>
        <w:rPr>
          <w:rFonts w:hint="eastAsia"/>
        </w:rPr>
        <w:t>位</w:t>
      </w:r>
    </w:p>
    <w:p w:rsidR="006672BB" w:rsidRDefault="00B7783D">
      <w:pPr>
        <w:ind w:firstLine="210"/>
        <w:jc w:val="center"/>
        <w:rPr>
          <w:b/>
          <w:sz w:val="18"/>
        </w:rPr>
      </w:pPr>
      <w:r>
        <w:rPr>
          <w:rFonts w:hint="eastAsia"/>
        </w:rPr>
        <w:t xml:space="preserve">                                     </w: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3314700" cy="99060"/>
                <wp:effectExtent l="9525" t="19050" r="9525" b="15240"/>
                <wp:wrapNone/>
                <wp:docPr id="71" name="自选图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0" cy="99060"/>
                        </a:xfrm>
                        <a:prstGeom prst="leftArrow">
                          <a:avLst>
                            <a:gd name="adj1" fmla="val 50000"/>
                            <a:gd name="adj2" fmla="val 836538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56E44C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自选图形 41" o:spid="_x0000_s1026" type="#_x0000_t66" style="position:absolute;left:0;text-align:left;margin-left:99pt;margin-top:0;width:261pt;height:7.8pt;z-index:-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" o:allowincell="f"/>
            </w:pict>
          </mc:Fallback>
        </mc:AlternateContent>
      </w:r>
    </w:p>
    <w:p w:rsidR="006672BB" w:rsidRDefault="00B7783D">
      <w:pPr>
        <w:rPr>
          <w:b/>
          <w:sz w:val="1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35560</wp:posOffset>
                </wp:positionV>
                <wp:extent cx="114300" cy="0"/>
                <wp:effectExtent l="12700" t="5080" r="6350" b="13970"/>
                <wp:wrapNone/>
                <wp:docPr id="70" name="直线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F6FF53B" id="直线 4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pt,2.8pt" to="10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"/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35560</wp:posOffset>
                </wp:positionV>
                <wp:extent cx="114300" cy="0"/>
                <wp:effectExtent l="12700" t="5080" r="6350" b="13970"/>
                <wp:wrapNone/>
                <wp:docPr id="69" name="直线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027BC7C" id="直线 43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pt,2.8pt" to="163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"/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114300" cy="0"/>
                <wp:effectExtent l="9525" t="7620" r="9525" b="11430"/>
                <wp:wrapNone/>
                <wp:docPr id="68" name="直线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21EECB7" id="直线 44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9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" o:allowincell="f"/>
            </w:pict>
          </mc:Fallback>
        </mc:AlternateContent>
      </w:r>
      <w:r>
        <w:rPr>
          <w:rFonts w:hint="eastAsia"/>
          <w:b/>
          <w:sz w:val="18"/>
        </w:rPr>
        <w:t xml:space="preserve">                  </w:t>
      </w:r>
      <w:r>
        <w:rPr>
          <w:rFonts w:hint="eastAsia"/>
          <w:sz w:val="18"/>
        </w:rPr>
        <w:t>CS</w:t>
      </w:r>
      <w:r>
        <w:rPr>
          <w:rFonts w:hint="eastAsia"/>
          <w:sz w:val="18"/>
          <w:vertAlign w:val="subscript"/>
        </w:rPr>
        <w:t>0</w:t>
      </w:r>
      <w:r>
        <w:rPr>
          <w:rFonts w:hint="eastAsia"/>
          <w:b/>
          <w:sz w:val="18"/>
        </w:rPr>
        <w:t xml:space="preserve"> </w:t>
      </w:r>
      <w:r>
        <w:rPr>
          <w:rFonts w:hint="eastAsia"/>
          <w:sz w:val="18"/>
        </w:rPr>
        <w:t>CS</w:t>
      </w:r>
      <w:r>
        <w:rPr>
          <w:rFonts w:hint="eastAsia"/>
          <w:sz w:val="18"/>
          <w:vertAlign w:val="subscript"/>
        </w:rPr>
        <w:t xml:space="preserve">1              </w:t>
      </w:r>
      <w:r>
        <w:rPr>
          <w:rFonts w:hint="eastAsia"/>
          <w:sz w:val="18"/>
        </w:rPr>
        <w:t>CS</w:t>
      </w:r>
      <w:r>
        <w:rPr>
          <w:rFonts w:hint="eastAsia"/>
          <w:sz w:val="18"/>
          <w:vertAlign w:val="subscript"/>
        </w:rPr>
        <w:t>15</w:t>
      </w:r>
      <w:r>
        <w:rPr>
          <w:rFonts w:hint="eastAsia"/>
        </w:rPr>
        <w:t xml:space="preserve">                               D</w:t>
      </w:r>
      <w:r>
        <w:rPr>
          <w:rFonts w:hint="eastAsia"/>
          <w:vertAlign w:val="subscript"/>
        </w:rPr>
        <w:t>15</w:t>
      </w:r>
      <w:r>
        <w:t>—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0</w:t>
      </w:r>
    </w:p>
    <w:p w:rsidR="006672BB" w:rsidRDefault="00B7783D">
      <w:pPr>
        <w:ind w:firstLine="196"/>
        <w:jc w:val="left"/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635" cy="198120"/>
                <wp:effectExtent l="9525" t="5715" r="8890" b="5715"/>
                <wp:wrapNone/>
                <wp:docPr id="67" name="直线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8DD5A7F" id="直线 45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90.0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" o:allowincell="f"/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635" cy="198120"/>
                <wp:effectExtent l="9525" t="5715" r="8890" b="5715"/>
                <wp:wrapNone/>
                <wp:docPr id="66" name="直线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3AC3CDC" id="直线 46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99.0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" o:allowincell="f"/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635" cy="198120"/>
                <wp:effectExtent l="9525" t="5715" r="8890" b="5715"/>
                <wp:wrapNone/>
                <wp:docPr id="65" name="直线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20C1B16" id="直线 47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0" to="153.0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" o:allowincell="f"/>
            </w:pict>
          </mc:Fallback>
        </mc:AlternateContent>
      </w:r>
      <w:r>
        <w:rPr>
          <w:rFonts w:hint="eastAsia"/>
        </w:rPr>
        <w:t xml:space="preserve">                   </w:t>
      </w:r>
      <w:r>
        <w:t>……</w:t>
      </w:r>
    </w:p>
    <w:p w:rsidR="006672BB" w:rsidRDefault="00B7783D">
      <w:pPr>
        <w:ind w:firstLine="196"/>
        <w:jc w:val="left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1257300" cy="396240"/>
                <wp:effectExtent l="9525" t="13335" r="9525" b="9525"/>
                <wp:wrapNone/>
                <wp:docPr id="64" name="矩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2BB" w:rsidRDefault="00B7783D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16  </w:t>
                            </w:r>
                            <w:r>
                              <w:rPr>
                                <w:rFonts w:hint="eastAsia"/>
                              </w:rPr>
                              <w:t>译码器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矩形 48" o:spid="_x0000_s1028" style="position:absolute;left:0;text-align:left;margin-left:1in;margin-top:0;width:99pt;height:3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" o:allowincell="f">
                <v:textbox>
                  <w:txbxContent>
                    <w:p w:rsidR="00000000" w:rsidRDefault="00B7783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16  </w:t>
                      </w:r>
                      <w:r>
                        <w:rPr>
                          <w:rFonts w:hint="eastAsia"/>
                        </w:rPr>
                        <w:t>译码器</w:t>
                      </w:r>
                    </w:p>
                  </w:txbxContent>
                </v:textbox>
              </v:rect>
            </w:pict>
          </mc:Fallback>
        </mc:AlternateContent>
      </w:r>
    </w:p>
    <w:p w:rsidR="006672BB" w:rsidRDefault="00B7783D">
      <w:pPr>
        <w:ind w:firstLine="196"/>
        <w:jc w:val="left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99060</wp:posOffset>
                </wp:positionV>
                <wp:extent cx="635" cy="297180"/>
                <wp:effectExtent l="9525" t="5715" r="8890" b="11430"/>
                <wp:wrapNone/>
                <wp:docPr id="63" name="直线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489817F" id="直线 49" o:spid="_x0000_s1026" style="position:absolute;left:0;text-align:lef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7.8pt" to="144.0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" o:allowincell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635" cy="297180"/>
                <wp:effectExtent l="9525" t="5715" r="8890" b="11430"/>
                <wp:wrapNone/>
                <wp:docPr id="62" name="直线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264908E" id="直线 50" o:spid="_x0000_s1026" style="position:absolute;left:0;text-align:lef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7.8pt" to="108.0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" o:allowincell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635" cy="297180"/>
                <wp:effectExtent l="9525" t="5715" r="8890" b="11430"/>
                <wp:wrapNone/>
                <wp:docPr id="61" name="直线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FFE5006" id="直线 51" o:spid="_x0000_s1026" style="position:absolute;left:0;text-align:lef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8pt" to="126.0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" o:allowincell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635" cy="297180"/>
                <wp:effectExtent l="9525" t="5715" r="8890" b="11430"/>
                <wp:wrapNone/>
                <wp:docPr id="60" name="直线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2EBB7A3" id="直线 52" o:spid="_x0000_s1026" style="position:absolute;left:0;text-align:lef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7.8pt" to="90.0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" o:allowincell="f"/>
            </w:pict>
          </mc:Fallback>
        </mc:AlternateContent>
      </w:r>
    </w:p>
    <w:p w:rsidR="006672BB" w:rsidRDefault="006672BB">
      <w:pPr>
        <w:ind w:firstLine="206"/>
        <w:jc w:val="left"/>
      </w:pPr>
    </w:p>
    <w:p w:rsidR="006672BB" w:rsidRDefault="00B7783D">
      <w:pPr>
        <w:ind w:firstLine="206"/>
        <w:jc w:val="left"/>
      </w:pPr>
      <w:r>
        <w:rPr>
          <w:rFonts w:hint="eastAsia"/>
        </w:rPr>
        <w:t xml:space="preserve">              A</w:t>
      </w:r>
      <w:proofErr w:type="gramStart"/>
      <w:r>
        <w:rPr>
          <w:rFonts w:hint="eastAsia"/>
          <w:vertAlign w:val="subscript"/>
        </w:rPr>
        <w:t xml:space="preserve">13  </w:t>
      </w:r>
      <w:r>
        <w:rPr>
          <w:rFonts w:hint="eastAsia"/>
        </w:rPr>
        <w:t>A</w:t>
      </w:r>
      <w:proofErr w:type="gramEnd"/>
      <w:r>
        <w:rPr>
          <w:rFonts w:hint="eastAsia"/>
          <w:vertAlign w:val="subscript"/>
        </w:rPr>
        <w:t xml:space="preserve">12  </w:t>
      </w:r>
      <w:r>
        <w:rPr>
          <w:rFonts w:hint="eastAsia"/>
        </w:rPr>
        <w:t>A</w:t>
      </w:r>
      <w:r>
        <w:rPr>
          <w:rFonts w:hint="eastAsia"/>
          <w:vertAlign w:val="subscript"/>
        </w:rPr>
        <w:t xml:space="preserve">11 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10</w:t>
      </w:r>
    </w:p>
    <w:p w:rsidR="006672BB" w:rsidRDefault="00B7783D">
      <w:pPr>
        <w:ind w:firstLine="4327"/>
        <w:jc w:val="left"/>
      </w:pPr>
      <w:r>
        <w:rPr>
          <w:rFonts w:hint="eastAsia"/>
          <w:b/>
          <w:sz w:val="18"/>
        </w:rPr>
        <w:t>图</w:t>
      </w:r>
      <w:r>
        <w:rPr>
          <w:b/>
          <w:sz w:val="18"/>
        </w:rPr>
        <w:t>C8.2</w:t>
      </w:r>
    </w:p>
    <w:p w:rsidR="006672BB" w:rsidRDefault="00B7783D">
      <w:pPr>
        <w:ind w:firstLine="206"/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解：中断接口中有四个标志触发器：</w:t>
      </w:r>
    </w:p>
    <w:p w:rsidR="006672BB" w:rsidRDefault="00B7783D">
      <w:pPr>
        <w:numPr>
          <w:ilvl w:val="0"/>
          <w:numId w:val="8"/>
        </w:numPr>
        <w:jc w:val="left"/>
      </w:pPr>
      <w:r>
        <w:rPr>
          <w:rFonts w:hint="eastAsia"/>
        </w:rPr>
        <w:t>准备就绪的标志（</w:t>
      </w:r>
      <w:r>
        <w:rPr>
          <w:rFonts w:hint="eastAsia"/>
        </w:rPr>
        <w:t>RD</w:t>
      </w:r>
      <w:r>
        <w:rPr>
          <w:rFonts w:hint="eastAsia"/>
        </w:rPr>
        <w:t>）：一旦设备做好一次数据的接受或发送，便发出一个设备动作完毕信号，使</w:t>
      </w:r>
      <w:r>
        <w:rPr>
          <w:rFonts w:hint="eastAsia"/>
        </w:rPr>
        <w:t>RD</w:t>
      </w:r>
      <w:r>
        <w:rPr>
          <w:rFonts w:hint="eastAsia"/>
        </w:rPr>
        <w:t>标志置“</w:t>
      </w:r>
      <w:r>
        <w:rPr>
          <w:rFonts w:hint="eastAsia"/>
        </w:rPr>
        <w:t>1</w:t>
      </w:r>
      <w:r>
        <w:rPr>
          <w:rFonts w:hint="eastAsia"/>
        </w:rPr>
        <w:t>”。在中断方式中，该标志用作为中断源触发器，简称中断触发器。</w:t>
      </w:r>
    </w:p>
    <w:p w:rsidR="006672BB" w:rsidRDefault="00B7783D">
      <w:pPr>
        <w:numPr>
          <w:ilvl w:val="0"/>
          <w:numId w:val="8"/>
        </w:numPr>
        <w:jc w:val="left"/>
      </w:pPr>
      <w:r>
        <w:rPr>
          <w:rFonts w:hint="eastAsia"/>
        </w:rPr>
        <w:t>允许中断触发器（</w:t>
      </w:r>
      <w:r>
        <w:rPr>
          <w:rFonts w:hint="eastAsia"/>
        </w:rPr>
        <w:t>EI</w:t>
      </w:r>
      <w:r>
        <w:rPr>
          <w:rFonts w:hint="eastAsia"/>
        </w:rPr>
        <w:t>）：可以用程序指令来置位。</w:t>
      </w:r>
      <w:r>
        <w:rPr>
          <w:rFonts w:hint="eastAsia"/>
        </w:rPr>
        <w:t>EI</w:t>
      </w:r>
      <w:r>
        <w:rPr>
          <w:rFonts w:hint="eastAsia"/>
        </w:rPr>
        <w:t>为“</w:t>
      </w:r>
      <w:r>
        <w:rPr>
          <w:rFonts w:hint="eastAsia"/>
        </w:rPr>
        <w:t>1</w:t>
      </w:r>
      <w:r>
        <w:rPr>
          <w:rFonts w:hint="eastAsia"/>
        </w:rPr>
        <w:t>”时，</w:t>
      </w:r>
      <w:proofErr w:type="gramStart"/>
      <w:r>
        <w:rPr>
          <w:rFonts w:hint="eastAsia"/>
        </w:rPr>
        <w:t>某设备</w:t>
      </w:r>
      <w:proofErr w:type="gramEnd"/>
      <w:r>
        <w:rPr>
          <w:rFonts w:hint="eastAsia"/>
        </w:rPr>
        <w:t>可以向</w:t>
      </w:r>
      <w:r>
        <w:rPr>
          <w:rFonts w:hint="eastAsia"/>
        </w:rPr>
        <w:t>CPU</w:t>
      </w:r>
      <w:r>
        <w:rPr>
          <w:rFonts w:hint="eastAsia"/>
        </w:rPr>
        <w:t>发出中断请求；</w:t>
      </w:r>
      <w:r>
        <w:rPr>
          <w:rFonts w:hint="eastAsia"/>
        </w:rPr>
        <w:t>EI</w:t>
      </w:r>
      <w:r>
        <w:rPr>
          <w:rFonts w:hint="eastAsia"/>
        </w:rPr>
        <w:t>为“</w:t>
      </w:r>
      <w:r>
        <w:rPr>
          <w:rFonts w:hint="eastAsia"/>
        </w:rPr>
        <w:t>0</w:t>
      </w:r>
      <w:r>
        <w:rPr>
          <w:rFonts w:hint="eastAsia"/>
        </w:rPr>
        <w:t>”时，不能向</w:t>
      </w:r>
      <w:r>
        <w:rPr>
          <w:rFonts w:hint="eastAsia"/>
        </w:rPr>
        <w:t>CPU</w:t>
      </w:r>
      <w:r>
        <w:rPr>
          <w:rFonts w:hint="eastAsia"/>
        </w:rPr>
        <w:t>发出中断请求，这意味着某中断源的中断请求被禁止。设置</w:t>
      </w:r>
      <w:r>
        <w:rPr>
          <w:rFonts w:hint="eastAsia"/>
        </w:rPr>
        <w:t>EI</w:t>
      </w:r>
      <w:r>
        <w:rPr>
          <w:rFonts w:hint="eastAsia"/>
        </w:rPr>
        <w:t>标志的目的，就是通过软件来控制是否允许</w:t>
      </w:r>
      <w:proofErr w:type="gramStart"/>
      <w:r>
        <w:rPr>
          <w:rFonts w:hint="eastAsia"/>
        </w:rPr>
        <w:t>某设备</w:t>
      </w:r>
      <w:proofErr w:type="gramEnd"/>
      <w:r>
        <w:rPr>
          <w:rFonts w:hint="eastAsia"/>
        </w:rPr>
        <w:t>发出中断请求。</w:t>
      </w:r>
    </w:p>
    <w:p w:rsidR="006672BB" w:rsidRDefault="00B7783D">
      <w:pPr>
        <w:numPr>
          <w:ilvl w:val="0"/>
          <w:numId w:val="8"/>
        </w:numPr>
        <w:jc w:val="left"/>
      </w:pPr>
      <w:r>
        <w:rPr>
          <w:rFonts w:hint="eastAsia"/>
        </w:rPr>
        <w:t>中断请求触发器（</w:t>
      </w:r>
      <w:r>
        <w:rPr>
          <w:rFonts w:hint="eastAsia"/>
        </w:rPr>
        <w:t>IR</w:t>
      </w:r>
      <w:r>
        <w:rPr>
          <w:rFonts w:hint="eastAsia"/>
        </w:rPr>
        <w:t>）：它暂存中断请求线上由设备发出的中断请求信号。当</w:t>
      </w:r>
      <w:r>
        <w:rPr>
          <w:rFonts w:hint="eastAsia"/>
        </w:rPr>
        <w:t>IR</w:t>
      </w:r>
      <w:r>
        <w:rPr>
          <w:rFonts w:hint="eastAsia"/>
        </w:rPr>
        <w:t>标志为“</w:t>
      </w:r>
      <w:r>
        <w:rPr>
          <w:rFonts w:hint="eastAsia"/>
        </w:rPr>
        <w:t>1</w:t>
      </w:r>
      <w:r>
        <w:rPr>
          <w:rFonts w:hint="eastAsia"/>
        </w:rPr>
        <w:t>”时，表示设备发出了中断请求。</w:t>
      </w:r>
    </w:p>
    <w:p w:rsidR="006672BB" w:rsidRDefault="00B7783D">
      <w:pPr>
        <w:numPr>
          <w:ilvl w:val="0"/>
          <w:numId w:val="8"/>
        </w:numPr>
        <w:jc w:val="left"/>
      </w:pPr>
      <w:r>
        <w:rPr>
          <w:rFonts w:hint="eastAsia"/>
        </w:rPr>
        <w:t>中断屏蔽触发器（</w:t>
      </w:r>
      <w:r>
        <w:rPr>
          <w:rFonts w:hint="eastAsia"/>
        </w:rPr>
        <w:t>IM</w:t>
      </w:r>
      <w:r>
        <w:rPr>
          <w:rFonts w:hint="eastAsia"/>
        </w:rPr>
        <w:t>）：是</w:t>
      </w:r>
      <w:r>
        <w:rPr>
          <w:rFonts w:hint="eastAsia"/>
        </w:rPr>
        <w:t>CPU</w:t>
      </w:r>
      <w:r>
        <w:rPr>
          <w:rFonts w:hint="eastAsia"/>
        </w:rPr>
        <w:t>是否受理中断或批准中断的标志。</w:t>
      </w:r>
      <w:r>
        <w:rPr>
          <w:rFonts w:hint="eastAsia"/>
        </w:rPr>
        <w:t>IM</w:t>
      </w:r>
      <w:r>
        <w:rPr>
          <w:rFonts w:hint="eastAsia"/>
        </w:rPr>
        <w:t>标志为“</w:t>
      </w:r>
      <w:r>
        <w:rPr>
          <w:rFonts w:hint="eastAsia"/>
        </w:rPr>
        <w:t>0</w:t>
      </w:r>
      <w:r>
        <w:rPr>
          <w:rFonts w:hint="eastAsia"/>
        </w:rPr>
        <w:t>”时，</w:t>
      </w:r>
      <w:r>
        <w:rPr>
          <w:rFonts w:hint="eastAsia"/>
        </w:rPr>
        <w:t>CPU</w:t>
      </w:r>
      <w:r>
        <w:rPr>
          <w:rFonts w:hint="eastAsia"/>
        </w:rPr>
        <w:t>可以受理外界的中断请求，反之，</w:t>
      </w:r>
      <w:r>
        <w:rPr>
          <w:rFonts w:hint="eastAsia"/>
        </w:rPr>
        <w:t>IM</w:t>
      </w:r>
      <w:r>
        <w:rPr>
          <w:rFonts w:hint="eastAsia"/>
        </w:rPr>
        <w:t>标志为“</w:t>
      </w:r>
      <w:r>
        <w:rPr>
          <w:rFonts w:hint="eastAsia"/>
        </w:rPr>
        <w:t>1</w:t>
      </w:r>
      <w:r>
        <w:rPr>
          <w:rFonts w:hint="eastAsia"/>
        </w:rPr>
        <w:t>”时，</w:t>
      </w:r>
      <w:r>
        <w:rPr>
          <w:rFonts w:hint="eastAsia"/>
        </w:rPr>
        <w:t>CPU</w:t>
      </w:r>
      <w:r>
        <w:rPr>
          <w:rFonts w:hint="eastAsia"/>
        </w:rPr>
        <w:t>不受理外界的中断。</w:t>
      </w:r>
    </w:p>
    <w:p w:rsidR="006672BB" w:rsidRDefault="006672BB">
      <w:pPr>
        <w:ind w:firstLine="210"/>
      </w:pPr>
    </w:p>
    <w:p w:rsidR="006672BB" w:rsidRDefault="00B7783D">
      <w:pPr>
        <w:ind w:firstLine="210"/>
        <w:rPr>
          <w:rFonts w:ascii="宋体" w:hAnsi="宋体"/>
        </w:rPr>
      </w:pPr>
      <w:r>
        <w:rPr>
          <w:rFonts w:hint="eastAsia"/>
        </w:rPr>
        <w:t xml:space="preserve">6. </w:t>
      </w:r>
      <w:r>
        <w:rPr>
          <w:rFonts w:ascii="宋体" w:hAnsi="宋体" w:hint="eastAsia"/>
        </w:rPr>
        <w:t>解：（1）a为数据缓冲寄存器DR，b为指令寄存器IR，c为主存地址寄存器AR，</w:t>
      </w:r>
    </w:p>
    <w:p w:rsidR="006672BB" w:rsidRDefault="00B7783D">
      <w:pPr>
        <w:ind w:firstLine="1050"/>
        <w:rPr>
          <w:rFonts w:ascii="宋体" w:hAnsi="宋体"/>
        </w:rPr>
      </w:pPr>
      <w:r>
        <w:rPr>
          <w:rFonts w:ascii="宋体" w:hAnsi="宋体" w:hint="eastAsia"/>
        </w:rPr>
        <w:t>d为程序计数器PC</w:t>
      </w:r>
    </w:p>
    <w:p w:rsidR="006672BB" w:rsidRDefault="00B7783D">
      <w:pPr>
        <w:ind w:firstLine="840"/>
        <w:rPr>
          <w:rFonts w:ascii="宋体" w:hAnsi="宋体"/>
        </w:rPr>
      </w:pPr>
      <w:r>
        <w:rPr>
          <w:rFonts w:ascii="宋体" w:hAnsi="宋体" w:hint="eastAsia"/>
        </w:rPr>
        <w:lastRenderedPageBreak/>
        <w:t>（2）PC→AR→主存→缓冲寄存器DR → 指令寄存器IR → 操作控制器</w:t>
      </w:r>
    </w:p>
    <w:p w:rsidR="006672BB" w:rsidRDefault="00B7783D">
      <w:pPr>
        <w:ind w:firstLine="840"/>
        <w:rPr>
          <w:rFonts w:ascii="宋体" w:hAnsi="宋体"/>
        </w:rPr>
      </w:pPr>
      <w:r>
        <w:rPr>
          <w:rFonts w:ascii="宋体" w:hAnsi="宋体" w:hint="eastAsia"/>
        </w:rPr>
        <w:t>（3）存储器读：M → DR → ALU → AC      存储器写：AC → DR → M</w:t>
      </w:r>
    </w:p>
    <w:p w:rsidR="006672BB" w:rsidRDefault="00B7783D">
      <w:pPr>
        <w:ind w:left="420" w:hanging="420"/>
        <w:rPr>
          <w:rFonts w:ascii="宋体" w:hAnsi="宋体"/>
        </w:rPr>
      </w:pPr>
      <w:r>
        <w:rPr>
          <w:rFonts w:ascii="宋体" w:hAnsi="宋体" w:hint="eastAsia"/>
        </w:rPr>
        <w:t xml:space="preserve">  7. 解：DMA直接内存访问方式是一种完全由硬件执行I/O交换的工作方式。DMA控制器从CPU完全接管对总线的控制，数据交换不经过CPU而直接在内存和I/O设备间进行。</w:t>
      </w:r>
    </w:p>
    <w:p w:rsidR="006672BB" w:rsidRDefault="00B7783D">
      <w:pPr>
        <w:rPr>
          <w:rFonts w:ascii="宋体" w:hAnsi="宋体"/>
        </w:rPr>
      </w:pPr>
      <w:r>
        <w:rPr>
          <w:rFonts w:ascii="宋体" w:hAnsi="宋体" w:hint="eastAsia"/>
        </w:rPr>
        <w:t xml:space="preserve">  8. 解：扇区总数 = 60 × 60 × 75 = 270000</w:t>
      </w:r>
    </w:p>
    <w:p w:rsidR="006672BB" w:rsidRDefault="00B7783D">
      <w:pPr>
        <w:ind w:firstLine="630"/>
        <w:rPr>
          <w:rFonts w:ascii="宋体" w:hAnsi="宋体"/>
        </w:rPr>
      </w:pPr>
      <w:r>
        <w:rPr>
          <w:rFonts w:ascii="宋体" w:hAnsi="宋体" w:hint="eastAsia"/>
        </w:rPr>
        <w:t>模式1存放计算机程序和数据，其存储容量为</w:t>
      </w:r>
    </w:p>
    <w:p w:rsidR="006672BB" w:rsidRDefault="00B7783D">
      <w:pPr>
        <w:ind w:firstLine="630"/>
        <w:rPr>
          <w:rFonts w:ascii="宋体" w:hAnsi="宋体"/>
        </w:rPr>
      </w:pPr>
      <w:r>
        <w:rPr>
          <w:rFonts w:ascii="宋体" w:hAnsi="宋体" w:hint="eastAsia"/>
        </w:rPr>
        <w:t>270000 × 2048 /1024 /1024 = 527MB</w:t>
      </w:r>
    </w:p>
    <w:p w:rsidR="00DC2A83" w:rsidRDefault="00DC2A83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6672BB" w:rsidRDefault="00B7783D">
      <w:pPr>
        <w:jc w:val="center"/>
        <w:rPr>
          <w:b/>
          <w:sz w:val="32"/>
        </w:rPr>
      </w:pPr>
      <w:r>
        <w:rPr>
          <w:b/>
          <w:sz w:val="30"/>
          <w:szCs w:val="30"/>
        </w:rPr>
        <w:lastRenderedPageBreak/>
        <w:t>计算机组成原理试题</w:t>
      </w:r>
      <w:r>
        <w:rPr>
          <w:rFonts w:hint="eastAsia"/>
          <w:b/>
          <w:sz w:val="30"/>
          <w:szCs w:val="30"/>
        </w:rPr>
        <w:t>（四）</w:t>
      </w:r>
    </w:p>
    <w:p w:rsidR="006672BB" w:rsidRDefault="00B7783D">
      <w:pPr>
        <w:jc w:val="left"/>
        <w:rPr>
          <w:rFonts w:ascii="宋体"/>
          <w:sz w:val="28"/>
        </w:rPr>
      </w:pPr>
      <w:r>
        <w:rPr>
          <w:rFonts w:ascii="宋体" w:hint="eastAsia"/>
          <w:b/>
          <w:sz w:val="28"/>
        </w:rPr>
        <w:t>三. 简答题（每题5分，共20分）</w:t>
      </w:r>
    </w:p>
    <w:p w:rsidR="006672BB" w:rsidRDefault="00B7783D">
      <w:pPr>
        <w:numPr>
          <w:ilvl w:val="0"/>
          <w:numId w:val="16"/>
        </w:numPr>
        <w:jc w:val="left"/>
        <w:rPr>
          <w:rFonts w:ascii="宋体"/>
        </w:rPr>
      </w:pPr>
      <w:r>
        <w:rPr>
          <w:rFonts w:ascii="宋体" w:hint="eastAsia"/>
        </w:rPr>
        <w:t>指令和数据均存放在内存中，计算机如何从时间和空间上区分它们是指令还是数据。</w:t>
      </w:r>
    </w:p>
    <w:p w:rsidR="006672BB" w:rsidRDefault="00B7783D">
      <w:pPr>
        <w:numPr>
          <w:ilvl w:val="0"/>
          <w:numId w:val="16"/>
        </w:numPr>
        <w:jc w:val="left"/>
        <w:rPr>
          <w:rFonts w:ascii="宋体"/>
        </w:rPr>
      </w:pPr>
      <w:r>
        <w:rPr>
          <w:rFonts w:ascii="宋体" w:hint="eastAsia"/>
        </w:rPr>
        <w:t>什么是指令周期？什么是机器周期？什么是时钟周期？三者之间的关系如何？</w:t>
      </w:r>
    </w:p>
    <w:p w:rsidR="006672BB" w:rsidRDefault="00B7783D">
      <w:pPr>
        <w:numPr>
          <w:ilvl w:val="0"/>
          <w:numId w:val="16"/>
        </w:numPr>
        <w:jc w:val="left"/>
        <w:rPr>
          <w:rFonts w:ascii="宋体"/>
        </w:rPr>
      </w:pPr>
      <w:r>
        <w:rPr>
          <w:rFonts w:ascii="宋体" w:hint="eastAsia"/>
        </w:rPr>
        <w:t>简要描述外设进行</w:t>
      </w:r>
      <w:r>
        <w:rPr>
          <w:rFonts w:ascii="宋体"/>
        </w:rPr>
        <w:t>DMA</w:t>
      </w:r>
      <w:r>
        <w:rPr>
          <w:rFonts w:ascii="宋体" w:hint="eastAsia"/>
        </w:rPr>
        <w:t>操作的过程及</w:t>
      </w:r>
      <w:r>
        <w:rPr>
          <w:rFonts w:ascii="宋体"/>
        </w:rPr>
        <w:t>DMA</w:t>
      </w:r>
      <w:r>
        <w:rPr>
          <w:rFonts w:ascii="宋体" w:hint="eastAsia"/>
        </w:rPr>
        <w:t>方式的主要优点。</w:t>
      </w:r>
    </w:p>
    <w:p w:rsidR="006672BB" w:rsidRDefault="00B7783D">
      <w:pPr>
        <w:numPr>
          <w:ilvl w:val="0"/>
          <w:numId w:val="16"/>
        </w:numPr>
        <w:jc w:val="left"/>
        <w:rPr>
          <w:rFonts w:ascii="宋体"/>
        </w:rPr>
      </w:pPr>
      <w:r>
        <w:rPr>
          <w:rFonts w:ascii="宋体" w:hint="eastAsia"/>
        </w:rPr>
        <w:t>在寄存器—寄存器型，寄存器—存储器型和存储器—存储器型三类指令中，哪类指令的执行时间最长？哪类指令的执行时间最短？为什么？</w:t>
      </w:r>
    </w:p>
    <w:p w:rsidR="006672BB" w:rsidRDefault="00B7783D">
      <w:pPr>
        <w:numPr>
          <w:ilvl w:val="0"/>
          <w:numId w:val="17"/>
        </w:numPr>
        <w:jc w:val="left"/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t xml:space="preserve"> 应用题（每题5分，共40分）</w:t>
      </w:r>
    </w:p>
    <w:p w:rsidR="006672BB" w:rsidRDefault="00B7783D">
      <w:pPr>
        <w:numPr>
          <w:ilvl w:val="0"/>
          <w:numId w:val="18"/>
        </w:numPr>
        <w:jc w:val="left"/>
        <w:rPr>
          <w:rFonts w:ascii="宋体"/>
        </w:rPr>
      </w:pPr>
      <w:r>
        <w:rPr>
          <w:rFonts w:ascii="宋体" w:hint="eastAsia"/>
        </w:rPr>
        <w:t>求十进制数-113的原码表示，反码表示，补码表示和移码表示（用8位二进制表示，并设最高位为符号位，真值为7位）。</w:t>
      </w:r>
    </w:p>
    <w:p w:rsidR="006672BB" w:rsidRDefault="00B7783D">
      <w:pPr>
        <w:numPr>
          <w:ilvl w:val="0"/>
          <w:numId w:val="18"/>
        </w:numPr>
        <w:jc w:val="left"/>
        <w:rPr>
          <w:rFonts w:ascii="宋体"/>
        </w:rPr>
      </w:pPr>
      <w:r>
        <w:rPr>
          <w:rFonts w:ascii="宋体" w:hint="eastAsia"/>
        </w:rPr>
        <w:t>某机指令格式如图所示：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1796"/>
        <w:gridCol w:w="1800"/>
      </w:tblGrid>
      <w:tr w:rsidR="006672BB">
        <w:tc>
          <w:tcPr>
            <w:tcW w:w="1804" w:type="dxa"/>
          </w:tcPr>
          <w:p w:rsidR="006672BB" w:rsidRDefault="00B7783D">
            <w:pPr>
              <w:ind w:firstLine="630"/>
              <w:jc w:val="left"/>
              <w:rPr>
                <w:rFonts w:ascii="宋体"/>
              </w:rPr>
            </w:pPr>
            <w:r>
              <w:rPr>
                <w:rFonts w:ascii="宋体"/>
              </w:rPr>
              <w:t>OP</w:t>
            </w:r>
          </w:p>
        </w:tc>
        <w:tc>
          <w:tcPr>
            <w:tcW w:w="1796" w:type="dxa"/>
          </w:tcPr>
          <w:p w:rsidR="006672BB" w:rsidRDefault="00B7783D">
            <w:pPr>
              <w:jc w:val="left"/>
              <w:rPr>
                <w:rFonts w:ascii="宋体"/>
              </w:rPr>
            </w:pPr>
            <w:r>
              <w:rPr>
                <w:rFonts w:ascii="宋体"/>
              </w:rPr>
              <w:t xml:space="preserve">      X</w:t>
            </w:r>
          </w:p>
        </w:tc>
        <w:tc>
          <w:tcPr>
            <w:tcW w:w="1800" w:type="dxa"/>
          </w:tcPr>
          <w:p w:rsidR="006672BB" w:rsidRDefault="00B7783D">
            <w:pPr>
              <w:jc w:val="left"/>
              <w:rPr>
                <w:rFonts w:ascii="宋体"/>
              </w:rPr>
            </w:pPr>
            <w:r>
              <w:rPr>
                <w:rFonts w:ascii="宋体"/>
              </w:rPr>
              <w:t xml:space="preserve">      D</w:t>
            </w:r>
          </w:p>
        </w:tc>
      </w:tr>
    </w:tbl>
    <w:p w:rsidR="006672BB" w:rsidRDefault="00B7783D">
      <w:pPr>
        <w:ind w:left="420" w:firstLine="210"/>
        <w:jc w:val="left"/>
        <w:rPr>
          <w:rFonts w:ascii="宋体"/>
        </w:rPr>
      </w:pPr>
      <w:r>
        <w:rPr>
          <w:rFonts w:ascii="宋体"/>
        </w:rPr>
        <w:t xml:space="preserve">   </w:t>
      </w:r>
      <w:r>
        <w:rPr>
          <w:rFonts w:ascii="宋体" w:hint="eastAsia"/>
        </w:rPr>
        <w:t xml:space="preserve">    15           </w:t>
      </w:r>
      <w:proofErr w:type="gramStart"/>
      <w:r>
        <w:rPr>
          <w:rFonts w:ascii="宋体" w:hint="eastAsia"/>
        </w:rPr>
        <w:t>10  9</w:t>
      </w:r>
      <w:proofErr w:type="gramEnd"/>
      <w:r>
        <w:rPr>
          <w:rFonts w:ascii="宋体" w:hint="eastAsia"/>
        </w:rPr>
        <w:t xml:space="preserve">             8  7              0</w:t>
      </w:r>
    </w:p>
    <w:p w:rsidR="006672BB" w:rsidRDefault="00B7783D">
      <w:pPr>
        <w:ind w:left="420" w:firstLine="210"/>
        <w:jc w:val="left"/>
        <w:rPr>
          <w:rFonts w:ascii="宋体"/>
        </w:rPr>
      </w:pPr>
      <w:r>
        <w:rPr>
          <w:rFonts w:ascii="宋体" w:hint="eastAsia"/>
        </w:rPr>
        <w:t xml:space="preserve">  图中</w:t>
      </w:r>
      <w:r>
        <w:rPr>
          <w:rFonts w:ascii="宋体"/>
        </w:rPr>
        <w:t>X</w:t>
      </w:r>
      <w:r>
        <w:rPr>
          <w:rFonts w:ascii="宋体" w:hint="eastAsia"/>
        </w:rPr>
        <w:t>为寻址特征位，且</w:t>
      </w:r>
      <w:r>
        <w:rPr>
          <w:rFonts w:ascii="宋体"/>
        </w:rPr>
        <w:t>X=</w:t>
      </w:r>
      <w:r>
        <w:rPr>
          <w:rFonts w:ascii="宋体" w:hint="eastAsia"/>
        </w:rPr>
        <w:t>0时，</w:t>
      </w:r>
      <w:proofErr w:type="gramStart"/>
      <w:r>
        <w:rPr>
          <w:rFonts w:ascii="宋体" w:hint="eastAsia"/>
        </w:rPr>
        <w:t>不</w:t>
      </w:r>
      <w:proofErr w:type="gramEnd"/>
      <w:r>
        <w:rPr>
          <w:rFonts w:ascii="宋体" w:hint="eastAsia"/>
        </w:rPr>
        <w:t>变址；</w:t>
      </w:r>
      <w:r>
        <w:rPr>
          <w:rFonts w:ascii="宋体"/>
        </w:rPr>
        <w:t>X</w:t>
      </w:r>
      <w:r>
        <w:rPr>
          <w:rFonts w:ascii="宋体" w:hint="eastAsia"/>
        </w:rPr>
        <w:t>=1时，用变址寄存器</w:t>
      </w:r>
      <w:r>
        <w:rPr>
          <w:rFonts w:ascii="宋体"/>
        </w:rPr>
        <w:t>X</w:t>
      </w:r>
      <w:r>
        <w:rPr>
          <w:rFonts w:ascii="宋体"/>
          <w:vertAlign w:val="subscript"/>
        </w:rPr>
        <w:t>1</w:t>
      </w:r>
      <w:r>
        <w:rPr>
          <w:rFonts w:ascii="宋体" w:hint="eastAsia"/>
        </w:rPr>
        <w:t>进行变址；</w:t>
      </w:r>
      <w:r>
        <w:rPr>
          <w:rFonts w:ascii="宋体"/>
        </w:rPr>
        <w:t>X=2</w:t>
      </w:r>
      <w:r>
        <w:rPr>
          <w:rFonts w:ascii="宋体" w:hint="eastAsia"/>
        </w:rPr>
        <w:t>时，用变址寄存器</w:t>
      </w:r>
      <w:r>
        <w:rPr>
          <w:rFonts w:ascii="宋体"/>
        </w:rPr>
        <w:t>X</w:t>
      </w:r>
      <w:r>
        <w:rPr>
          <w:rFonts w:ascii="宋体"/>
          <w:vertAlign w:val="subscript"/>
        </w:rPr>
        <w:t>2</w:t>
      </w:r>
      <w:r>
        <w:rPr>
          <w:rFonts w:ascii="宋体" w:hint="eastAsia"/>
        </w:rPr>
        <w:t>进行变址；</w:t>
      </w:r>
      <w:r>
        <w:rPr>
          <w:rFonts w:ascii="宋体"/>
        </w:rPr>
        <w:t>X=3</w:t>
      </w:r>
      <w:r>
        <w:rPr>
          <w:rFonts w:ascii="宋体" w:hint="eastAsia"/>
        </w:rPr>
        <w:t>时，相对寻址。设（</w:t>
      </w:r>
      <w:r>
        <w:rPr>
          <w:rFonts w:ascii="宋体"/>
        </w:rPr>
        <w:t>PC</w:t>
      </w:r>
      <w:r>
        <w:rPr>
          <w:rFonts w:ascii="宋体" w:hint="eastAsia"/>
        </w:rPr>
        <w:t>）=1234</w:t>
      </w:r>
      <w:r>
        <w:rPr>
          <w:rFonts w:ascii="宋体"/>
        </w:rPr>
        <w:t>H</w:t>
      </w:r>
      <w:r>
        <w:rPr>
          <w:rFonts w:ascii="宋体" w:hint="eastAsia"/>
        </w:rPr>
        <w:t>，（</w:t>
      </w:r>
      <w:r>
        <w:rPr>
          <w:rFonts w:ascii="宋体"/>
        </w:rPr>
        <w:t>X</w:t>
      </w:r>
      <w:r>
        <w:rPr>
          <w:rFonts w:ascii="宋体"/>
          <w:vertAlign w:val="subscript"/>
        </w:rPr>
        <w:t>1</w:t>
      </w:r>
      <w:r>
        <w:rPr>
          <w:rFonts w:ascii="宋体" w:hint="eastAsia"/>
        </w:rPr>
        <w:t>）</w:t>
      </w:r>
      <w:r>
        <w:rPr>
          <w:rFonts w:ascii="宋体"/>
        </w:rPr>
        <w:t>=0037H,</w:t>
      </w:r>
    </w:p>
    <w:p w:rsidR="006672BB" w:rsidRDefault="00B7783D">
      <w:pPr>
        <w:ind w:firstLine="210"/>
        <w:jc w:val="left"/>
        <w:rPr>
          <w:rFonts w:ascii="宋体"/>
        </w:rPr>
      </w:pPr>
      <w:r>
        <w:rPr>
          <w:rFonts w:ascii="宋体" w:hint="eastAsia"/>
        </w:rPr>
        <w:t xml:space="preserve">  </w:t>
      </w:r>
      <w:r>
        <w:rPr>
          <w:rFonts w:ascii="宋体"/>
        </w:rPr>
        <w:t>(X</w:t>
      </w:r>
      <w:r>
        <w:rPr>
          <w:rFonts w:ascii="宋体"/>
          <w:vertAlign w:val="subscript"/>
        </w:rPr>
        <w:t>2</w:t>
      </w:r>
      <w:r>
        <w:rPr>
          <w:rFonts w:ascii="宋体"/>
        </w:rPr>
        <w:t>)</w:t>
      </w:r>
      <w:r>
        <w:rPr>
          <w:rFonts w:ascii="宋体" w:hint="eastAsia"/>
        </w:rPr>
        <w:t>=</w:t>
      </w:r>
      <w:r>
        <w:rPr>
          <w:rFonts w:ascii="宋体"/>
        </w:rPr>
        <w:t>1122H</w:t>
      </w:r>
      <w:r>
        <w:rPr>
          <w:rFonts w:ascii="宋体" w:hint="eastAsia"/>
        </w:rPr>
        <w:t>，</w:t>
      </w:r>
      <w:proofErr w:type="gramStart"/>
      <w:r>
        <w:rPr>
          <w:rFonts w:ascii="宋体" w:hint="eastAsia"/>
        </w:rPr>
        <w:t>请确定</w:t>
      </w:r>
      <w:proofErr w:type="gramEnd"/>
      <w:r>
        <w:rPr>
          <w:rFonts w:ascii="宋体" w:hint="eastAsia"/>
        </w:rPr>
        <w:t>下列指令的有效地址（均用十六进制表示，</w:t>
      </w:r>
      <w:r>
        <w:rPr>
          <w:rFonts w:ascii="宋体"/>
        </w:rPr>
        <w:t>H</w:t>
      </w:r>
      <w:r>
        <w:rPr>
          <w:rFonts w:ascii="宋体" w:hint="eastAsia"/>
        </w:rPr>
        <w:t>表示十六进制）</w:t>
      </w:r>
    </w:p>
    <w:p w:rsidR="006672BB" w:rsidRDefault="00B7783D">
      <w:pPr>
        <w:ind w:firstLine="210"/>
        <w:jc w:val="left"/>
        <w:rPr>
          <w:rFonts w:ascii="宋体"/>
        </w:rPr>
      </w:pPr>
      <w:r>
        <w:rPr>
          <w:rFonts w:ascii="宋体" w:hint="eastAsia"/>
        </w:rPr>
        <w:t xml:space="preserve">  </w:t>
      </w:r>
      <w:r>
        <w:rPr>
          <w:rFonts w:ascii="宋体"/>
        </w:rPr>
        <w:t>(1)</w:t>
      </w:r>
      <w:r>
        <w:rPr>
          <w:rFonts w:ascii="宋体" w:hint="eastAsia"/>
        </w:rPr>
        <w:t>4420</w:t>
      </w:r>
      <w:r>
        <w:rPr>
          <w:rFonts w:ascii="宋体"/>
        </w:rPr>
        <w:t>H</w:t>
      </w:r>
      <w:proofErr w:type="gramStart"/>
      <w:r>
        <w:rPr>
          <w:rFonts w:ascii="宋体"/>
        </w:rPr>
        <w:t xml:space="preserve">   (</w:t>
      </w:r>
      <w:proofErr w:type="gramEnd"/>
      <w:r>
        <w:rPr>
          <w:rFonts w:ascii="宋体"/>
        </w:rPr>
        <w:t>2)2244H   (3)1322H   (4)3521H   (5)6723H</w:t>
      </w:r>
    </w:p>
    <w:p w:rsidR="006672BB" w:rsidRDefault="00B7783D">
      <w:pPr>
        <w:numPr>
          <w:ilvl w:val="0"/>
          <w:numId w:val="18"/>
        </w:numPr>
        <w:jc w:val="left"/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191135</wp:posOffset>
                </wp:positionV>
                <wp:extent cx="85090" cy="0"/>
                <wp:effectExtent l="6350" t="13335" r="13335" b="5715"/>
                <wp:wrapNone/>
                <wp:docPr id="59" name="直线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9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AB372A" id="直线 53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pt,15.05pt" to="119.7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"/>
            </w:pict>
          </mc:Fallback>
        </mc:AlternateContent>
      </w:r>
      <w:r>
        <w:rPr>
          <w:rFonts w:ascii="宋体" w:hint="eastAsia"/>
        </w:rPr>
        <w:t>将十进制数354</w:t>
      </w:r>
      <w:r>
        <w:rPr>
          <w:rFonts w:ascii="宋体"/>
        </w:rPr>
        <w:fldChar w:fldCharType="begin"/>
      </w:r>
      <w:r>
        <w:rPr>
          <w:rFonts w:ascii="宋体"/>
        </w:rPr>
        <w:instrText xml:space="preserve"> eq \o(\s\do-4(</w:instrText>
      </w:r>
      <w:r>
        <w:rPr>
          <w:rFonts w:ascii="宋体" w:hint="eastAsia"/>
          <w:w w:val="150"/>
          <w:sz w:val="16"/>
        </w:rPr>
        <w:instrText>５</w:instrText>
      </w:r>
      <w:r>
        <w:rPr>
          <w:rFonts w:ascii="宋体"/>
        </w:rPr>
        <w:instrText>),\s\do 4(</w:instrText>
      </w:r>
      <w:r>
        <w:rPr>
          <w:rFonts w:ascii="宋体" w:hint="eastAsia"/>
          <w:w w:val="150"/>
          <w:sz w:val="16"/>
        </w:rPr>
        <w:instrText>８</w:instrText>
      </w:r>
      <w:r>
        <w:rPr>
          <w:rFonts w:ascii="宋体"/>
        </w:rPr>
        <w:instrText>))</w:instrText>
      </w:r>
      <w:r>
        <w:rPr>
          <w:rFonts w:ascii="宋体"/>
        </w:rPr>
        <w:fldChar w:fldCharType="end"/>
      </w:r>
      <w:r>
        <w:rPr>
          <w:rFonts w:ascii="宋体" w:hint="eastAsia"/>
        </w:rPr>
        <w:t xml:space="preserve"> 转换成二进制数、八进制数、十六进制数和</w:t>
      </w:r>
      <w:r>
        <w:rPr>
          <w:rFonts w:ascii="宋体"/>
        </w:rPr>
        <w:t>BCD</w:t>
      </w:r>
      <w:r>
        <w:rPr>
          <w:rFonts w:ascii="宋体" w:hint="eastAsia"/>
        </w:rPr>
        <w:t>数。</w:t>
      </w:r>
    </w:p>
    <w:p w:rsidR="006672BB" w:rsidRDefault="00B7783D">
      <w:pPr>
        <w:numPr>
          <w:ilvl w:val="0"/>
          <w:numId w:val="18"/>
        </w:numPr>
        <w:jc w:val="left"/>
        <w:rPr>
          <w:rFonts w:ascii="宋体" w:hAnsi="宋体"/>
        </w:rPr>
      </w:pPr>
      <w:r>
        <w:rPr>
          <w:rFonts w:hint="eastAsia"/>
        </w:rPr>
        <w:t>浮点数格式如下：</w:t>
      </w:r>
      <w:r>
        <w:rPr>
          <w:rFonts w:hint="eastAsia"/>
        </w:rPr>
        <w:t>1</w:t>
      </w:r>
      <w:r>
        <w:rPr>
          <w:rFonts w:hint="eastAsia"/>
        </w:rPr>
        <w:t>位阶符，</w:t>
      </w:r>
      <w:r>
        <w:rPr>
          <w:rFonts w:hint="eastAsia"/>
        </w:rPr>
        <w:t>6</w:t>
      </w:r>
      <w:r>
        <w:rPr>
          <w:rFonts w:hint="eastAsia"/>
        </w:rPr>
        <w:t>位阶码，</w:t>
      </w:r>
      <w:r>
        <w:rPr>
          <w:rFonts w:hint="eastAsia"/>
        </w:rPr>
        <w:t>1</w:t>
      </w:r>
      <w:r>
        <w:rPr>
          <w:rFonts w:hint="eastAsia"/>
        </w:rPr>
        <w:t>位数符，</w:t>
      </w:r>
      <w:r>
        <w:rPr>
          <w:rFonts w:hint="eastAsia"/>
        </w:rPr>
        <w:t>8</w:t>
      </w:r>
      <w:r>
        <w:rPr>
          <w:rFonts w:hint="eastAsia"/>
        </w:rPr>
        <w:t>位尾数，请写出浮点数所能表示的范围（只</w:t>
      </w:r>
      <w:proofErr w:type="gramStart"/>
      <w:r>
        <w:rPr>
          <w:rFonts w:hint="eastAsia"/>
        </w:rPr>
        <w:t>考虑正</w:t>
      </w:r>
      <w:proofErr w:type="gramEnd"/>
      <w:r>
        <w:rPr>
          <w:rFonts w:hint="eastAsia"/>
        </w:rPr>
        <w:t>数值）。</w:t>
      </w:r>
    </w:p>
    <w:p w:rsidR="006672BB" w:rsidRDefault="00B7783D">
      <w:pPr>
        <w:numPr>
          <w:ilvl w:val="0"/>
          <w:numId w:val="18"/>
        </w:numPr>
        <w:jc w:val="left"/>
        <w:rPr>
          <w:rFonts w:ascii="宋体" w:hAnsi="宋体"/>
        </w:rPr>
      </w:pPr>
      <w:r>
        <w:rPr>
          <w:rFonts w:hint="eastAsia"/>
        </w:rPr>
        <w:t>现有一</w:t>
      </w:r>
      <w:proofErr w:type="gramStart"/>
      <w:r>
        <w:t>64</w:t>
      </w:r>
      <w:proofErr w:type="gramEnd"/>
      <w:r>
        <w:t>K</w:t>
      </w:r>
      <w:r>
        <w:rPr>
          <w:rFonts w:ascii="宋体" w:hAnsi="宋体"/>
        </w:rPr>
        <w:t>×</w:t>
      </w:r>
      <w:r>
        <w:rPr>
          <w:rFonts w:ascii="宋体" w:hAnsi="宋体" w:hint="eastAsia"/>
        </w:rPr>
        <w:t>2位的存储器芯片，</w:t>
      </w:r>
      <w:proofErr w:type="gramStart"/>
      <w:r>
        <w:rPr>
          <w:rFonts w:ascii="宋体" w:hAnsi="宋体" w:hint="eastAsia"/>
        </w:rPr>
        <w:t>欲设计</w:t>
      </w:r>
      <w:proofErr w:type="gramEnd"/>
      <w:r>
        <w:rPr>
          <w:rFonts w:ascii="宋体" w:hAnsi="宋体" w:hint="eastAsia"/>
        </w:rPr>
        <w:t>具有同样存储容量的存储器,应如何安排地址线和数据线引脚的数目，使两者之和最小。并说明有几种解答。</w:t>
      </w:r>
    </w:p>
    <w:p w:rsidR="006672BB" w:rsidRDefault="00B7783D">
      <w:pPr>
        <w:numPr>
          <w:ilvl w:val="0"/>
          <w:numId w:val="18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异步通信方式传送</w:t>
      </w:r>
      <w:r>
        <w:rPr>
          <w:rFonts w:ascii="宋体" w:hAnsi="宋体"/>
        </w:rPr>
        <w:t>ASCII</w:t>
      </w:r>
      <w:r>
        <w:rPr>
          <w:rFonts w:ascii="宋体" w:hAnsi="宋体" w:hint="eastAsia"/>
        </w:rPr>
        <w:t>码，数据位8位，奇校验1位，停止位1位。计算当波特率为4800时，字符传送的速率是多少？每个数据位的时间长度是多少？数据位的传送速率是多少？</w:t>
      </w:r>
    </w:p>
    <w:p w:rsidR="006672BB" w:rsidRDefault="00B7783D">
      <w:pPr>
        <w:numPr>
          <w:ilvl w:val="0"/>
          <w:numId w:val="18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已知某8位机的主存采用半导体存储器，地址码为18位，采用4</w:t>
      </w:r>
      <w:r>
        <w:rPr>
          <w:rFonts w:ascii="宋体" w:hAnsi="宋体"/>
        </w:rPr>
        <w:t>K×</w:t>
      </w:r>
      <w:r>
        <w:rPr>
          <w:rFonts w:ascii="宋体" w:hAnsi="宋体" w:hint="eastAsia"/>
        </w:rPr>
        <w:t>4位的S</w:t>
      </w:r>
      <w:r>
        <w:rPr>
          <w:rFonts w:ascii="宋体" w:hAnsi="宋体"/>
        </w:rPr>
        <w:t>RAM</w:t>
      </w:r>
      <w:r>
        <w:rPr>
          <w:rFonts w:ascii="宋体" w:hAnsi="宋体" w:hint="eastAsia"/>
        </w:rPr>
        <w:t>芯片组成该机所允许的最大主存空间，并选用模块条形式，问：</w:t>
      </w:r>
    </w:p>
    <w:p w:rsidR="006672BB" w:rsidRDefault="00B7783D">
      <w:pPr>
        <w:numPr>
          <w:ilvl w:val="3"/>
          <w:numId w:val="18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若每个模块条为32</w:t>
      </w:r>
      <w:r>
        <w:rPr>
          <w:rFonts w:ascii="宋体" w:hAnsi="宋体"/>
        </w:rPr>
        <w:t>K×</w:t>
      </w:r>
      <w:r>
        <w:rPr>
          <w:rFonts w:ascii="宋体" w:hAnsi="宋体" w:hint="eastAsia"/>
        </w:rPr>
        <w:t>8位，共需几个模块条？</w:t>
      </w:r>
    </w:p>
    <w:p w:rsidR="006672BB" w:rsidRDefault="00B7783D">
      <w:pPr>
        <w:numPr>
          <w:ilvl w:val="3"/>
          <w:numId w:val="18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每个模块条内有多少片</w:t>
      </w:r>
      <w:r>
        <w:rPr>
          <w:rFonts w:ascii="宋体" w:hAnsi="宋体"/>
        </w:rPr>
        <w:t>RAM</w:t>
      </w:r>
      <w:r>
        <w:rPr>
          <w:rFonts w:ascii="宋体" w:hAnsi="宋体" w:hint="eastAsia"/>
        </w:rPr>
        <w:t>芯片?</w:t>
      </w:r>
    </w:p>
    <w:p w:rsidR="006672BB" w:rsidRDefault="00B7783D">
      <w:pPr>
        <w:numPr>
          <w:ilvl w:val="3"/>
          <w:numId w:val="18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主存共需多少</w:t>
      </w:r>
      <w:r>
        <w:rPr>
          <w:rFonts w:ascii="宋体" w:hAnsi="宋体"/>
        </w:rPr>
        <w:t>RAM</w:t>
      </w:r>
      <w:r>
        <w:rPr>
          <w:rFonts w:ascii="宋体" w:hAnsi="宋体" w:hint="eastAsia"/>
        </w:rPr>
        <w:t>芯片？</w:t>
      </w:r>
      <w:r>
        <w:rPr>
          <w:rFonts w:ascii="宋体" w:hAnsi="宋体"/>
        </w:rPr>
        <w:t>CPU</w:t>
      </w:r>
      <w:r>
        <w:rPr>
          <w:rFonts w:ascii="宋体" w:hAnsi="宋体" w:hint="eastAsia"/>
        </w:rPr>
        <w:t>需使用几根地址线来选择各模块？使用何种译码器？</w:t>
      </w:r>
    </w:p>
    <w:p w:rsidR="006672BB" w:rsidRDefault="00B7783D">
      <w:pPr>
        <w:numPr>
          <w:ilvl w:val="0"/>
          <w:numId w:val="18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画出中断处理过程流程图。</w:t>
      </w:r>
    </w:p>
    <w:p w:rsidR="006672BB" w:rsidRDefault="006672BB">
      <w:pPr>
        <w:ind w:left="420"/>
        <w:jc w:val="left"/>
        <w:rPr>
          <w:rFonts w:ascii="宋体" w:hAnsi="宋体"/>
        </w:rPr>
      </w:pPr>
    </w:p>
    <w:p w:rsidR="006672BB" w:rsidRDefault="006672BB">
      <w:pPr>
        <w:ind w:left="420"/>
        <w:jc w:val="left"/>
        <w:rPr>
          <w:rFonts w:ascii="宋体" w:hAnsi="宋体"/>
        </w:rPr>
      </w:pPr>
    </w:p>
    <w:p w:rsidR="006672BB" w:rsidRDefault="00B7783D">
      <w:pPr>
        <w:jc w:val="center"/>
        <w:rPr>
          <w:b/>
          <w:sz w:val="32"/>
        </w:rPr>
      </w:pPr>
      <w:r>
        <w:rPr>
          <w:b/>
          <w:sz w:val="30"/>
          <w:szCs w:val="30"/>
        </w:rPr>
        <w:t>计算机组成原理试题</w:t>
      </w:r>
      <w:r>
        <w:rPr>
          <w:rFonts w:hint="eastAsia"/>
          <w:b/>
          <w:sz w:val="30"/>
          <w:szCs w:val="30"/>
        </w:rPr>
        <w:t>（四）答案</w:t>
      </w:r>
    </w:p>
    <w:p w:rsidR="006672BB" w:rsidRDefault="00B7783D">
      <w:pPr>
        <w:jc w:val="left"/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t>三. 简答题：</w:t>
      </w:r>
    </w:p>
    <w:p w:rsidR="006672BB" w:rsidRDefault="00B7783D">
      <w:pPr>
        <w:numPr>
          <w:ilvl w:val="0"/>
          <w:numId w:val="21"/>
        </w:numPr>
        <w:jc w:val="left"/>
        <w:rPr>
          <w:rFonts w:ascii="宋体"/>
        </w:rPr>
      </w:pPr>
      <w:r>
        <w:rPr>
          <w:rFonts w:ascii="宋体" w:hint="eastAsia"/>
        </w:rPr>
        <w:lastRenderedPageBreak/>
        <w:t>时间上讲，取指令事件发生在“取指周期”，取数据事件发生在“执行周期”。从空间上讲，从内存读出的指令</w:t>
      </w:r>
      <w:proofErr w:type="gramStart"/>
      <w:r>
        <w:rPr>
          <w:rFonts w:ascii="宋体" w:hint="eastAsia"/>
        </w:rPr>
        <w:t>流</w:t>
      </w:r>
      <w:proofErr w:type="gramEnd"/>
      <w:r>
        <w:rPr>
          <w:rFonts w:ascii="宋体" w:hint="eastAsia"/>
        </w:rPr>
        <w:t>流向控制器（指令寄存器）。从内存读出的数据流流向运算器（通用寄存器）。</w:t>
      </w:r>
    </w:p>
    <w:p w:rsidR="006672BB" w:rsidRDefault="00B7783D">
      <w:pPr>
        <w:numPr>
          <w:ilvl w:val="0"/>
          <w:numId w:val="21"/>
        </w:numPr>
        <w:jc w:val="left"/>
        <w:rPr>
          <w:rFonts w:ascii="宋体"/>
        </w:rPr>
      </w:pPr>
      <w:r>
        <w:rPr>
          <w:rFonts w:ascii="宋体" w:hint="eastAsia"/>
        </w:rPr>
        <w:t>指令周期是完成一条指令所需的时间。包括取指令、分析指令和执行指令所需的全部时间。机器周期也称为</w:t>
      </w:r>
      <w:r>
        <w:rPr>
          <w:rFonts w:ascii="宋体"/>
        </w:rPr>
        <w:t>CPU</w:t>
      </w:r>
      <w:r>
        <w:rPr>
          <w:rFonts w:ascii="宋体" w:hint="eastAsia"/>
        </w:rPr>
        <w:t>周期，是指被确定为指令执行过程中的归一化基准时间，通常</w:t>
      </w:r>
      <w:proofErr w:type="gramStart"/>
      <w:r>
        <w:rPr>
          <w:rFonts w:ascii="宋体" w:hint="eastAsia"/>
        </w:rPr>
        <w:t>等于取指时间</w:t>
      </w:r>
      <w:proofErr w:type="gramEnd"/>
      <w:r>
        <w:rPr>
          <w:rFonts w:ascii="宋体" w:hint="eastAsia"/>
        </w:rPr>
        <w:t>（或访存时间）。时钟周期是时钟频率的倒数，也可称为节拍脉冲或</w:t>
      </w:r>
      <w:r>
        <w:rPr>
          <w:rFonts w:ascii="宋体"/>
        </w:rPr>
        <w:t>T</w:t>
      </w:r>
      <w:r>
        <w:rPr>
          <w:rFonts w:ascii="宋体" w:hint="eastAsia"/>
        </w:rPr>
        <w:t>周期，是处理操作的最基本单位。一个指令周期由若干个机器周期组成，每个机器周期又由若干个时钟周期组成。</w:t>
      </w:r>
    </w:p>
    <w:p w:rsidR="006672BB" w:rsidRDefault="00B7783D">
      <w:pPr>
        <w:numPr>
          <w:ilvl w:val="0"/>
          <w:numId w:val="21"/>
        </w:numPr>
        <w:jc w:val="left"/>
        <w:rPr>
          <w:rFonts w:ascii="宋体"/>
        </w:rPr>
      </w:pPr>
      <w:r>
        <w:rPr>
          <w:rFonts w:ascii="宋体"/>
        </w:rPr>
        <w:t>(</w:t>
      </w:r>
      <w:r>
        <w:rPr>
          <w:rFonts w:ascii="宋体" w:hint="eastAsia"/>
        </w:rPr>
        <w:t>1)外设发出</w:t>
      </w:r>
      <w:r>
        <w:rPr>
          <w:rFonts w:ascii="宋体"/>
        </w:rPr>
        <w:t>DMA</w:t>
      </w:r>
      <w:r>
        <w:rPr>
          <w:rFonts w:ascii="宋体" w:hint="eastAsia"/>
        </w:rPr>
        <w:t>请求；</w:t>
      </w:r>
    </w:p>
    <w:p w:rsidR="006672BB" w:rsidRDefault="00B7783D">
      <w:pPr>
        <w:jc w:val="left"/>
        <w:rPr>
          <w:rFonts w:ascii="宋体"/>
        </w:rPr>
      </w:pPr>
      <w:r>
        <w:rPr>
          <w:rFonts w:ascii="宋体" w:hint="eastAsia"/>
        </w:rPr>
        <w:t xml:space="preserve">        （2）</w:t>
      </w:r>
      <w:r>
        <w:rPr>
          <w:rFonts w:ascii="宋体"/>
        </w:rPr>
        <w:t>CPU</w:t>
      </w:r>
      <w:r>
        <w:rPr>
          <w:rFonts w:ascii="宋体" w:hint="eastAsia"/>
        </w:rPr>
        <w:t>响应请求，</w:t>
      </w:r>
      <w:r>
        <w:rPr>
          <w:rFonts w:ascii="宋体"/>
        </w:rPr>
        <w:t>DMA</w:t>
      </w:r>
      <w:r>
        <w:rPr>
          <w:rFonts w:ascii="宋体" w:hint="eastAsia"/>
        </w:rPr>
        <w:t>控制器从</w:t>
      </w:r>
      <w:r>
        <w:rPr>
          <w:rFonts w:ascii="宋体"/>
        </w:rPr>
        <w:t>CPU</w:t>
      </w:r>
      <w:r>
        <w:rPr>
          <w:rFonts w:ascii="宋体" w:hint="eastAsia"/>
        </w:rPr>
        <w:t>接管总线的控制；</w:t>
      </w:r>
    </w:p>
    <w:p w:rsidR="006672BB" w:rsidRDefault="00B7783D">
      <w:pPr>
        <w:jc w:val="left"/>
        <w:rPr>
          <w:rFonts w:ascii="宋体"/>
        </w:rPr>
      </w:pPr>
      <w:r>
        <w:rPr>
          <w:rFonts w:ascii="宋体" w:hint="eastAsia"/>
        </w:rPr>
        <w:t xml:space="preserve">        （3）由</w:t>
      </w:r>
      <w:r>
        <w:rPr>
          <w:rFonts w:ascii="宋体"/>
        </w:rPr>
        <w:t>DMA</w:t>
      </w:r>
      <w:r>
        <w:rPr>
          <w:rFonts w:ascii="宋体" w:hint="eastAsia"/>
        </w:rPr>
        <w:t>控制器执行数据传送操作；</w:t>
      </w:r>
    </w:p>
    <w:p w:rsidR="006672BB" w:rsidRDefault="00B7783D">
      <w:pPr>
        <w:jc w:val="left"/>
        <w:rPr>
          <w:rFonts w:ascii="宋体"/>
        </w:rPr>
      </w:pPr>
      <w:r>
        <w:rPr>
          <w:rFonts w:ascii="宋体" w:hint="eastAsia"/>
        </w:rPr>
        <w:t xml:space="preserve">        （4）向</w:t>
      </w:r>
      <w:r>
        <w:rPr>
          <w:rFonts w:ascii="宋体"/>
        </w:rPr>
        <w:t>CPU</w:t>
      </w:r>
      <w:r>
        <w:rPr>
          <w:rFonts w:ascii="宋体" w:hint="eastAsia"/>
        </w:rPr>
        <w:t>报告</w:t>
      </w:r>
      <w:r>
        <w:rPr>
          <w:rFonts w:ascii="宋体"/>
        </w:rPr>
        <w:t>DMA</w:t>
      </w:r>
      <w:r>
        <w:rPr>
          <w:rFonts w:ascii="宋体" w:hint="eastAsia"/>
        </w:rPr>
        <w:t>操作结束。</w:t>
      </w:r>
    </w:p>
    <w:p w:rsidR="006672BB" w:rsidRDefault="00B7783D">
      <w:pPr>
        <w:ind w:firstLineChars="607" w:firstLine="1275"/>
        <w:jc w:val="left"/>
        <w:rPr>
          <w:rFonts w:ascii="宋体"/>
        </w:rPr>
      </w:pPr>
      <w:r>
        <w:rPr>
          <w:rFonts w:ascii="宋体" w:hint="eastAsia"/>
        </w:rPr>
        <w:t>主要优点是</w:t>
      </w:r>
      <w:proofErr w:type="gramStart"/>
      <w:r>
        <w:rPr>
          <w:rFonts w:ascii="宋体" w:hint="eastAsia"/>
        </w:rPr>
        <w:t>数据数据</w:t>
      </w:r>
      <w:proofErr w:type="gramEnd"/>
      <w:r>
        <w:rPr>
          <w:rFonts w:ascii="宋体" w:hint="eastAsia"/>
        </w:rPr>
        <w:t>速度快</w:t>
      </w:r>
    </w:p>
    <w:p w:rsidR="006672BB" w:rsidRDefault="00B7783D">
      <w:pPr>
        <w:numPr>
          <w:ilvl w:val="0"/>
          <w:numId w:val="21"/>
        </w:numPr>
        <w:jc w:val="left"/>
        <w:rPr>
          <w:rFonts w:ascii="宋体"/>
        </w:rPr>
      </w:pPr>
      <w:r>
        <w:rPr>
          <w:rFonts w:ascii="宋体" w:hint="eastAsia"/>
        </w:rPr>
        <w:t>寄存器-寄存器</w:t>
      </w:r>
      <w:proofErr w:type="gramStart"/>
      <w:r>
        <w:rPr>
          <w:rFonts w:ascii="宋体" w:hint="eastAsia"/>
        </w:rPr>
        <w:t>型执行</w:t>
      </w:r>
      <w:proofErr w:type="gramEnd"/>
      <w:r>
        <w:rPr>
          <w:rFonts w:ascii="宋体" w:hint="eastAsia"/>
        </w:rPr>
        <w:t>速度最快,存储器-存储器</w:t>
      </w:r>
      <w:proofErr w:type="gramStart"/>
      <w:r>
        <w:rPr>
          <w:rFonts w:ascii="宋体" w:hint="eastAsia"/>
        </w:rPr>
        <w:t>型执行</w:t>
      </w:r>
      <w:proofErr w:type="gramEnd"/>
      <w:r>
        <w:rPr>
          <w:rFonts w:ascii="宋体" w:hint="eastAsia"/>
        </w:rPr>
        <w:t>速度最慢。因为前者操作数在寄存器中，后者操作数在存储器中，而访问一次存储器所需的时间一般</w:t>
      </w:r>
      <w:proofErr w:type="gramStart"/>
      <w:r>
        <w:rPr>
          <w:rFonts w:ascii="宋体" w:hint="eastAsia"/>
        </w:rPr>
        <w:t>比访问</w:t>
      </w:r>
      <w:proofErr w:type="gramEnd"/>
      <w:r>
        <w:rPr>
          <w:rFonts w:ascii="宋体" w:hint="eastAsia"/>
        </w:rPr>
        <w:t>一次寄存器所需时间长。</w:t>
      </w:r>
    </w:p>
    <w:p w:rsidR="006672BB" w:rsidRDefault="00B7783D">
      <w:pPr>
        <w:numPr>
          <w:ilvl w:val="0"/>
          <w:numId w:val="22"/>
        </w:numPr>
        <w:jc w:val="left"/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t xml:space="preserve"> 应用题</w: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 w:hint="eastAsia"/>
        </w:rPr>
        <w:t>1. 原码   11110001</w: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 w:hint="eastAsia"/>
        </w:rPr>
        <w:t xml:space="preserve">   反码   10001110</w: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 w:hint="eastAsia"/>
        </w:rPr>
        <w:t xml:space="preserve">   补码   10001111</w: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 w:hint="eastAsia"/>
        </w:rPr>
        <w:t xml:space="preserve">   移码   00001111</w: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 w:hint="eastAsia"/>
        </w:rPr>
        <w:t>2.（1）0020</w:t>
      </w:r>
      <w:r>
        <w:rPr>
          <w:rFonts w:ascii="宋体"/>
        </w:rPr>
        <w:t>H</w:t>
      </w:r>
      <w:r>
        <w:rPr>
          <w:rFonts w:ascii="宋体" w:hint="eastAsia"/>
        </w:rPr>
        <w:t xml:space="preserve">    （2）1166</w:t>
      </w:r>
      <w:r>
        <w:rPr>
          <w:rFonts w:ascii="宋体"/>
        </w:rPr>
        <w:t>H</w:t>
      </w:r>
      <w:r>
        <w:rPr>
          <w:rFonts w:ascii="宋体" w:hint="eastAsia"/>
        </w:rPr>
        <w:t xml:space="preserve">    （3）1256</w:t>
      </w:r>
      <w:r>
        <w:rPr>
          <w:rFonts w:ascii="宋体"/>
        </w:rPr>
        <w:t xml:space="preserve">H    </w:t>
      </w:r>
      <w:r>
        <w:rPr>
          <w:rFonts w:ascii="宋体" w:hint="eastAsia"/>
        </w:rPr>
        <w:t>（4）0058</w:t>
      </w:r>
      <w:r>
        <w:rPr>
          <w:rFonts w:ascii="宋体"/>
        </w:rPr>
        <w:t xml:space="preserve">H    </w:t>
      </w:r>
      <w:r>
        <w:rPr>
          <w:rFonts w:ascii="宋体" w:hint="eastAsia"/>
        </w:rPr>
        <w:t>（</w:t>
      </w:r>
      <w:r>
        <w:rPr>
          <w:rFonts w:ascii="宋体"/>
        </w:rPr>
        <w:t>5</w:t>
      </w:r>
      <w:r>
        <w:rPr>
          <w:rFonts w:ascii="宋体" w:hint="eastAsia"/>
        </w:rPr>
        <w:t>）</w:t>
      </w:r>
      <w:r>
        <w:rPr>
          <w:rFonts w:ascii="宋体"/>
        </w:rPr>
        <w:t>1257H</w:t>
      </w:r>
    </w:p>
    <w:p w:rsidR="006672BB" w:rsidRDefault="00B7783D">
      <w:pPr>
        <w:ind w:left="555"/>
        <w:jc w:val="left"/>
        <w:rPr>
          <w:rFonts w:ascii="宋体"/>
          <w:sz w:val="28"/>
          <w:vertAlign w:val="subscript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209550</wp:posOffset>
                </wp:positionV>
                <wp:extent cx="142240" cy="0"/>
                <wp:effectExtent l="6985" t="7620" r="12700" b="11430"/>
                <wp:wrapNone/>
                <wp:docPr id="58" name="直线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E8F9F44" id="直线 54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16.5pt" to="102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198120</wp:posOffset>
                </wp:positionV>
                <wp:extent cx="635" cy="0"/>
                <wp:effectExtent l="9525" t="5715" r="8890" b="13335"/>
                <wp:wrapNone/>
                <wp:docPr id="57" name="直线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C68E2B" id="直线 55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5.6pt" to="90.0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" o:allowincell="f"/>
            </w:pict>
          </mc:Fallback>
        </mc:AlternateContent>
      </w:r>
      <w:r>
        <w:rPr>
          <w:rFonts w:ascii="宋体" w:hint="eastAsia"/>
        </w:rPr>
        <w:t xml:space="preserve">3.（1）（354 </w:t>
      </w:r>
      <w:r>
        <w:rPr>
          <w:rFonts w:ascii="宋体"/>
        </w:rPr>
        <w:fldChar w:fldCharType="begin"/>
      </w:r>
      <w:r>
        <w:rPr>
          <w:rFonts w:ascii="宋体"/>
        </w:rPr>
        <w:instrText xml:space="preserve"> eq \o(\s\do-4(</w:instrText>
      </w:r>
      <w:r>
        <w:rPr>
          <w:rFonts w:ascii="宋体" w:hint="eastAsia"/>
          <w:w w:val="150"/>
          <w:sz w:val="16"/>
        </w:rPr>
        <w:instrText>５</w:instrText>
      </w:r>
      <w:r>
        <w:rPr>
          <w:rFonts w:ascii="宋体"/>
        </w:rPr>
        <w:instrText>),\s\do 4(</w:instrText>
      </w:r>
      <w:r>
        <w:rPr>
          <w:rFonts w:ascii="宋体" w:hint="eastAsia"/>
          <w:w w:val="150"/>
          <w:sz w:val="16"/>
        </w:rPr>
        <w:instrText>８</w:instrText>
      </w:r>
      <w:r>
        <w:rPr>
          <w:rFonts w:ascii="宋体"/>
        </w:rPr>
        <w:instrText>))</w:instrText>
      </w:r>
      <w:r>
        <w:rPr>
          <w:rFonts w:ascii="宋体"/>
        </w:rPr>
        <w:fldChar w:fldCharType="end"/>
      </w:r>
      <w:r>
        <w:rPr>
          <w:rFonts w:ascii="宋体" w:hint="eastAsia"/>
        </w:rPr>
        <w:t xml:space="preserve"> ）</w:t>
      </w:r>
      <w:r>
        <w:rPr>
          <w:rFonts w:ascii="宋体" w:hint="eastAsia"/>
          <w:vertAlign w:val="subscript"/>
        </w:rPr>
        <w:t>10</w:t>
      </w:r>
      <w:r>
        <w:rPr>
          <w:rFonts w:ascii="宋体" w:hint="eastAsia"/>
        </w:rPr>
        <w:t>=（162</w:t>
      </w:r>
      <w:r>
        <w:rPr>
          <w:rFonts w:ascii="宋体"/>
        </w:rPr>
        <w:t>.A</w:t>
      </w:r>
      <w:r>
        <w:rPr>
          <w:rFonts w:ascii="宋体" w:hint="eastAsia"/>
        </w:rPr>
        <w:t>）</w:t>
      </w:r>
      <w:r>
        <w:rPr>
          <w:rFonts w:ascii="宋体" w:hint="eastAsia"/>
          <w:sz w:val="28"/>
          <w:vertAlign w:val="subscript"/>
        </w:rPr>
        <w:t>16</w:t>
      </w:r>
    </w:p>
    <w:p w:rsidR="006672BB" w:rsidRDefault="00B7783D">
      <w:pPr>
        <w:ind w:left="555"/>
        <w:jc w:val="left"/>
        <w:rPr>
          <w:rFonts w:ascii="宋体"/>
          <w:sz w:val="28"/>
          <w:vertAlign w:val="subscript"/>
        </w:rPr>
      </w:pPr>
      <w:r>
        <w:rPr>
          <w:rFonts w:asci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215265</wp:posOffset>
                </wp:positionV>
                <wp:extent cx="133350" cy="0"/>
                <wp:effectExtent l="6350" t="9525" r="12700" b="9525"/>
                <wp:wrapNone/>
                <wp:docPr id="56" name="直线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2DDC2B6" id="直线 56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pt,16.95pt" to="102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" o:allowincell="f"/>
            </w:pict>
          </mc:Fallback>
        </mc:AlternateContent>
      </w:r>
      <w:r>
        <w:rPr>
          <w:rFonts w:ascii="宋体" w:hint="eastAsia"/>
        </w:rPr>
        <w:t xml:space="preserve">  （2）（354 </w:t>
      </w:r>
      <w:r>
        <w:rPr>
          <w:rFonts w:ascii="宋体"/>
        </w:rPr>
        <w:fldChar w:fldCharType="begin"/>
      </w:r>
      <w:r>
        <w:rPr>
          <w:rFonts w:ascii="宋体"/>
        </w:rPr>
        <w:instrText xml:space="preserve"> eq \o(\s\do-4(</w:instrText>
      </w:r>
      <w:r>
        <w:rPr>
          <w:rFonts w:ascii="宋体" w:hint="eastAsia"/>
          <w:w w:val="150"/>
          <w:sz w:val="16"/>
        </w:rPr>
        <w:instrText>５</w:instrText>
      </w:r>
      <w:r>
        <w:rPr>
          <w:rFonts w:ascii="宋体"/>
        </w:rPr>
        <w:instrText>),\s\do 4(</w:instrText>
      </w:r>
      <w:r>
        <w:rPr>
          <w:rFonts w:ascii="宋体" w:hint="eastAsia"/>
          <w:w w:val="150"/>
          <w:sz w:val="16"/>
        </w:rPr>
        <w:instrText>８</w:instrText>
      </w:r>
      <w:r>
        <w:rPr>
          <w:rFonts w:ascii="宋体"/>
        </w:rPr>
        <w:instrText>))</w:instrText>
      </w:r>
      <w:r>
        <w:rPr>
          <w:rFonts w:ascii="宋体"/>
        </w:rPr>
        <w:fldChar w:fldCharType="end"/>
      </w:r>
      <w:r>
        <w:rPr>
          <w:rFonts w:ascii="宋体" w:hint="eastAsia"/>
        </w:rPr>
        <w:t xml:space="preserve"> ）</w:t>
      </w:r>
      <w:r>
        <w:rPr>
          <w:rFonts w:ascii="宋体" w:hint="eastAsia"/>
          <w:vertAlign w:val="subscript"/>
        </w:rPr>
        <w:t>10</w:t>
      </w:r>
      <w:r>
        <w:rPr>
          <w:rFonts w:ascii="宋体" w:hint="eastAsia"/>
        </w:rPr>
        <w:t>=（101100010</w:t>
      </w:r>
      <w:r>
        <w:rPr>
          <w:rFonts w:ascii="宋体"/>
        </w:rPr>
        <w:t>.</w:t>
      </w:r>
      <w:r>
        <w:rPr>
          <w:rFonts w:ascii="宋体" w:hint="eastAsia"/>
        </w:rPr>
        <w:t>1010）</w:t>
      </w:r>
      <w:r>
        <w:rPr>
          <w:rFonts w:ascii="宋体"/>
          <w:sz w:val="28"/>
          <w:vertAlign w:val="subscript"/>
        </w:rPr>
        <w:t>2</w:t>
      </w:r>
    </w:p>
    <w:p w:rsidR="006672BB" w:rsidRDefault="00B7783D">
      <w:pPr>
        <w:ind w:left="555"/>
        <w:jc w:val="left"/>
        <w:rPr>
          <w:rFonts w:ascii="宋体"/>
          <w:sz w:val="28"/>
          <w:vertAlign w:val="subscript"/>
        </w:rPr>
      </w:pPr>
      <w:r>
        <w:rPr>
          <w:rFonts w:asci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217170</wp:posOffset>
                </wp:positionV>
                <wp:extent cx="133350" cy="0"/>
                <wp:effectExtent l="9525" t="7620" r="9525" b="11430"/>
                <wp:wrapNone/>
                <wp:docPr id="55" name="直线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8AFBCE1" id="直线 57" o:spid="_x0000_s1026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7.1pt" to="100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" o:allowincell="f"/>
            </w:pict>
          </mc:Fallback>
        </mc:AlternateContent>
      </w:r>
      <w:r>
        <w:rPr>
          <w:rFonts w:ascii="宋体"/>
          <w:vertAlign w:val="subscript"/>
        </w:rPr>
        <w:t xml:space="preserve">   </w:t>
      </w:r>
      <w:r>
        <w:rPr>
          <w:rFonts w:ascii="宋体" w:hint="eastAsia"/>
        </w:rPr>
        <w:t xml:space="preserve">（3）（354 </w:t>
      </w:r>
      <w:r>
        <w:rPr>
          <w:rFonts w:ascii="宋体"/>
        </w:rPr>
        <w:fldChar w:fldCharType="begin"/>
      </w:r>
      <w:r>
        <w:rPr>
          <w:rFonts w:ascii="宋体"/>
        </w:rPr>
        <w:instrText xml:space="preserve"> eq \o(\s\do-4(</w:instrText>
      </w:r>
      <w:r>
        <w:rPr>
          <w:rFonts w:ascii="宋体" w:hint="eastAsia"/>
          <w:w w:val="150"/>
          <w:sz w:val="16"/>
        </w:rPr>
        <w:instrText>５</w:instrText>
      </w:r>
      <w:r>
        <w:rPr>
          <w:rFonts w:ascii="宋体"/>
        </w:rPr>
        <w:instrText>),\s\do 4(</w:instrText>
      </w:r>
      <w:r>
        <w:rPr>
          <w:rFonts w:ascii="宋体" w:hint="eastAsia"/>
          <w:w w:val="150"/>
          <w:sz w:val="16"/>
        </w:rPr>
        <w:instrText>８</w:instrText>
      </w:r>
      <w:r>
        <w:rPr>
          <w:rFonts w:ascii="宋体"/>
        </w:rPr>
        <w:instrText>))</w:instrText>
      </w:r>
      <w:r>
        <w:rPr>
          <w:rFonts w:ascii="宋体"/>
        </w:rPr>
        <w:fldChar w:fldCharType="end"/>
      </w:r>
      <w:r>
        <w:rPr>
          <w:rFonts w:ascii="宋体" w:hint="eastAsia"/>
        </w:rPr>
        <w:t xml:space="preserve"> ）</w:t>
      </w:r>
      <w:r>
        <w:rPr>
          <w:rFonts w:ascii="宋体" w:hint="eastAsia"/>
          <w:vertAlign w:val="subscript"/>
        </w:rPr>
        <w:t>10</w:t>
      </w:r>
      <w:r>
        <w:rPr>
          <w:rFonts w:ascii="宋体" w:hint="eastAsia"/>
        </w:rPr>
        <w:t>=（542</w:t>
      </w:r>
      <w:r>
        <w:rPr>
          <w:rFonts w:ascii="宋体"/>
        </w:rPr>
        <w:t>.5</w:t>
      </w:r>
      <w:r>
        <w:rPr>
          <w:rFonts w:ascii="宋体" w:hint="eastAsia"/>
        </w:rPr>
        <w:t>）</w:t>
      </w:r>
      <w:r>
        <w:rPr>
          <w:rFonts w:ascii="宋体" w:hint="eastAsia"/>
          <w:sz w:val="28"/>
          <w:vertAlign w:val="subscript"/>
        </w:rPr>
        <w:t>8</w:t>
      </w:r>
    </w:p>
    <w:p w:rsidR="006672BB" w:rsidRDefault="00B7783D">
      <w:pPr>
        <w:ind w:left="555"/>
        <w:jc w:val="left"/>
        <w:rPr>
          <w:rFonts w:ascii="宋体"/>
          <w:sz w:val="28"/>
          <w:vertAlign w:val="subscript"/>
        </w:rPr>
      </w:pPr>
      <w:r>
        <w:rPr>
          <w:rFonts w:asci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1170940</wp:posOffset>
                </wp:positionH>
                <wp:positionV relativeFrom="paragraph">
                  <wp:posOffset>213360</wp:posOffset>
                </wp:positionV>
                <wp:extent cx="142240" cy="0"/>
                <wp:effectExtent l="8890" t="9525" r="10795" b="9525"/>
                <wp:wrapNone/>
                <wp:docPr id="54" name="直线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8B4C6D2" id="直线 58" o:spid="_x0000_s1026" style="position:absolute;left:0;text-align:lef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2pt,16.8pt" to="103.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" o:allowincell="f"/>
            </w:pict>
          </mc:Fallback>
        </mc:AlternateContent>
      </w:r>
      <w:r>
        <w:rPr>
          <w:rFonts w:ascii="宋体" w:hint="eastAsia"/>
        </w:rPr>
        <w:t xml:space="preserve">  （4）（354 </w:t>
      </w:r>
      <w:r>
        <w:rPr>
          <w:rFonts w:ascii="宋体"/>
        </w:rPr>
        <w:fldChar w:fldCharType="begin"/>
      </w:r>
      <w:r>
        <w:rPr>
          <w:rFonts w:ascii="宋体"/>
        </w:rPr>
        <w:instrText xml:space="preserve"> eq \o(\s\do-4(</w:instrText>
      </w:r>
      <w:r>
        <w:rPr>
          <w:rFonts w:ascii="宋体" w:hint="eastAsia"/>
          <w:w w:val="150"/>
          <w:sz w:val="16"/>
        </w:rPr>
        <w:instrText>５</w:instrText>
      </w:r>
      <w:r>
        <w:rPr>
          <w:rFonts w:ascii="宋体"/>
        </w:rPr>
        <w:instrText>),\s\do 4(</w:instrText>
      </w:r>
      <w:r>
        <w:rPr>
          <w:rFonts w:ascii="宋体" w:hint="eastAsia"/>
          <w:w w:val="150"/>
          <w:sz w:val="16"/>
        </w:rPr>
        <w:instrText>８</w:instrText>
      </w:r>
      <w:r>
        <w:rPr>
          <w:rFonts w:ascii="宋体"/>
        </w:rPr>
        <w:instrText>))</w:instrText>
      </w:r>
      <w:r>
        <w:rPr>
          <w:rFonts w:ascii="宋体"/>
        </w:rPr>
        <w:fldChar w:fldCharType="end"/>
      </w:r>
      <w:r>
        <w:rPr>
          <w:rFonts w:ascii="宋体" w:hint="eastAsia"/>
        </w:rPr>
        <w:t xml:space="preserve"> ）</w:t>
      </w:r>
      <w:r>
        <w:rPr>
          <w:rFonts w:ascii="宋体" w:hint="eastAsia"/>
          <w:vertAlign w:val="subscript"/>
        </w:rPr>
        <w:t>10</w:t>
      </w:r>
      <w:r>
        <w:rPr>
          <w:rFonts w:ascii="宋体" w:hint="eastAsia"/>
        </w:rPr>
        <w:t>=（001101010100</w:t>
      </w:r>
      <w:r>
        <w:rPr>
          <w:rFonts w:ascii="宋体"/>
        </w:rPr>
        <w:t>.</w:t>
      </w:r>
      <w:r>
        <w:rPr>
          <w:rFonts w:ascii="宋体" w:hint="eastAsia"/>
        </w:rPr>
        <w:t>011000100101）</w:t>
      </w:r>
      <w:r>
        <w:rPr>
          <w:rFonts w:ascii="宋体"/>
          <w:sz w:val="28"/>
          <w:vertAlign w:val="subscript"/>
        </w:rPr>
        <w:t>BCD</w: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 w:hint="eastAsia"/>
        </w:rPr>
        <w:t xml:space="preserve">4. </w:t>
      </w:r>
      <w:r>
        <w:rPr>
          <w:rFonts w:hint="eastAsia"/>
        </w:rPr>
        <w:t>最小值</w:t>
      </w:r>
      <w:r>
        <w:rPr>
          <w:rFonts w:hint="eastAsia"/>
        </w:rPr>
        <w:t>2</w:t>
      </w:r>
      <w:r>
        <w:rPr>
          <w:rFonts w:hint="eastAsia"/>
          <w:sz w:val="28"/>
          <w:vertAlign w:val="superscript"/>
        </w:rPr>
        <w:t>-111111</w:t>
      </w:r>
      <w:r>
        <w:rPr>
          <w:rFonts w:ascii="宋体"/>
        </w:rPr>
        <w:t>×</w:t>
      </w:r>
      <w:r>
        <w:rPr>
          <w:rFonts w:ascii="宋体" w:hint="eastAsia"/>
        </w:rPr>
        <w:t>0</w:t>
      </w:r>
      <w:r>
        <w:rPr>
          <w:rFonts w:ascii="宋体"/>
        </w:rPr>
        <w:t>.</w:t>
      </w:r>
      <w:r>
        <w:rPr>
          <w:rFonts w:ascii="宋体" w:hint="eastAsia"/>
        </w:rPr>
        <w:t>00000001</w: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 w:hint="eastAsia"/>
        </w:rPr>
        <w:t xml:space="preserve">   最大值2</w:t>
      </w:r>
      <w:r>
        <w:rPr>
          <w:rFonts w:ascii="宋体" w:hint="eastAsia"/>
          <w:sz w:val="28"/>
          <w:vertAlign w:val="superscript"/>
        </w:rPr>
        <w:t>111111</w:t>
      </w:r>
      <w:r>
        <w:rPr>
          <w:rFonts w:ascii="宋体"/>
        </w:rPr>
        <w:t>×</w:t>
      </w:r>
      <w:r>
        <w:rPr>
          <w:rFonts w:ascii="宋体" w:hint="eastAsia"/>
        </w:rPr>
        <w:t>0</w:t>
      </w:r>
      <w:r>
        <w:rPr>
          <w:rFonts w:ascii="宋体"/>
        </w:rPr>
        <w:t>.</w:t>
      </w:r>
      <w:r>
        <w:rPr>
          <w:rFonts w:ascii="宋体" w:hint="eastAsia"/>
        </w:rPr>
        <w:t>11111111</w:t>
      </w:r>
    </w:p>
    <w:p w:rsidR="006672BB" w:rsidRDefault="00B7783D">
      <w:pPr>
        <w:numPr>
          <w:ilvl w:val="0"/>
          <w:numId w:val="21"/>
        </w:numPr>
        <w:jc w:val="left"/>
        <w:rPr>
          <w:rFonts w:ascii="宋体"/>
        </w:rPr>
      </w:pPr>
      <w:r>
        <w:rPr>
          <w:rFonts w:ascii="宋体" w:hint="eastAsia"/>
        </w:rPr>
        <w:t>设地址线</w:t>
      </w:r>
      <w:r>
        <w:rPr>
          <w:rFonts w:ascii="宋体"/>
        </w:rPr>
        <w:t>x</w:t>
      </w:r>
      <w:r>
        <w:rPr>
          <w:rFonts w:ascii="宋体" w:hint="eastAsia"/>
        </w:rPr>
        <w:t>根，数据线</w:t>
      </w:r>
      <w:r>
        <w:rPr>
          <w:rFonts w:ascii="宋体"/>
        </w:rPr>
        <w:t>y</w:t>
      </w:r>
      <w:r>
        <w:rPr>
          <w:rFonts w:ascii="宋体" w:hint="eastAsia"/>
        </w:rPr>
        <w:t>根，则</w: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 w:hint="eastAsia"/>
        </w:rPr>
        <w:t xml:space="preserve">   2</w:t>
      </w:r>
      <w:r>
        <w:rPr>
          <w:rFonts w:ascii="宋体"/>
          <w:sz w:val="28"/>
          <w:vertAlign w:val="superscript"/>
        </w:rPr>
        <w:t>x</w:t>
      </w:r>
      <w:r>
        <w:rPr>
          <w:rFonts w:ascii="Arial" w:hAnsi="Arial"/>
          <w:b/>
          <w:sz w:val="28"/>
        </w:rPr>
        <w:t>·</w:t>
      </w:r>
      <w:r>
        <w:rPr>
          <w:rFonts w:ascii="宋体"/>
        </w:rPr>
        <w:t>y=64K</w:t>
      </w:r>
      <w:r>
        <w:rPr>
          <w:rFonts w:ascii="宋体"/>
        </w:rPr>
        <w:t>×</w:t>
      </w:r>
      <w:r>
        <w:rPr>
          <w:rFonts w:ascii="宋体"/>
        </w:rPr>
        <w:t>2</w: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/>
        </w:rPr>
        <w:t xml:space="preserve">   </w:t>
      </w:r>
      <w:r>
        <w:rPr>
          <w:rFonts w:ascii="宋体" w:hint="eastAsia"/>
        </w:rPr>
        <w:t>若</w:t>
      </w:r>
      <w:r>
        <w:rPr>
          <w:rFonts w:ascii="宋体"/>
        </w:rPr>
        <w:t xml:space="preserve"> y</w:t>
      </w:r>
      <w:r>
        <w:rPr>
          <w:rFonts w:ascii="宋体" w:hint="eastAsia"/>
        </w:rPr>
        <w:t xml:space="preserve">=1    </w:t>
      </w:r>
      <w:r>
        <w:rPr>
          <w:rFonts w:ascii="宋体"/>
        </w:rPr>
        <w:t>x=17</w: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/>
        </w:rPr>
        <w:t xml:space="preserve">      y=2    x=16 </w: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/>
        </w:rPr>
        <w:t xml:space="preserve">      y=4    x=15</w: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/>
        </w:rPr>
        <w:t xml:space="preserve">      y=8    x=14</w: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/>
        </w:rPr>
        <w:t xml:space="preserve">   </w:t>
      </w:r>
      <w:r>
        <w:rPr>
          <w:rFonts w:ascii="宋体" w:hint="eastAsia"/>
        </w:rPr>
        <w:t>因此，当数据线为1或2时，引脚之和为18</w: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 w:hint="eastAsia"/>
        </w:rPr>
        <w:t xml:space="preserve">   共有2种解答</w:t>
      </w:r>
    </w:p>
    <w:p w:rsidR="006672BB" w:rsidRDefault="00B7783D">
      <w:pPr>
        <w:numPr>
          <w:ilvl w:val="0"/>
          <w:numId w:val="21"/>
        </w:numPr>
        <w:jc w:val="left"/>
        <w:rPr>
          <w:rFonts w:ascii="宋体"/>
        </w:rPr>
      </w:pPr>
      <w:r>
        <w:rPr>
          <w:rFonts w:ascii="宋体" w:hint="eastAsia"/>
        </w:rPr>
        <w:lastRenderedPageBreak/>
        <w:t>每个字符格式</w:t>
      </w:r>
      <w:proofErr w:type="gramStart"/>
      <w:r>
        <w:rPr>
          <w:rFonts w:ascii="宋体" w:hint="eastAsia"/>
        </w:rPr>
        <w:t>包含十个位</w:t>
      </w:r>
      <w:proofErr w:type="gramEnd"/>
      <w:r>
        <w:rPr>
          <w:rFonts w:ascii="宋体" w:hint="eastAsia"/>
        </w:rPr>
        <w:t>，因此字符传送速率</w: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 w:hint="eastAsia"/>
        </w:rPr>
        <w:t xml:space="preserve">   4800波特/10=480字符/秒</w: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 w:hint="eastAsia"/>
        </w:rPr>
        <w:t xml:space="preserve">   每个数据位时间长度</w:t>
      </w:r>
      <w:r>
        <w:rPr>
          <w:rFonts w:ascii="宋体"/>
        </w:rPr>
        <w:t>T</w:t>
      </w:r>
      <w:r>
        <w:rPr>
          <w:rFonts w:ascii="宋体" w:hint="eastAsia"/>
        </w:rPr>
        <w:t>=1/4800=0</w:t>
      </w:r>
      <w:r>
        <w:rPr>
          <w:rFonts w:ascii="宋体"/>
        </w:rPr>
        <w:t>.</w:t>
      </w:r>
      <w:r>
        <w:rPr>
          <w:rFonts w:ascii="宋体" w:hint="eastAsia"/>
        </w:rPr>
        <w:t>208</w:t>
      </w:r>
      <w:r>
        <w:rPr>
          <w:rFonts w:ascii="宋体"/>
        </w:rPr>
        <w:t>ms</w: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 w:hint="eastAsia"/>
        </w:rPr>
        <w:t xml:space="preserve">   数据位传送速率8</w:t>
      </w:r>
      <w:r>
        <w:rPr>
          <w:rFonts w:ascii="宋体"/>
        </w:rPr>
        <w:t>×</w:t>
      </w:r>
      <w:r>
        <w:rPr>
          <w:rFonts w:ascii="宋体" w:hint="eastAsia"/>
        </w:rPr>
        <w:t>480=3840位/秒</w:t>
      </w:r>
    </w:p>
    <w:p w:rsidR="006672BB" w:rsidRDefault="00B7783D">
      <w:pPr>
        <w:numPr>
          <w:ilvl w:val="0"/>
          <w:numId w:val="21"/>
        </w:numPr>
        <w:jc w:val="left"/>
        <w:rPr>
          <w:rFonts w:ascii="宋体"/>
        </w:rPr>
      </w:pPr>
      <w:r>
        <w:rPr>
          <w:rFonts w:ascii="宋体" w:hint="eastAsia"/>
        </w:rPr>
        <w:t>(2</w:t>
      </w:r>
      <w:r>
        <w:rPr>
          <w:rFonts w:ascii="宋体" w:hint="eastAsia"/>
          <w:sz w:val="28"/>
          <w:vertAlign w:val="superscript"/>
        </w:rPr>
        <w:t>18</w:t>
      </w:r>
      <w:r>
        <w:rPr>
          <w:rFonts w:ascii="宋体"/>
        </w:rPr>
        <w:t>×</w:t>
      </w:r>
      <w:r>
        <w:rPr>
          <w:rFonts w:ascii="宋体" w:hint="eastAsia"/>
        </w:rPr>
        <w:t>8）/（32</w:t>
      </w:r>
      <w:r>
        <w:rPr>
          <w:rFonts w:ascii="宋体"/>
        </w:rPr>
        <w:t>k</w:t>
      </w:r>
      <w:r>
        <w:rPr>
          <w:rFonts w:ascii="宋体"/>
        </w:rPr>
        <w:t>×</w:t>
      </w:r>
      <w:r>
        <w:rPr>
          <w:rFonts w:ascii="宋体" w:hint="eastAsia"/>
        </w:rPr>
        <w:t>8）=8，故需8个模块</w:t>
      </w:r>
    </w:p>
    <w:p w:rsidR="006672BB" w:rsidRDefault="00B7783D">
      <w:pPr>
        <w:ind w:left="915"/>
        <w:jc w:val="left"/>
        <w:rPr>
          <w:rFonts w:ascii="宋体"/>
        </w:rPr>
      </w:pPr>
      <w:r>
        <w:rPr>
          <w:rFonts w:ascii="宋体" w:hint="eastAsia"/>
        </w:rPr>
        <w:t>(32</w:t>
      </w:r>
      <w:r>
        <w:rPr>
          <w:rFonts w:ascii="宋体"/>
        </w:rPr>
        <w:t>k</w:t>
      </w:r>
      <w:r>
        <w:rPr>
          <w:rFonts w:ascii="宋体"/>
        </w:rPr>
        <w:t>×</w:t>
      </w:r>
      <w:r>
        <w:rPr>
          <w:rFonts w:ascii="宋体" w:hint="eastAsia"/>
        </w:rPr>
        <w:t>8）/（4</w:t>
      </w:r>
      <w:r>
        <w:rPr>
          <w:rFonts w:ascii="宋体"/>
        </w:rPr>
        <w:t>k</w:t>
      </w:r>
      <w:r>
        <w:rPr>
          <w:rFonts w:ascii="宋体"/>
        </w:rPr>
        <w:t>×</w:t>
      </w:r>
      <w:r>
        <w:rPr>
          <w:rFonts w:ascii="宋体"/>
        </w:rPr>
        <w:t>4</w:t>
      </w:r>
      <w:r>
        <w:rPr>
          <w:rFonts w:ascii="宋体" w:hint="eastAsia"/>
        </w:rPr>
        <w:t>）=16，故需16片芯片</w: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 w:hint="eastAsia"/>
        </w:rPr>
        <w:t xml:space="preserve">   共需8</w:t>
      </w:r>
      <w:r>
        <w:rPr>
          <w:rFonts w:ascii="宋体"/>
        </w:rPr>
        <w:t>×</w:t>
      </w:r>
      <w:r>
        <w:rPr>
          <w:rFonts w:ascii="宋体" w:hint="eastAsia"/>
        </w:rPr>
        <w:t>16=128片芯片</w: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 w:hint="eastAsia"/>
        </w:rPr>
        <w:t xml:space="preserve">   为了选择各模块，需使用3</w:t>
      </w:r>
      <w:r>
        <w:rPr>
          <w:rFonts w:ascii="宋体"/>
        </w:rPr>
        <w:t>:8</w:t>
      </w:r>
      <w:r>
        <w:rPr>
          <w:rFonts w:ascii="宋体" w:hint="eastAsia"/>
        </w:rPr>
        <w:t>译码器</w: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 w:hint="eastAsia"/>
        </w:rPr>
        <w:t xml:space="preserve">   即3根地址</w:t>
      </w:r>
      <w:proofErr w:type="gramStart"/>
      <w:r>
        <w:rPr>
          <w:rFonts w:ascii="宋体" w:hint="eastAsia"/>
        </w:rPr>
        <w:t>线选择模</w:t>
      </w:r>
      <w:proofErr w:type="gramEnd"/>
      <w:r>
        <w:rPr>
          <w:rFonts w:ascii="宋体" w:hint="eastAsia"/>
        </w:rPr>
        <w:t>条。</w:t>
      </w:r>
    </w:p>
    <w:p w:rsidR="006672BB" w:rsidRDefault="00B7783D">
      <w:pPr>
        <w:ind w:firstLineChars="300" w:firstLine="630"/>
        <w:jc w:val="left"/>
        <w:rPr>
          <w:rFonts w:ascii="宋体"/>
        </w:rPr>
      </w:pPr>
      <w:r>
        <w:rPr>
          <w:rFonts w:ascii="宋体" w:hint="eastAsia"/>
        </w:rPr>
        <w:t>8．中断处理过程流程图如图C2.1所示。</w: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200025</wp:posOffset>
                </wp:positionV>
                <wp:extent cx="635" cy="2686050"/>
                <wp:effectExtent l="9525" t="13335" r="8890" b="5715"/>
                <wp:wrapNone/>
                <wp:docPr id="53" name="直线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8605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690073" id="直线 59" o:spid="_x0000_s1026" style="position:absolute;left:0;text-align:lef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15.75pt" to="309.8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" o:allowincell="f"/>
            </w:pict>
          </mc:Fallback>
        </mc:AlternateConten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0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5715</wp:posOffset>
                </wp:positionV>
                <wp:extent cx="1724025" cy="0"/>
                <wp:effectExtent l="19050" t="55245" r="9525" b="59055"/>
                <wp:wrapNone/>
                <wp:docPr id="52" name="直线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9D5DB7A" id="直线 60" o:spid="_x0000_s1026" style="position:absolute;left:0;text-align:lef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.45pt" to="309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" o:allowincell="f">
                <v:stroke startarrow="block"/>
              </v:line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192405</wp:posOffset>
                </wp:positionV>
                <wp:extent cx="800735" cy="247650"/>
                <wp:effectExtent l="8890" t="13335" r="9525" b="5715"/>
                <wp:wrapNone/>
                <wp:docPr id="51" name="矩形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7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2BB" w:rsidRDefault="00B7783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取指令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矩形 61" o:spid="_x0000_s1029" style="position:absolute;left:0;text-align:left;margin-left:142.45pt;margin-top:15.15pt;width:63.05pt;height:19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" o:allowincell="f">
                <v:textbox>
                  <w:txbxContent>
                    <w:p w:rsidR="00000000" w:rsidRDefault="00B7783D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</w:rPr>
                        <w:t>取指令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0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630555</wp:posOffset>
                </wp:positionV>
                <wp:extent cx="800735" cy="247650"/>
                <wp:effectExtent l="8890" t="13335" r="9525" b="5715"/>
                <wp:wrapNone/>
                <wp:docPr id="50" name="矩形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7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2BB" w:rsidRDefault="00B7783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执行指令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矩形 62" o:spid="_x0000_s1030" style="position:absolute;left:0;text-align:left;margin-left:140.95pt;margin-top:49.65pt;width:63.05pt;height:19.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" o:allowincell="f">
                <v:textbox>
                  <w:txbxContent>
                    <w:p w:rsidR="00000000" w:rsidRDefault="00B7783D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</w:rPr>
                        <w:t>执行指令</w:t>
                      </w:r>
                    </w:p>
                  </w:txbxContent>
                </v:textbox>
              </v:rect>
            </w:pict>
          </mc:Fallback>
        </mc:AlternateContent>
      </w:r>
    </w:p>
    <w:p w:rsidR="006672BB" w:rsidRDefault="006672BB">
      <w:pPr>
        <w:ind w:left="555"/>
        <w:jc w:val="left"/>
        <w:rPr>
          <w:rFonts w:ascii="宋体"/>
        </w:rPr>
      </w:pP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56515</wp:posOffset>
                </wp:positionV>
                <wp:extent cx="635" cy="190500"/>
                <wp:effectExtent l="53975" t="6985" r="59690" b="21590"/>
                <wp:wrapNone/>
                <wp:docPr id="49" name="直线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905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E1E63E7" id="直线 63" o:spid="_x0000_s1026" style="position:absolute;left:0;text-align:lef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pt,4.45pt" to="173.0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" o:allowincell="f">
                <v:stroke endarrow="block"/>
              </v:line>
            </w:pict>
          </mc:Fallback>
        </mc:AlternateConten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-685165</wp:posOffset>
                </wp:positionV>
                <wp:extent cx="635" cy="295275"/>
                <wp:effectExtent l="57150" t="6350" r="56515" b="22225"/>
                <wp:wrapNone/>
                <wp:docPr id="48" name="直线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29527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1444583" id="直线 64" o:spid="_x0000_s1026" style="position:absolute;left:0;text-align:lef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25pt,-53.95pt" to="173.3pt,-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" o:allowincell="f">
                <v:stroke endarrow="block"/>
              </v:line>
            </w:pict>
          </mc:Fallback>
        </mc:AlternateConten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0" allowOverlap="1">
                <wp:simplePos x="0" y="0"/>
                <wp:positionH relativeFrom="column">
                  <wp:posOffset>2239645</wp:posOffset>
                </wp:positionH>
                <wp:positionV relativeFrom="paragraph">
                  <wp:posOffset>98425</wp:posOffset>
                </wp:positionV>
                <wp:extent cx="635" cy="190500"/>
                <wp:effectExtent l="58420" t="6985" r="55245" b="21590"/>
                <wp:wrapNone/>
                <wp:docPr id="47" name="直线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905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40DEF2" id="直线 65" o:spid="_x0000_s1026" style="position:absolute;left:0;text-align:left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35pt,7.75pt" to="176.4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" o:allowincell="f">
                <v:stroke endarrow="block"/>
              </v:line>
            </w:pict>
          </mc:Fallback>
        </mc:AlternateConten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3810</wp:posOffset>
                </wp:positionV>
                <wp:extent cx="76200" cy="76200"/>
                <wp:effectExtent l="12065" t="5715" r="6985" b="13335"/>
                <wp:wrapNone/>
                <wp:docPr id="46" name="直线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762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60AA271" id="直线 66" o:spid="_x0000_s1026" style="position:absolute;left:0;text-align:lef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95pt,.3pt" to="201.9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88900</wp:posOffset>
                </wp:positionV>
                <wp:extent cx="76200" cy="76200"/>
                <wp:effectExtent l="13335" t="5080" r="5715" b="13970"/>
                <wp:wrapNone/>
                <wp:docPr id="45" name="直线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762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333120D" id="直线 67" o:spid="_x0000_s1026" style="position:absolute;left:0;text-align:left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55pt,7pt" to="155.5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>
                <wp:simplePos x="0" y="0"/>
                <wp:positionH relativeFrom="column">
                  <wp:posOffset>1982470</wp:posOffset>
                </wp:positionH>
                <wp:positionV relativeFrom="paragraph">
                  <wp:posOffset>78105</wp:posOffset>
                </wp:positionV>
                <wp:extent cx="514350" cy="0"/>
                <wp:effectExtent l="10795" t="13335" r="8255" b="5715"/>
                <wp:wrapNone/>
                <wp:docPr id="44" name="直线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DBE6206" id="直线 68" o:spid="_x0000_s1026" style="position:absolute;left:0;text-align:lef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1pt,6.15pt" to="196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87630</wp:posOffset>
                </wp:positionV>
                <wp:extent cx="635" cy="133350"/>
                <wp:effectExtent l="9525" t="13335" r="8890" b="5715"/>
                <wp:wrapNone/>
                <wp:docPr id="43" name="直线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3335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842C015" id="直线 69" o:spid="_x0000_s1026" style="position:absolute;left:0;text-align:lef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6.9pt" to="175.5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" o:allowincell="f"/>
            </w:pict>
          </mc:Fallback>
        </mc:AlternateContent>
      </w:r>
      <w:r>
        <w:rPr>
          <w:rFonts w:ascii="宋体" w:hint="eastAsia"/>
        </w:rPr>
        <w:t xml:space="preserve">        </w:t>
      </w:r>
    </w:p>
    <w:p w:rsidR="006672BB" w:rsidRDefault="00B7783D">
      <w:pPr>
        <w:ind w:left="555"/>
        <w:jc w:val="left"/>
        <w:rPr>
          <w:rFonts w:ascii="宋体"/>
          <w:sz w:val="18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0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209550</wp:posOffset>
                </wp:positionV>
                <wp:extent cx="1257300" cy="0"/>
                <wp:effectExtent l="11430" t="57150" r="17145" b="57150"/>
                <wp:wrapNone/>
                <wp:docPr id="42" name="直线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AD875F8" id="直线 70" o:spid="_x0000_s1026" style="position:absolute;left:0;text-align:left;flip: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pt,16.5pt" to="311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" o:allowincell="f">
                <v:stroke endarrow="block"/>
              </v:line>
            </w:pict>
          </mc:Fallback>
        </mc:AlternateContent>
      </w:r>
      <w:r>
        <w:rPr>
          <w:rFonts w:ascii="宋体" w:hint="eastAsia"/>
        </w:rPr>
        <w:t xml:space="preserve">                              </w:t>
      </w:r>
      <w:r>
        <w:rPr>
          <w:rFonts w:ascii="宋体" w:hint="eastAsia"/>
          <w:sz w:val="18"/>
        </w:rPr>
        <w:t xml:space="preserve">      </w:t>
      </w:r>
      <w:proofErr w:type="gramStart"/>
      <w:r>
        <w:rPr>
          <w:rFonts w:ascii="宋体" w:hint="eastAsia"/>
          <w:sz w:val="18"/>
        </w:rPr>
        <w:t>否</w:t>
      </w:r>
      <w:proofErr w:type="gramEnd"/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-184785</wp:posOffset>
                </wp:positionV>
                <wp:extent cx="914400" cy="400050"/>
                <wp:effectExtent l="19050" t="13335" r="19050" b="15240"/>
                <wp:wrapNone/>
                <wp:docPr id="41" name="自选图形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000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2BB" w:rsidRDefault="00B7783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中断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自选图形 71" o:spid="_x0000_s1031" type="#_x0000_t4" style="position:absolute;left:0;text-align:left;margin-left:140.25pt;margin-top:-14.55pt;width:1in;height:31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" o:allowincell="f">
                <v:textbox>
                  <w:txbxContent>
                    <w:p w:rsidR="00000000" w:rsidRDefault="00B7783D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中断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int="eastAsia"/>
        </w:rPr>
        <w:t xml:space="preserve">                         </w:t>
      </w:r>
    </w:p>
    <w:p w:rsidR="006672BB" w:rsidRDefault="00B7783D">
      <w:pPr>
        <w:ind w:left="555"/>
        <w:jc w:val="left"/>
        <w:rPr>
          <w:rFonts w:ascii="宋体"/>
          <w:sz w:val="18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0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20320</wp:posOffset>
                </wp:positionV>
                <wp:extent cx="635" cy="190500"/>
                <wp:effectExtent l="53975" t="6985" r="59690" b="21590"/>
                <wp:wrapNone/>
                <wp:docPr id="40" name="直线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905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0BBD988" id="直线 72" o:spid="_x0000_s1026" style="position:absolute;left:0;text-align:lef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pt,1.6pt" to="176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" o:allowincell="f">
                <v:stroke endarrow="block"/>
              </v:line>
            </w:pict>
          </mc:Fallback>
        </mc:AlternateContent>
      </w:r>
      <w:r>
        <w:rPr>
          <w:rFonts w:ascii="宋体" w:hint="eastAsia"/>
        </w:rPr>
        <w:t xml:space="preserve">                            </w:t>
      </w:r>
      <w:r>
        <w:rPr>
          <w:rFonts w:ascii="宋体" w:hint="eastAsia"/>
          <w:sz w:val="18"/>
        </w:rPr>
        <w:t xml:space="preserve">  是</w: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0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38100</wp:posOffset>
                </wp:positionV>
                <wp:extent cx="635" cy="323850"/>
                <wp:effectExtent l="57150" t="22860" r="56515" b="5715"/>
                <wp:wrapNone/>
                <wp:docPr id="39" name="直线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2385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44E917A" id="直线 73" o:spid="_x0000_s1026" style="position:absolute;left:0;text-align:left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25pt,3pt" to="41.3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" o:allowincell="f">
                <v:stroke endarrow="block"/>
              </v:line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0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38100</wp:posOffset>
                </wp:positionV>
                <wp:extent cx="495300" cy="0"/>
                <wp:effectExtent l="9525" t="13335" r="9525" b="5715"/>
                <wp:wrapNone/>
                <wp:docPr id="38" name="直线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18280E6" id="直线 74" o:spid="_x0000_s1026" style="position:absolute;left:0;text-align:lef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75pt,3pt" to="66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9525</wp:posOffset>
                </wp:positionV>
                <wp:extent cx="810260" cy="257175"/>
                <wp:effectExtent l="8890" t="13335" r="9525" b="5715"/>
                <wp:wrapNone/>
                <wp:docPr id="37" name="矩形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2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2BB" w:rsidRDefault="00B7783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响应中断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矩形 75" o:spid="_x0000_s1032" style="position:absolute;left:0;text-align:left;margin-left:145.45pt;margin-top:.75pt;width:63.8pt;height:20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" o:allowincell="f">
                <v:textbox>
                  <w:txbxContent>
                    <w:p w:rsidR="00000000" w:rsidRDefault="00B7783D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</w:rPr>
                        <w:t>响应中断</w:t>
                      </w:r>
                    </w:p>
                  </w:txbxContent>
                </v:textbox>
              </v:rect>
            </w:pict>
          </mc:Fallback>
        </mc:AlternateConten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0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81280</wp:posOffset>
                </wp:positionV>
                <wp:extent cx="635" cy="190500"/>
                <wp:effectExtent l="53975" t="6985" r="59690" b="21590"/>
                <wp:wrapNone/>
                <wp:docPr id="36" name="直线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905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5BF66A" id="直线 76" o:spid="_x0000_s1026" style="position:absolute;left:0;text-align:lef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5pt,6.4pt" to="176.8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" o:allowincell="f">
                <v:stroke endarrow="block"/>
              </v:line>
            </w:pict>
          </mc:Fallback>
        </mc:AlternateContent>
      </w:r>
    </w:p>
    <w:p w:rsidR="006672BB" w:rsidRDefault="00B7783D">
      <w:pPr>
        <w:ind w:left="555"/>
        <w:jc w:val="left"/>
        <w:rPr>
          <w:rFonts w:ascii="宋体"/>
          <w:sz w:val="18"/>
        </w:rPr>
      </w:pPr>
      <w:r>
        <w:rPr>
          <w:rFonts w:ascii="宋体"/>
          <w:noProof/>
          <w:sz w:val="18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>
                <wp:simplePos x="0" y="0"/>
                <wp:positionH relativeFrom="column">
                  <wp:posOffset>1390015</wp:posOffset>
                </wp:positionH>
                <wp:positionV relativeFrom="paragraph">
                  <wp:posOffset>51435</wp:posOffset>
                </wp:positionV>
                <wp:extent cx="1905635" cy="257175"/>
                <wp:effectExtent l="8890" t="13335" r="9525" b="5715"/>
                <wp:wrapNone/>
                <wp:docPr id="35" name="矩形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2BB" w:rsidRDefault="00B7783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关中断，即“中断屏蔽”置位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矩形 77" o:spid="_x0000_s1033" style="position:absolute;left:0;text-align:left;margin-left:109.45pt;margin-top:4.05pt;width:150.05pt;height:2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" o:allowincell="f">
                <v:textbox>
                  <w:txbxContent>
                    <w:p w:rsidR="00000000" w:rsidRDefault="00B7783D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关中断，即“中断屏蔽”置位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int="eastAsia"/>
          <w:sz w:val="18"/>
        </w:rPr>
        <w:t xml:space="preserve">  中 </w: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/>
          <w:noProof/>
          <w:sz w:val="18"/>
        </w:rPr>
        <mc:AlternateContent>
          <mc:Choice Requires="wps">
            <w:drawing>
              <wp:anchor distT="0" distB="0" distL="114300" distR="114300" simplePos="0" relativeHeight="251679232" behindDoc="0" locked="0" layoutInCell="0" allowOverlap="1">
                <wp:simplePos x="0" y="0"/>
                <wp:positionH relativeFrom="column">
                  <wp:posOffset>2263775</wp:posOffset>
                </wp:positionH>
                <wp:positionV relativeFrom="paragraph">
                  <wp:posOffset>123190</wp:posOffset>
                </wp:positionV>
                <wp:extent cx="635" cy="428625"/>
                <wp:effectExtent l="53975" t="6985" r="59690" b="21590"/>
                <wp:wrapNone/>
                <wp:docPr id="34" name="直线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42862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CCB8DD6" id="直线 78" o:spid="_x0000_s1026" style="position:absolute;left:0;text-align:left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5pt,9.7pt" to="178.3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" o:allowincell="f">
                <v:stroke endarrow="block"/>
              </v:line>
            </w:pict>
          </mc:Fallback>
        </mc:AlternateContent>
      </w:r>
      <w:r>
        <w:rPr>
          <w:rFonts w:ascii="宋体" w:hint="eastAsia"/>
          <w:sz w:val="18"/>
        </w:rPr>
        <w:t xml:space="preserve">  断</w:t>
      </w:r>
    </w:p>
    <w:p w:rsidR="006672BB" w:rsidRDefault="00B7783D">
      <w:pPr>
        <w:ind w:left="555"/>
        <w:jc w:val="left"/>
        <w:rPr>
          <w:rFonts w:ascii="宋体"/>
          <w:sz w:val="18"/>
        </w:rPr>
      </w:pPr>
      <w:r>
        <w:rPr>
          <w:rFonts w:ascii="宋体"/>
          <w:noProof/>
          <w:sz w:val="18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3932555</wp:posOffset>
                </wp:positionH>
                <wp:positionV relativeFrom="paragraph">
                  <wp:posOffset>104775</wp:posOffset>
                </wp:positionV>
                <wp:extent cx="635" cy="2933700"/>
                <wp:effectExtent l="8255" t="5715" r="10160" b="13335"/>
                <wp:wrapNone/>
                <wp:docPr id="33" name="直线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337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348E50" id="直线 79" o:spid="_x0000_s1026" style="position:absolute;left:0;text-align:lef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65pt,8.25pt" to="309.7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"/>
            </w:pict>
          </mc:Fallback>
        </mc:AlternateContent>
      </w:r>
      <w:r>
        <w:rPr>
          <w:rFonts w:ascii="宋体"/>
          <w:noProof/>
          <w:sz w:val="18"/>
        </w:rPr>
        <mc:AlternateContent>
          <mc:Choice Requires="wps">
            <w:drawing>
              <wp:anchor distT="0" distB="0" distL="114300" distR="114300" simplePos="0" relativeHeight="251680256" behindDoc="0" locked="0" layoutInCell="0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361950</wp:posOffset>
                </wp:positionV>
                <wp:extent cx="2647950" cy="504825"/>
                <wp:effectExtent l="38100" t="15240" r="38100" b="13335"/>
                <wp:wrapNone/>
                <wp:docPr id="32" name="自选图形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950" cy="5048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2BB" w:rsidRDefault="00B7783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转移到中断服务子程序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自选图形 80" o:spid="_x0000_s1034" type="#_x0000_t4" style="position:absolute;left:0;text-align:left;margin-left:69.75pt;margin-top:28.5pt;width:208.5pt;height:39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" o:allowincell="f">
                <v:textbox>
                  <w:txbxContent>
                    <w:p w:rsidR="00000000" w:rsidRDefault="00B7783D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转移到中断服务子程序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int="eastAsia"/>
          <w:sz w:val="18"/>
        </w:rPr>
        <w:t xml:space="preserve">  周</w:t>
      </w:r>
    </w:p>
    <w:p w:rsidR="006672BB" w:rsidRDefault="00B7783D">
      <w:pPr>
        <w:ind w:left="555"/>
        <w:jc w:val="left"/>
        <w:rPr>
          <w:rFonts w:ascii="宋体"/>
        </w:rPr>
      </w:pPr>
      <w:r>
        <w:rPr>
          <w:rFonts w:ascii="宋体"/>
          <w:noProof/>
          <w:sz w:val="18"/>
        </w:rPr>
        <mc:AlternateContent>
          <mc:Choice Requires="wps">
            <w:drawing>
              <wp:anchor distT="0" distB="0" distL="114300" distR="114300" simplePos="0" relativeHeight="251703808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192405</wp:posOffset>
                </wp:positionV>
                <wp:extent cx="635" cy="219075"/>
                <wp:effectExtent l="57150" t="5715" r="56515" b="22860"/>
                <wp:wrapNone/>
                <wp:docPr id="31" name="直线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1907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EDFB8DE" id="直线 81" o:spid="_x0000_s1026" style="position:absolute;left:0;text-align:lef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5.15pt" to="45.0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" o:allowincell="f">
                <v:stroke endarrow="block"/>
              </v:line>
            </w:pict>
          </mc:Fallback>
        </mc:AlternateContent>
      </w:r>
      <w:r>
        <w:rPr>
          <w:rFonts w:ascii="宋体" w:hint="eastAsia"/>
          <w:sz w:val="18"/>
        </w:rPr>
        <w:t xml:space="preserve">  期</w:t>
      </w:r>
    </w:p>
    <w:p w:rsidR="006672BB" w:rsidRDefault="00B7783D">
      <w:pPr>
        <w:ind w:left="555"/>
        <w:jc w:val="left"/>
        <w:rPr>
          <w:rFonts w:ascii="宋体"/>
          <w:sz w:val="18"/>
        </w:rPr>
      </w:pPr>
      <w:r>
        <w:rPr>
          <w:rFonts w:ascii="宋体" w:hint="eastAsia"/>
        </w:rPr>
        <w:t xml:space="preserve"> </w:t>
      </w:r>
    </w:p>
    <w:p w:rsidR="006672BB" w:rsidRDefault="00B7783D">
      <w:pPr>
        <w:ind w:left="555"/>
        <w:jc w:val="left"/>
        <w:rPr>
          <w:rFonts w:ascii="宋体"/>
          <w:sz w:val="18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0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15240</wp:posOffset>
                </wp:positionV>
                <wp:extent cx="495300" cy="0"/>
                <wp:effectExtent l="9525" t="13335" r="9525" b="5715"/>
                <wp:wrapNone/>
                <wp:docPr id="30" name="直线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32709A" id="直线 82" o:spid="_x0000_s1026" style="position:absolute;left:0;text-align:lef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1.2pt" to="6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0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2301240</wp:posOffset>
                </wp:positionV>
                <wp:extent cx="495300" cy="0"/>
                <wp:effectExtent l="9525" t="13335" r="9525" b="5715"/>
                <wp:wrapNone/>
                <wp:docPr id="29" name="直线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88ED721" id="直线 83" o:spid="_x0000_s1026" style="position:absolute;left:0;text-align:lef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181.2pt" to="1in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0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624840</wp:posOffset>
                </wp:positionV>
                <wp:extent cx="495300" cy="0"/>
                <wp:effectExtent l="9525" t="13335" r="9525" b="5715"/>
                <wp:wrapNone/>
                <wp:docPr id="28" name="直线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E41900B" id="直线 84" o:spid="_x0000_s1026" style="position:absolute;left:0;text-align:lef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49.2pt" to="69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" o:allowincell="f"/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0" allowOverlap="1">
                <wp:simplePos x="0" y="0"/>
                <wp:positionH relativeFrom="column">
                  <wp:posOffset>2206625</wp:posOffset>
                </wp:positionH>
                <wp:positionV relativeFrom="paragraph">
                  <wp:posOffset>275590</wp:posOffset>
                </wp:positionV>
                <wp:extent cx="635" cy="361950"/>
                <wp:effectExtent l="53975" t="6985" r="59690" b="21590"/>
                <wp:wrapNone/>
                <wp:docPr id="27" name="直线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36195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68B55CB" id="直线 85" o:spid="_x0000_s1026" style="position:absolute;left:0;text-align:lef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75pt,21.7pt" to="173.8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" o:allowincell="f">
                <v:stroke endarrow="block"/>
              </v:line>
            </w:pict>
          </mc:Fallback>
        </mc:AlternateContent>
      </w:r>
      <w:r>
        <w:rPr>
          <w:rFonts w:ascii="宋体"/>
          <w:noProof/>
          <w:sz w:val="18"/>
        </w:rPr>
        <mc:AlternateContent>
          <mc:Choice Requires="wps">
            <w:drawing>
              <wp:anchor distT="0" distB="0" distL="114300" distR="114300" simplePos="0" relativeHeight="251697664" behindDoc="0" locked="0" layoutInCell="0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100965</wp:posOffset>
                </wp:positionV>
                <wp:extent cx="342900" cy="285750"/>
                <wp:effectExtent l="9525" t="13335" r="47625" b="53340"/>
                <wp:wrapNone/>
                <wp:docPr id="26" name="直线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8575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97BE113" id="直线 86" o:spid="_x0000_s1026" style="position:absolute;left:0;text-align:lef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pt,7.95pt" to="273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" o:allowincell="f">
                <v:stroke endarrow="block"/>
              </v:line>
            </w:pict>
          </mc:Fallback>
        </mc:AlternateContent>
      </w:r>
      <w:r>
        <w:rPr>
          <w:rFonts w:ascii="宋体"/>
          <w:noProof/>
          <w:sz w:val="18"/>
        </w:rPr>
        <mc:AlternateContent>
          <mc:Choice Requires="wps">
            <w:drawing>
              <wp:anchor distT="0" distB="0" distL="114300" distR="114300" simplePos="0" relativeHeight="251696640" behindDoc="0" locked="0" layoutInCell="0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186690</wp:posOffset>
                </wp:positionV>
                <wp:extent cx="342900" cy="266700"/>
                <wp:effectExtent l="47625" t="13335" r="9525" b="53340"/>
                <wp:wrapNone/>
                <wp:docPr id="25" name="直线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667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B782FA" id="直线 87" o:spid="_x0000_s1026" style="position:absolute;left:0;text-align:left;flip:x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pt,14.7pt" to="138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" o:allowincell="f">
                <v:stroke endarrow="block"/>
              </v:line>
            </w:pict>
          </mc:Fallback>
        </mc:AlternateContent>
      </w:r>
      <w:r>
        <w:rPr>
          <w:rFonts w:ascii="宋体"/>
          <w:noProof/>
          <w:sz w:val="18"/>
        </w:rPr>
        <mc:AlternateContent>
          <mc:Choice Requires="wps">
            <w:drawing>
              <wp:anchor distT="0" distB="0" distL="114300" distR="114300" simplePos="0" relativeHeight="251695616" behindDoc="0" locked="0" layoutInCell="0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110490</wp:posOffset>
                </wp:positionV>
                <wp:extent cx="400050" cy="276225"/>
                <wp:effectExtent l="47625" t="13335" r="9525" b="53340"/>
                <wp:wrapNone/>
                <wp:docPr id="13" name="直线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0050" cy="27622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8ED4F2" id="直线 88" o:spid="_x0000_s1026" style="position:absolute;left:0;text-align:left;flip:x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8.7pt" to="108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" o:allowincell="f">
                <v:stroke endarrow="block"/>
              </v:line>
            </w:pict>
          </mc:Fallback>
        </mc:AlternateContent>
      </w:r>
    </w:p>
    <w:p w:rsidR="006672BB" w:rsidRDefault="00B7783D">
      <w:pPr>
        <w:ind w:left="555"/>
        <w:jc w:val="left"/>
        <w:rPr>
          <w:rFonts w:ascii="宋体"/>
          <w:sz w:val="18"/>
        </w:rPr>
      </w:pPr>
      <w:r>
        <w:rPr>
          <w:rFonts w:ascii="宋体"/>
          <w:noProof/>
          <w:sz w:val="18"/>
        </w:rPr>
        <mc:AlternateContent>
          <mc:Choice Requires="wps">
            <w:drawing>
              <wp:anchor distT="0" distB="0" distL="114300" distR="114300" simplePos="0" relativeHeight="251698688" behindDoc="0" locked="0" layoutInCell="0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-11430</wp:posOffset>
                </wp:positionV>
                <wp:extent cx="304800" cy="238125"/>
                <wp:effectExtent l="9525" t="13335" r="47625" b="53340"/>
                <wp:wrapNone/>
                <wp:docPr id="12" name="直线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3812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EF8B31" id="直线 89" o:spid="_x0000_s1026" style="position:absolute;left:0;text-align:lef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pt,-.9pt" to="23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" o:allowincell="f">
                <v:stroke endarrow="block"/>
              </v:line>
            </w:pict>
          </mc:Fallback>
        </mc:AlternateContent>
      </w:r>
    </w:p>
    <w:p w:rsidR="006672BB" w:rsidRDefault="006672BB">
      <w:pPr>
        <w:ind w:left="555"/>
        <w:jc w:val="left"/>
        <w:rPr>
          <w:rFonts w:ascii="宋体"/>
          <w:sz w:val="18"/>
        </w:rPr>
      </w:pPr>
    </w:p>
    <w:p w:rsidR="006672BB" w:rsidRDefault="00B7783D">
      <w:pPr>
        <w:ind w:left="555"/>
        <w:jc w:val="left"/>
        <w:rPr>
          <w:rFonts w:ascii="宋体"/>
          <w:sz w:val="18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0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30480</wp:posOffset>
                </wp:positionV>
                <wp:extent cx="9525" cy="161925"/>
                <wp:effectExtent l="57150" t="22860" r="47625" b="5715"/>
                <wp:wrapNone/>
                <wp:docPr id="11" name="直线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00DA83" id="直线 90" o:spid="_x0000_s1026" style="position:absolute;left:0;text-align:left;flip:x y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2.4pt" to="40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" o:allowincell="f">
                <v:stroke endarrow="block"/>
              </v:line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30480</wp:posOffset>
                </wp:positionV>
                <wp:extent cx="962660" cy="257175"/>
                <wp:effectExtent l="8890" t="13335" r="9525" b="5715"/>
                <wp:wrapNone/>
                <wp:docPr id="10" name="矩形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6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2BB" w:rsidRDefault="00B7783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保存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CPU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现场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矩形 91" o:spid="_x0000_s1035" style="position:absolute;left:0;text-align:left;margin-left:138.7pt;margin-top:2.4pt;width:75.8pt;height:20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" o:allowincell="f">
                <v:textbox>
                  <w:txbxContent>
                    <w:p w:rsidR="00000000" w:rsidRDefault="00B7783D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保存</w:t>
                      </w:r>
                      <w:r>
                        <w:rPr>
                          <w:rFonts w:hint="eastAsia"/>
                          <w:sz w:val="18"/>
                        </w:rPr>
                        <w:t>CPU</w:t>
                      </w:r>
                      <w:r>
                        <w:rPr>
                          <w:rFonts w:hint="eastAsia"/>
                          <w:sz w:val="18"/>
                        </w:rPr>
                        <w:t>现场</w:t>
                      </w:r>
                    </w:p>
                  </w:txbxContent>
                </v:textbox>
              </v:rect>
            </w:pict>
          </mc:Fallback>
        </mc:AlternateContent>
      </w:r>
    </w:p>
    <w:p w:rsidR="006672BB" w:rsidRDefault="00B7783D">
      <w:pPr>
        <w:ind w:left="555"/>
        <w:jc w:val="left"/>
        <w:rPr>
          <w:rFonts w:ascii="宋体"/>
          <w:sz w:val="18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0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102235</wp:posOffset>
                </wp:positionV>
                <wp:extent cx="635" cy="190500"/>
                <wp:effectExtent l="53975" t="6985" r="59690" b="21590"/>
                <wp:wrapNone/>
                <wp:docPr id="9" name="直线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905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26E39B4" id="直线 92" o:spid="_x0000_s1026" style="position:absolute;left:0;text-align:left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5pt,8.05pt" to="174.5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" o:allowincell="f">
                <v:stroke endarrow="block"/>
              </v:line>
            </w:pict>
          </mc:Fallback>
        </mc:AlternateContent>
      </w:r>
      <w:r>
        <w:rPr>
          <w:rFonts w:ascii="宋体" w:hint="eastAsia"/>
          <w:sz w:val="18"/>
        </w:rPr>
        <w:t xml:space="preserve">  中</w:t>
      </w:r>
    </w:p>
    <w:p w:rsidR="006672BB" w:rsidRDefault="00B7783D">
      <w:pPr>
        <w:ind w:left="555"/>
        <w:jc w:val="left"/>
        <w:rPr>
          <w:rFonts w:ascii="宋体"/>
          <w:sz w:val="18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91440</wp:posOffset>
                </wp:positionV>
                <wp:extent cx="724535" cy="257175"/>
                <wp:effectExtent l="8890" t="13335" r="9525" b="5715"/>
                <wp:wrapNone/>
                <wp:docPr id="8" name="矩形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53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2BB" w:rsidRDefault="00B7783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设备服务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矩形 93" o:spid="_x0000_s1036" style="position:absolute;left:0;text-align:left;margin-left:149.2pt;margin-top:7.2pt;width:57.05pt;height:20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" o:allowincell="f">
                <v:textbox>
                  <w:txbxContent>
                    <w:p w:rsidR="00000000" w:rsidRDefault="00B7783D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设备服务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int="eastAsia"/>
          <w:sz w:val="18"/>
        </w:rPr>
        <w:t xml:space="preserve">  断</w:t>
      </w:r>
    </w:p>
    <w:p w:rsidR="006672BB" w:rsidRDefault="00B7783D">
      <w:pPr>
        <w:ind w:left="555"/>
        <w:jc w:val="left"/>
        <w:rPr>
          <w:rFonts w:ascii="宋体"/>
          <w:sz w:val="18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0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163195</wp:posOffset>
                </wp:positionV>
                <wp:extent cx="635" cy="200025"/>
                <wp:effectExtent l="53975" t="6985" r="59690" b="21590"/>
                <wp:wrapNone/>
                <wp:docPr id="7" name="直线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002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C3F876" id="直线 94" o:spid="_x0000_s1026" style="position:absolute;left:0;text-align:lef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pt,12.85pt" to="176.0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" o:allowincell="f">
                <v:stroke endarrow="block"/>
              </v:line>
            </w:pict>
          </mc:Fallback>
        </mc:AlternateContent>
      </w:r>
      <w:r>
        <w:rPr>
          <w:rFonts w:ascii="宋体" w:hint="eastAsia"/>
          <w:sz w:val="18"/>
        </w:rPr>
        <w:t xml:space="preserve">  服</w:t>
      </w:r>
    </w:p>
    <w:p w:rsidR="006672BB" w:rsidRDefault="00B7783D">
      <w:pPr>
        <w:ind w:left="555"/>
        <w:jc w:val="left"/>
        <w:rPr>
          <w:rFonts w:ascii="宋体"/>
          <w:sz w:val="18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0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161925</wp:posOffset>
                </wp:positionV>
                <wp:extent cx="991235" cy="257175"/>
                <wp:effectExtent l="8890" t="13335" r="9525" b="5715"/>
                <wp:wrapNone/>
                <wp:docPr id="6" name="矩形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123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2BB" w:rsidRDefault="00B7783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恢复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CPU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现场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矩形 95" o:spid="_x0000_s1037" style="position:absolute;left:0;text-align:left;margin-left:136.45pt;margin-top:12.75pt;width:78.05pt;height:20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" o:allowincell="f">
                <v:textbox>
                  <w:txbxContent>
                    <w:p w:rsidR="00000000" w:rsidRDefault="00B7783D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恢复</w:t>
                      </w:r>
                      <w:r>
                        <w:rPr>
                          <w:rFonts w:hint="eastAsia"/>
                          <w:sz w:val="18"/>
                        </w:rPr>
                        <w:t>CPU</w:t>
                      </w:r>
                      <w:r>
                        <w:rPr>
                          <w:rFonts w:hint="eastAsia"/>
                          <w:sz w:val="18"/>
                        </w:rPr>
                        <w:t>现场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int="eastAsia"/>
          <w:sz w:val="18"/>
        </w:rPr>
        <w:t xml:space="preserve">  </w:t>
      </w:r>
      <w:proofErr w:type="gramStart"/>
      <w:r>
        <w:rPr>
          <w:rFonts w:ascii="宋体" w:hint="eastAsia"/>
          <w:sz w:val="18"/>
        </w:rPr>
        <w:t>务</w:t>
      </w:r>
      <w:proofErr w:type="gramEnd"/>
    </w:p>
    <w:p w:rsidR="006672BB" w:rsidRDefault="00B7783D">
      <w:pPr>
        <w:ind w:left="555"/>
        <w:jc w:val="left"/>
        <w:rPr>
          <w:rFonts w:ascii="宋体"/>
          <w:sz w:val="18"/>
        </w:rPr>
      </w:pPr>
      <w:r>
        <w:rPr>
          <w:rFonts w:ascii="宋体" w:hint="eastAsia"/>
          <w:sz w:val="18"/>
        </w:rPr>
        <w:t xml:space="preserve">  子</w:t>
      </w:r>
    </w:p>
    <w:p w:rsidR="006672BB" w:rsidRDefault="00B7783D">
      <w:pPr>
        <w:ind w:left="555"/>
        <w:jc w:val="left"/>
        <w:rPr>
          <w:rFonts w:ascii="宋体"/>
          <w:sz w:val="18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0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35560</wp:posOffset>
                </wp:positionV>
                <wp:extent cx="635" cy="219075"/>
                <wp:effectExtent l="53975" t="6985" r="59690" b="21590"/>
                <wp:wrapNone/>
                <wp:docPr id="5" name="直线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21907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4D2AE1C" id="直线 96" o:spid="_x0000_s1026" style="position:absolute;left:0;text-align:left;flip:x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5pt,2.8pt" to="177.5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" o:allowincell="f">
                <v:stroke endarrow="block"/>
              </v:line>
            </w:pict>
          </mc:Fallback>
        </mc:AlternateContent>
      </w:r>
      <w:r>
        <w:rPr>
          <w:rFonts w:ascii="宋体" w:hint="eastAsia"/>
          <w:sz w:val="18"/>
        </w:rPr>
        <w:t xml:space="preserve">  程</w:t>
      </w:r>
    </w:p>
    <w:p w:rsidR="006672BB" w:rsidRDefault="00B7783D">
      <w:pPr>
        <w:ind w:left="555"/>
        <w:jc w:val="left"/>
        <w:rPr>
          <w:rFonts w:ascii="宋体"/>
          <w:sz w:val="18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0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43815</wp:posOffset>
                </wp:positionV>
                <wp:extent cx="1772285" cy="257175"/>
                <wp:effectExtent l="8890" t="13335" r="9525" b="5715"/>
                <wp:wrapNone/>
                <wp:docPr id="4" name="矩形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228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2BB" w:rsidRDefault="00B7783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开中断，即“中断屏蔽”复位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矩形 97" o:spid="_x0000_s1038" style="position:absolute;left:0;text-align:left;margin-left:113.2pt;margin-top:3.45pt;width:139.55pt;height:20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" o:allowincell="f">
                <v:textbox>
                  <w:txbxContent>
                    <w:p w:rsidR="00000000" w:rsidRDefault="00B7783D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开中断，即“中断屏蔽”复位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0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177165</wp:posOffset>
                </wp:positionV>
                <wp:extent cx="9525" cy="142875"/>
                <wp:effectExtent l="47625" t="13335" r="57150" b="24765"/>
                <wp:wrapNone/>
                <wp:docPr id="3" name="直线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8F7604" id="直线 98" o:spid="_x0000_s1026" style="position:absolute;left:0;text-align:lef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13.95pt" to="40.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" o:allowincell="f">
                <v:stroke endarrow="block"/>
              </v:line>
            </w:pict>
          </mc:Fallback>
        </mc:AlternateContent>
      </w:r>
      <w:r>
        <w:rPr>
          <w:rFonts w:ascii="宋体" w:hint="eastAsia"/>
          <w:sz w:val="18"/>
        </w:rPr>
        <w:t xml:space="preserve">  序</w:t>
      </w:r>
    </w:p>
    <w:p w:rsidR="006672BB" w:rsidRDefault="00B7783D">
      <w:pPr>
        <w:ind w:left="555"/>
        <w:jc w:val="left"/>
        <w:rPr>
          <w:rFonts w:ascii="宋体"/>
          <w:sz w:val="18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0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115570</wp:posOffset>
                </wp:positionV>
                <wp:extent cx="635" cy="190500"/>
                <wp:effectExtent l="53975" t="6985" r="59690" b="21590"/>
                <wp:wrapNone/>
                <wp:docPr id="2" name="直线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905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44747C" id="直线 99" o:spid="_x0000_s1026" style="position:absolute;left:0;text-align:left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5pt,9.1pt" to="177.5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" o:allowincell="f">
                <v:stroke endarrow="block"/>
              </v:line>
            </w:pict>
          </mc:Fallback>
        </mc:AlternateContent>
      </w:r>
      <w:r>
        <w:rPr>
          <w:rFonts w:ascii="宋体" w:hint="eastAsia"/>
          <w:sz w:val="18"/>
        </w:rPr>
        <w:t xml:space="preserve">  </w:t>
      </w:r>
    </w:p>
    <w:p w:rsidR="006672BB" w:rsidRDefault="00B7783D">
      <w:pPr>
        <w:ind w:left="555"/>
        <w:jc w:val="left"/>
        <w:rPr>
          <w:rFonts w:ascii="宋体"/>
          <w:sz w:val="18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0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95250</wp:posOffset>
                </wp:positionV>
                <wp:extent cx="1676400" cy="0"/>
                <wp:effectExtent l="9525" t="60960" r="19050" b="53340"/>
                <wp:wrapNone/>
                <wp:docPr id="1" name="直线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1C15239" id="直线 100" o:spid="_x0000_s1026" style="position:absolute;left:0;text-align:lef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pt,7.5pt" to="309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" o:allowincell="f">
                <v:stroke endarrow="block"/>
              </v:line>
            </w:pict>
          </mc:Fallback>
        </mc:AlternateContent>
      </w:r>
    </w:p>
    <w:p w:rsidR="006672BB" w:rsidRDefault="00B7783D">
      <w:pPr>
        <w:ind w:left="555"/>
        <w:jc w:val="left"/>
        <w:rPr>
          <w:rFonts w:ascii="宋体"/>
          <w:sz w:val="18"/>
        </w:rPr>
      </w:pPr>
      <w:r>
        <w:rPr>
          <w:rFonts w:ascii="宋体"/>
          <w:sz w:val="18"/>
        </w:rPr>
        <w:t xml:space="preserve">                              </w:t>
      </w:r>
      <w:r>
        <w:rPr>
          <w:rFonts w:ascii="宋体" w:hint="eastAsia"/>
        </w:rPr>
        <w:t>图C2.1</w:t>
      </w:r>
    </w:p>
    <w:p w:rsidR="006672BB" w:rsidRDefault="006672BB">
      <w:pPr>
        <w:ind w:left="555"/>
        <w:jc w:val="left"/>
        <w:rPr>
          <w:rFonts w:ascii="宋体"/>
          <w:sz w:val="18"/>
        </w:rPr>
      </w:pPr>
    </w:p>
    <w:p w:rsidR="006672BB" w:rsidRDefault="006672BB">
      <w:pPr>
        <w:ind w:left="555"/>
        <w:jc w:val="left"/>
        <w:rPr>
          <w:rFonts w:ascii="宋体"/>
          <w:sz w:val="18"/>
        </w:rPr>
      </w:pPr>
    </w:p>
    <w:p w:rsidR="006672BB" w:rsidRDefault="006672BB">
      <w:pPr>
        <w:ind w:firstLine="420"/>
      </w:pPr>
    </w:p>
    <w:p w:rsidR="006672BB" w:rsidRDefault="00B7783D">
      <w:pPr>
        <w:jc w:val="center"/>
        <w:rPr>
          <w:rFonts w:ascii="黑体" w:eastAsia="黑体"/>
          <w:b/>
          <w:sz w:val="28"/>
          <w:szCs w:val="28"/>
        </w:rPr>
      </w:pPr>
      <w:bookmarkStart w:id="21" w:name="_GoBack"/>
      <w:bookmarkEnd w:id="21"/>
      <w:r>
        <w:rPr>
          <w:b/>
          <w:sz w:val="30"/>
          <w:szCs w:val="30"/>
        </w:rPr>
        <w:t>计算机组成原理试题</w:t>
      </w:r>
      <w:r>
        <w:rPr>
          <w:rFonts w:hint="eastAsia"/>
          <w:b/>
          <w:sz w:val="30"/>
          <w:szCs w:val="30"/>
        </w:rPr>
        <w:t>（五）</w:t>
      </w:r>
    </w:p>
    <w:p w:rsidR="006672BB" w:rsidRDefault="006672BB"/>
    <w:p w:rsidR="006672BB" w:rsidRDefault="00B7783D">
      <w:r>
        <w:rPr>
          <w:rFonts w:hint="eastAsia"/>
        </w:rPr>
        <w:t>二、名词解释（每小题</w:t>
      </w:r>
      <w:r>
        <w:rPr>
          <w:rFonts w:hint="eastAsia"/>
        </w:rPr>
        <w:t>4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6672BB" w:rsidRDefault="00B7783D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全相联映像</w:t>
      </w:r>
    </w:p>
    <w:p w:rsidR="006672BB" w:rsidRDefault="00B7783D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指令系统</w:t>
      </w:r>
    </w:p>
    <w:p w:rsidR="006672BB" w:rsidRDefault="00B7783D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指令周期、</w:t>
      </w:r>
      <w:r>
        <w:rPr>
          <w:rFonts w:hint="eastAsia"/>
        </w:rPr>
        <w:t>CPU</w:t>
      </w:r>
      <w:r>
        <w:rPr>
          <w:rFonts w:hint="eastAsia"/>
        </w:rPr>
        <w:t>周期</w:t>
      </w:r>
    </w:p>
    <w:p w:rsidR="006672BB" w:rsidRDefault="00B7783D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向量中断</w:t>
      </w:r>
    </w:p>
    <w:p w:rsidR="006672BB" w:rsidRDefault="00B7783D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微指令</w:t>
      </w:r>
    </w:p>
    <w:p w:rsidR="006672BB" w:rsidRDefault="006672BB"/>
    <w:p w:rsidR="006672BB" w:rsidRDefault="00B7783D">
      <w:r>
        <w:rPr>
          <w:rFonts w:hint="eastAsia"/>
        </w:rPr>
        <w:t>四、简答题（每小题</w:t>
      </w:r>
      <w:r>
        <w:rPr>
          <w:rFonts w:hint="eastAsia"/>
        </w:rPr>
        <w:t>5</w:t>
      </w:r>
      <w:r>
        <w:rPr>
          <w:rFonts w:hint="eastAsia"/>
        </w:rPr>
        <w:t>分，共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6672BB" w:rsidRDefault="00B7783D">
      <w:r>
        <w:rPr>
          <w:rFonts w:hint="eastAsia"/>
        </w:rPr>
        <w:t>1</w:t>
      </w:r>
      <w:r>
        <w:rPr>
          <w:rFonts w:hint="eastAsia"/>
        </w:rPr>
        <w:t>、某机指令字长</w:t>
      </w:r>
      <w:r>
        <w:rPr>
          <w:rFonts w:hint="eastAsia"/>
        </w:rPr>
        <w:t>12</w:t>
      </w:r>
      <w:r>
        <w:rPr>
          <w:rFonts w:hint="eastAsia"/>
        </w:rPr>
        <w:t>位，每个地址段</w:t>
      </w:r>
      <w:r>
        <w:rPr>
          <w:rFonts w:hint="eastAsia"/>
        </w:rPr>
        <w:t>3</w:t>
      </w:r>
      <w:r>
        <w:rPr>
          <w:rFonts w:hint="eastAsia"/>
        </w:rPr>
        <w:t>位，</w:t>
      </w:r>
      <w:proofErr w:type="gramStart"/>
      <w:r>
        <w:rPr>
          <w:rFonts w:hint="eastAsia"/>
        </w:rPr>
        <w:t>试提出</w:t>
      </w:r>
      <w:proofErr w:type="gramEnd"/>
      <w:r>
        <w:rPr>
          <w:rFonts w:hint="eastAsia"/>
        </w:rPr>
        <w:t>一种字段分配方案，使该机指令系统能有</w:t>
      </w:r>
      <w:r>
        <w:rPr>
          <w:rFonts w:hint="eastAsia"/>
        </w:rPr>
        <w:t>6</w:t>
      </w:r>
      <w:r>
        <w:rPr>
          <w:rFonts w:hint="eastAsia"/>
        </w:rPr>
        <w:t>条三地址指令和</w:t>
      </w:r>
      <w:r>
        <w:rPr>
          <w:rFonts w:hint="eastAsia"/>
        </w:rPr>
        <w:t>8</w:t>
      </w:r>
      <w:r>
        <w:rPr>
          <w:rFonts w:hint="eastAsia"/>
        </w:rPr>
        <w:t>条二地址指令。</w:t>
      </w:r>
    </w:p>
    <w:p w:rsidR="006672BB" w:rsidRDefault="00B7783D">
      <w:r>
        <w:rPr>
          <w:rFonts w:hint="eastAsia"/>
        </w:rPr>
        <w:t>2</w:t>
      </w:r>
      <w:r>
        <w:rPr>
          <w:rFonts w:hint="eastAsia"/>
        </w:rPr>
        <w:t>、分别用</w:t>
      </w:r>
      <w:r>
        <w:rPr>
          <w:rFonts w:hint="eastAsia"/>
        </w:rPr>
        <w:t>NRZ-1</w:t>
      </w:r>
      <w:r>
        <w:rPr>
          <w:rFonts w:hint="eastAsia"/>
        </w:rPr>
        <w:t>、</w:t>
      </w:r>
      <w:r>
        <w:rPr>
          <w:rFonts w:hint="eastAsia"/>
        </w:rPr>
        <w:t>PE</w:t>
      </w:r>
      <w:r>
        <w:rPr>
          <w:rFonts w:hint="eastAsia"/>
        </w:rPr>
        <w:t>及</w:t>
      </w:r>
      <w:r>
        <w:rPr>
          <w:rFonts w:hint="eastAsia"/>
        </w:rPr>
        <w:t>FE</w:t>
      </w:r>
      <w:r>
        <w:rPr>
          <w:rFonts w:hint="eastAsia"/>
        </w:rPr>
        <w:t>制记录方式记录数据序列</w:t>
      </w:r>
      <w:r>
        <w:rPr>
          <w:rFonts w:hint="eastAsia"/>
        </w:rPr>
        <w:t>11001</w:t>
      </w:r>
      <w:r>
        <w:rPr>
          <w:rFonts w:hint="eastAsia"/>
        </w:rPr>
        <w:t>，画出写电流波形。</w:t>
      </w:r>
    </w:p>
    <w:p w:rsidR="006672BB" w:rsidRDefault="00B7783D">
      <w:r>
        <w:rPr>
          <w:rFonts w:hint="eastAsia"/>
        </w:rPr>
        <w:t>3</w:t>
      </w:r>
      <w:r>
        <w:rPr>
          <w:rFonts w:hint="eastAsia"/>
        </w:rPr>
        <w:t>、简述通道控制方式和</w:t>
      </w:r>
      <w:r>
        <w:rPr>
          <w:rFonts w:hint="eastAsia"/>
        </w:rPr>
        <w:t>DMA</w:t>
      </w:r>
      <w:r>
        <w:rPr>
          <w:rFonts w:hint="eastAsia"/>
        </w:rPr>
        <w:t>方式的异同。</w:t>
      </w:r>
    </w:p>
    <w:p w:rsidR="006672BB" w:rsidRDefault="00B7783D">
      <w:r>
        <w:rPr>
          <w:rFonts w:hint="eastAsia"/>
        </w:rPr>
        <w:t>五、计算题（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6672BB" w:rsidRDefault="00B7783D">
      <w:r>
        <w:rPr>
          <w:rFonts w:hint="eastAsia"/>
        </w:rPr>
        <w:t>用补码加减交替一位除法进行</w:t>
      </w:r>
      <w:r>
        <w:rPr>
          <w:rFonts w:hint="eastAsia"/>
        </w:rPr>
        <w:t>6</w:t>
      </w:r>
      <w:r>
        <w:rPr>
          <w:rFonts w:hint="eastAsia"/>
        </w:rPr>
        <w:t>÷</w:t>
      </w:r>
      <w:r>
        <w:rPr>
          <w:rFonts w:hint="eastAsia"/>
        </w:rPr>
        <w:t>2</w:t>
      </w:r>
      <w:r>
        <w:rPr>
          <w:rFonts w:hint="eastAsia"/>
        </w:rPr>
        <w:t>运算，要求写出运算过程和运算结果</w:t>
      </w:r>
    </w:p>
    <w:p w:rsidR="006672BB" w:rsidRDefault="006672BB"/>
    <w:p w:rsidR="006672BB" w:rsidRDefault="00B7783D">
      <w:r>
        <w:rPr>
          <w:rFonts w:hint="eastAsia"/>
        </w:rPr>
        <w:t>六、设计题（第一小题</w:t>
      </w:r>
      <w:r>
        <w:rPr>
          <w:rFonts w:hint="eastAsia"/>
        </w:rPr>
        <w:t>12</w:t>
      </w:r>
      <w:r>
        <w:rPr>
          <w:rFonts w:hint="eastAsia"/>
        </w:rPr>
        <w:t>分，第二小题</w:t>
      </w:r>
      <w:r>
        <w:rPr>
          <w:rFonts w:hint="eastAsia"/>
        </w:rPr>
        <w:t>11</w:t>
      </w:r>
      <w:r>
        <w:rPr>
          <w:rFonts w:hint="eastAsia"/>
        </w:rPr>
        <w:t>分，共</w:t>
      </w:r>
      <w:r>
        <w:rPr>
          <w:rFonts w:hint="eastAsia"/>
        </w:rPr>
        <w:t>23</w:t>
      </w:r>
      <w:r>
        <w:rPr>
          <w:rFonts w:hint="eastAsia"/>
        </w:rPr>
        <w:t>分）</w:t>
      </w:r>
    </w:p>
    <w:p w:rsidR="006672BB" w:rsidRDefault="00B7783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  <w:t>CPU</w:t>
      </w:r>
      <w:r>
        <w:rPr>
          <w:rFonts w:hint="eastAsia"/>
        </w:rPr>
        <w:t>结构如下图所示，其中有一个累加寄存器</w:t>
      </w:r>
      <w:r>
        <w:rPr>
          <w:rFonts w:hint="eastAsia"/>
        </w:rPr>
        <w:t>AC</w:t>
      </w:r>
      <w:r>
        <w:rPr>
          <w:rFonts w:hint="eastAsia"/>
        </w:rPr>
        <w:t>、一个状态条件寄存器和其他</w:t>
      </w:r>
      <w:r>
        <w:rPr>
          <w:rFonts w:hint="eastAsia"/>
        </w:rPr>
        <w:t>4</w:t>
      </w:r>
      <w:r>
        <w:rPr>
          <w:rFonts w:hint="eastAsia"/>
        </w:rPr>
        <w:t>个寄存器，各部件之间的连线表</w:t>
      </w:r>
      <w:proofErr w:type="gramStart"/>
      <w:r>
        <w:rPr>
          <w:rFonts w:hint="eastAsia"/>
        </w:rPr>
        <w:t>示数据</w:t>
      </w:r>
      <w:proofErr w:type="gramEnd"/>
      <w:r>
        <w:rPr>
          <w:rFonts w:hint="eastAsia"/>
        </w:rPr>
        <w:t>通路，箭头表示信息传送方向。</w:t>
      </w:r>
    </w:p>
    <w:p w:rsidR="006672BB" w:rsidRDefault="00B7783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标明</w:t>
      </w:r>
      <w:r>
        <w:rPr>
          <w:rFonts w:hint="eastAsia"/>
        </w:rPr>
        <w:t>4</w:t>
      </w:r>
      <w:r>
        <w:rPr>
          <w:rFonts w:hint="eastAsia"/>
        </w:rPr>
        <w:t>个寄存器的名称。</w:t>
      </w:r>
    </w:p>
    <w:p w:rsidR="006672BB" w:rsidRDefault="00B7783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简述指令从主存取出送到控制器的数据通路。</w:t>
      </w:r>
    </w:p>
    <w:p w:rsidR="006672BB" w:rsidRDefault="00B7783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简述数据在运算器和主存之间进行存取访问的数据通路</w:t>
      </w:r>
    </w:p>
    <w:p w:rsidR="006672BB" w:rsidRDefault="006672BB"/>
    <w:p w:rsidR="006672BB" w:rsidRDefault="00B7783D">
      <w:r>
        <w:rPr>
          <w:noProof/>
        </w:rPr>
        <w:drawing>
          <wp:inline distT="0" distB="0" distL="0" distR="0">
            <wp:extent cx="5257800" cy="3454400"/>
            <wp:effectExtent l="0" t="0" r="0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BB" w:rsidRDefault="006672BB"/>
    <w:p w:rsidR="006672BB" w:rsidRDefault="00B7783D">
      <w:r>
        <w:t>2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用</w:t>
      </w:r>
      <w:r>
        <w:t>2K</w:t>
      </w:r>
      <w:r>
        <w:t>4</w:t>
      </w:r>
      <w:r>
        <w:rPr>
          <w:rFonts w:hint="eastAsia"/>
        </w:rPr>
        <w:t>位</w:t>
      </w:r>
      <w:r>
        <w:t>/</w:t>
      </w:r>
      <w:r>
        <w:rPr>
          <w:rFonts w:hint="eastAsia"/>
        </w:rPr>
        <w:t>片的</w:t>
      </w:r>
      <w:r>
        <w:t>RAM</w:t>
      </w:r>
      <w:r>
        <w:rPr>
          <w:rFonts w:hint="eastAsia"/>
        </w:rPr>
        <w:t>存储器芯片设计一个</w:t>
      </w:r>
      <w:r>
        <w:t>8KB</w:t>
      </w:r>
      <w:r>
        <w:rPr>
          <w:rFonts w:hint="eastAsia"/>
        </w:rPr>
        <w:t>的存储器，设</w:t>
      </w:r>
      <w:r>
        <w:t>CPU</w:t>
      </w:r>
      <w:r>
        <w:rPr>
          <w:rFonts w:hint="eastAsia"/>
        </w:rPr>
        <w:t>的地址总线为</w:t>
      </w:r>
      <w:r>
        <w:t>A12~A0</w:t>
      </w:r>
      <w:r>
        <w:rPr>
          <w:rFonts w:hint="eastAsia"/>
        </w:rPr>
        <w:t>（低），数据总线为</w:t>
      </w:r>
      <w:r>
        <w:t>D7~D0</w:t>
      </w:r>
      <w:r>
        <w:rPr>
          <w:rFonts w:hint="eastAsia"/>
        </w:rPr>
        <w:t>（低），由</w:t>
      </w:r>
      <w:r>
        <w:t xml:space="preserve"> </w:t>
      </w:r>
      <w:r>
        <w:rPr>
          <w:rFonts w:hint="eastAsia"/>
        </w:rPr>
        <w:t>线控制读写。</w:t>
      </w:r>
    </w:p>
    <w:p w:rsidR="006672BB" w:rsidRDefault="00B7783D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该存储器需要多少片</w:t>
      </w:r>
      <w:r>
        <w:t>2K</w:t>
      </w:r>
      <w:r>
        <w:t>4</w:t>
      </w:r>
      <w:r>
        <w:rPr>
          <w:rFonts w:hint="eastAsia"/>
        </w:rPr>
        <w:t>位</w:t>
      </w:r>
      <w:r>
        <w:t>/</w:t>
      </w:r>
      <w:r>
        <w:rPr>
          <w:rFonts w:hint="eastAsia"/>
        </w:rPr>
        <w:t>片的存储器芯片。</w:t>
      </w:r>
    </w:p>
    <w:p w:rsidR="006672BB" w:rsidRDefault="00B7783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请设计并画出该存储器的逻辑图</w:t>
      </w:r>
    </w:p>
    <w:p w:rsidR="006672BB" w:rsidRDefault="00B7783D">
      <w:pPr>
        <w:jc w:val="center"/>
        <w:rPr>
          <w:b/>
          <w:sz w:val="32"/>
        </w:rPr>
      </w:pPr>
      <w:r>
        <w:rPr>
          <w:b/>
          <w:sz w:val="30"/>
          <w:szCs w:val="30"/>
        </w:rPr>
        <w:t>计算机组成原理试题</w:t>
      </w:r>
      <w:r>
        <w:rPr>
          <w:rFonts w:hint="eastAsia"/>
          <w:b/>
          <w:sz w:val="30"/>
          <w:szCs w:val="30"/>
        </w:rPr>
        <w:t>（五）答案</w:t>
      </w:r>
    </w:p>
    <w:p w:rsidR="006672BB" w:rsidRDefault="00B7783D">
      <w:r>
        <w:rPr>
          <w:rFonts w:hint="eastAsia"/>
        </w:rPr>
        <w:t>二、名词解释（每小题</w:t>
      </w:r>
      <w:r>
        <w:rPr>
          <w:rFonts w:hint="eastAsia"/>
        </w:rPr>
        <w:t>4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6672BB" w:rsidRDefault="00B7783D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全相联映像：就是让主存中的任何一个块均可以映像装入到</w:t>
      </w:r>
      <w:r>
        <w:rPr>
          <w:rFonts w:hint="eastAsia"/>
        </w:rPr>
        <w:t>Cache</w:t>
      </w:r>
      <w:r>
        <w:rPr>
          <w:rFonts w:hint="eastAsia"/>
        </w:rPr>
        <w:t>中任何一个块的位置上。</w:t>
      </w:r>
    </w:p>
    <w:p w:rsidR="006672BB" w:rsidRDefault="00B7783D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指令系统：是指一台计算机的所有指令的集合。</w:t>
      </w:r>
    </w:p>
    <w:p w:rsidR="006672BB" w:rsidRDefault="00B7783D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指令周期：是</w:t>
      </w:r>
      <w:proofErr w:type="gramStart"/>
      <w:r>
        <w:rPr>
          <w:rFonts w:hint="eastAsia"/>
        </w:rPr>
        <w:t>指从取指令</w:t>
      </w:r>
      <w:proofErr w:type="gramEnd"/>
      <w:r>
        <w:rPr>
          <w:rFonts w:hint="eastAsia"/>
        </w:rPr>
        <w:t>、分析取数到执行完该指令所需的全部时间。</w:t>
      </w:r>
    </w:p>
    <w:p w:rsidR="006672BB" w:rsidRDefault="00B7783D">
      <w:r>
        <w:rPr>
          <w:rFonts w:hint="eastAsia"/>
        </w:rPr>
        <w:t>CPU</w:t>
      </w:r>
      <w:r>
        <w:rPr>
          <w:rFonts w:hint="eastAsia"/>
        </w:rPr>
        <w:t>周期：也叫机器周期，通常把一个指令周期划分为若干个机器周期，每个机器周期完成一个基本操作。</w:t>
      </w:r>
    </w:p>
    <w:p w:rsidR="006672BB" w:rsidRDefault="00B7783D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向量中断：是指那些中断服务程序的入口地址是由中断事件自己提供的中断。</w:t>
      </w:r>
    </w:p>
    <w:p w:rsidR="006672BB" w:rsidRDefault="00B7783D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微指令：是指控制存储器中的一个单元的内容，即控制字，是若干个微命令的集合。</w:t>
      </w:r>
    </w:p>
    <w:p w:rsidR="006672BB" w:rsidRDefault="006672BB"/>
    <w:p w:rsidR="006672BB" w:rsidRDefault="00B7783D">
      <w:r>
        <w:rPr>
          <w:rFonts w:hint="eastAsia"/>
        </w:rPr>
        <w:t>四、简答题（每小题</w:t>
      </w:r>
      <w:r>
        <w:rPr>
          <w:rFonts w:hint="eastAsia"/>
        </w:rPr>
        <w:t>5</w:t>
      </w:r>
      <w:r>
        <w:rPr>
          <w:rFonts w:hint="eastAsia"/>
        </w:rPr>
        <w:t>分，共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6672BB" w:rsidRDefault="006672BB"/>
    <w:p w:rsidR="006672BB" w:rsidRDefault="00B7783D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000   </w:t>
      </w:r>
      <w:proofErr w:type="gramStart"/>
      <w:r>
        <w:rPr>
          <w:rFonts w:hint="eastAsia"/>
        </w:rPr>
        <w:t>XXX  YYY</w:t>
      </w:r>
      <w:proofErr w:type="gramEnd"/>
      <w:r>
        <w:rPr>
          <w:rFonts w:hint="eastAsia"/>
        </w:rPr>
        <w:t xml:space="preserve">  ZZZ</w:t>
      </w:r>
    </w:p>
    <w:p w:rsidR="006672BB" w:rsidRDefault="00B7783D">
      <w:r>
        <w:rPr>
          <w:rFonts w:hint="eastAsia"/>
        </w:rPr>
        <w:t xml:space="preserve">         </w:t>
      </w:r>
      <w:r>
        <w:rPr>
          <w:rFonts w:hint="eastAsia"/>
        </w:rPr>
        <w:t>。。。</w:t>
      </w:r>
    </w:p>
    <w:p w:rsidR="006672BB" w:rsidRDefault="00B7783D">
      <w:r>
        <w:t>101</w:t>
      </w:r>
      <w:r>
        <w:tab/>
        <w:t xml:space="preserve">   </w:t>
      </w:r>
      <w:proofErr w:type="gramStart"/>
      <w:r>
        <w:t>XXX  YYY</w:t>
      </w:r>
      <w:proofErr w:type="gramEnd"/>
      <w:r>
        <w:t xml:space="preserve">  ZZZ</w:t>
      </w:r>
    </w:p>
    <w:p w:rsidR="006672BB" w:rsidRDefault="00B7783D">
      <w:r>
        <w:t>110</w:t>
      </w:r>
      <w:r>
        <w:tab/>
      </w:r>
      <w:proofErr w:type="gramStart"/>
      <w:r>
        <w:t>000  YYY</w:t>
      </w:r>
      <w:proofErr w:type="gramEnd"/>
      <w:r>
        <w:t xml:space="preserve">  ZZZ</w:t>
      </w:r>
    </w:p>
    <w:p w:rsidR="006672BB" w:rsidRDefault="00B7783D">
      <w:r>
        <w:rPr>
          <w:rFonts w:hint="eastAsia"/>
        </w:rPr>
        <w:t>。。。</w:t>
      </w:r>
    </w:p>
    <w:p w:rsidR="006672BB" w:rsidRDefault="00B7783D">
      <w:r>
        <w:t>110</w:t>
      </w:r>
      <w:r>
        <w:tab/>
      </w:r>
      <w:proofErr w:type="gramStart"/>
      <w:r>
        <w:t>111  YYY</w:t>
      </w:r>
      <w:proofErr w:type="gramEnd"/>
      <w:r>
        <w:t xml:space="preserve">  ZZZ</w:t>
      </w:r>
    </w:p>
    <w:p w:rsidR="006672BB" w:rsidRDefault="00B7783D">
      <w:r>
        <w:rPr>
          <w:rFonts w:hint="eastAsia"/>
        </w:rPr>
        <w:t>2</w:t>
      </w:r>
      <w:r>
        <w:rPr>
          <w:rFonts w:hint="eastAsia"/>
        </w:rPr>
        <w:t>．</w:t>
      </w:r>
    </w:p>
    <w:p w:rsidR="006672BB" w:rsidRDefault="00B7783D">
      <w:r>
        <w:rPr>
          <w:noProof/>
        </w:rPr>
        <w:drawing>
          <wp:inline distT="0" distB="0" distL="0" distR="0">
            <wp:extent cx="4381500" cy="3257550"/>
            <wp:effectExtent l="0" t="0" r="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BB" w:rsidRDefault="006672BB"/>
    <w:p w:rsidR="006672BB" w:rsidRDefault="00B7783D">
      <w:r>
        <w:rPr>
          <w:rFonts w:hint="eastAsia"/>
        </w:rPr>
        <w:lastRenderedPageBreak/>
        <w:t>3</w:t>
      </w:r>
      <w:r>
        <w:rPr>
          <w:rFonts w:hint="eastAsia"/>
        </w:rPr>
        <w:t>．相同点：都是能在不需要</w:t>
      </w:r>
      <w:r>
        <w:rPr>
          <w:rFonts w:hint="eastAsia"/>
        </w:rPr>
        <w:t>CPU</w:t>
      </w:r>
      <w:r>
        <w:rPr>
          <w:rFonts w:hint="eastAsia"/>
        </w:rPr>
        <w:t>干预下实现外设和内存间的数据交换（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6672BB" w:rsidRDefault="00B7783D">
      <w:r>
        <w:rPr>
          <w:rFonts w:hint="eastAsia"/>
        </w:rPr>
        <w:t xml:space="preserve">   </w:t>
      </w:r>
      <w:r>
        <w:rPr>
          <w:rFonts w:hint="eastAsia"/>
        </w:rPr>
        <w:t>不同点：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DMA</w:t>
      </w:r>
      <w:r>
        <w:rPr>
          <w:rFonts w:hint="eastAsia"/>
        </w:rPr>
        <w:t>控制器是通过专门设计的硬件控制逻辑来实现对数据传递的控制，而通道具有自己的指令和程序，是一个有特殊功能的处理器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DMA</w:t>
      </w:r>
      <w:r>
        <w:rPr>
          <w:rFonts w:hint="eastAsia"/>
        </w:rPr>
        <w:t>仅能控制一台或几台同类设备，而通道能控制多台同类或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同类设备</w:t>
      </w:r>
    </w:p>
    <w:p w:rsidR="006672BB" w:rsidRDefault="006672BB"/>
    <w:p w:rsidR="006672BB" w:rsidRDefault="00B7783D">
      <w:r>
        <w:rPr>
          <w:rFonts w:hint="eastAsia"/>
        </w:rPr>
        <w:t>五、计算题（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6672BB" w:rsidRDefault="00B7783D">
      <w:r>
        <w:rPr>
          <w:rFonts w:hint="eastAsia"/>
        </w:rPr>
        <w:t>解题要领：首先要转化为</w:t>
      </w:r>
      <w:r>
        <w:rPr>
          <w:rFonts w:hint="eastAsia"/>
        </w:rPr>
        <w:t xml:space="preserve"> </w:t>
      </w:r>
      <w:r>
        <w:rPr>
          <w:rFonts w:hint="eastAsia"/>
        </w:rPr>
        <w:t>，然后进行列算式计算。没有转化，</w:t>
      </w:r>
      <w:proofErr w:type="gramStart"/>
      <w:r>
        <w:rPr>
          <w:rFonts w:hint="eastAsia"/>
        </w:rPr>
        <w:t>但会列算式</w:t>
      </w:r>
      <w:proofErr w:type="gramEnd"/>
      <w:r>
        <w:rPr>
          <w:rFonts w:hint="eastAsia"/>
        </w:rPr>
        <w:t>，且最后结果</w:t>
      </w:r>
      <w:proofErr w:type="gramStart"/>
      <w:r>
        <w:rPr>
          <w:rFonts w:hint="eastAsia"/>
        </w:rPr>
        <w:t>正确给</w:t>
      </w:r>
      <w:proofErr w:type="gramEnd"/>
      <w:r>
        <w:rPr>
          <w:rFonts w:hint="eastAsia"/>
        </w:rPr>
        <w:t>7</w:t>
      </w:r>
      <w:r>
        <w:rPr>
          <w:rFonts w:hint="eastAsia"/>
        </w:rPr>
        <w:t>分。</w:t>
      </w:r>
    </w:p>
    <w:p w:rsidR="006672BB" w:rsidRDefault="00B7783D">
      <w:r>
        <w:rPr>
          <w:rFonts w:hint="eastAsia"/>
        </w:rPr>
        <w:t>六、设计题（第一小题</w:t>
      </w:r>
      <w:r>
        <w:rPr>
          <w:rFonts w:hint="eastAsia"/>
        </w:rPr>
        <w:t>12</w:t>
      </w:r>
      <w:r>
        <w:rPr>
          <w:rFonts w:hint="eastAsia"/>
        </w:rPr>
        <w:t>分，第二小题</w:t>
      </w:r>
      <w:r>
        <w:rPr>
          <w:rFonts w:hint="eastAsia"/>
        </w:rPr>
        <w:t>11</w:t>
      </w:r>
      <w:r>
        <w:rPr>
          <w:rFonts w:hint="eastAsia"/>
        </w:rPr>
        <w:t>分，共</w:t>
      </w:r>
      <w:r>
        <w:rPr>
          <w:rFonts w:hint="eastAsia"/>
        </w:rPr>
        <w:t>23</w:t>
      </w:r>
      <w:r>
        <w:rPr>
          <w:rFonts w:hint="eastAsia"/>
        </w:rPr>
        <w:t>分）</w:t>
      </w:r>
    </w:p>
    <w:p w:rsidR="006672BB" w:rsidRDefault="00B7783D">
      <w:r>
        <w:rPr>
          <w:rFonts w:hint="eastAsia"/>
        </w:rPr>
        <w:t xml:space="preserve">1 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MDR,b</w:t>
      </w:r>
      <w:r>
        <w:rPr>
          <w:rFonts w:hint="eastAsia"/>
        </w:rPr>
        <w:t>为</w:t>
      </w:r>
      <w:r>
        <w:rPr>
          <w:rFonts w:hint="eastAsia"/>
        </w:rPr>
        <w:t>IR,c</w:t>
      </w:r>
      <w:r>
        <w:rPr>
          <w:rFonts w:hint="eastAsia"/>
        </w:rPr>
        <w:t>为</w:t>
      </w:r>
      <w:r>
        <w:rPr>
          <w:rFonts w:hint="eastAsia"/>
        </w:rPr>
        <w:t>MAR,d</w:t>
      </w:r>
      <w:r>
        <w:rPr>
          <w:rFonts w:hint="eastAsia"/>
        </w:rPr>
        <w:t>为</w:t>
      </w:r>
      <w:r>
        <w:rPr>
          <w:rFonts w:hint="eastAsia"/>
        </w:rPr>
        <w:t>PC</w:t>
      </w:r>
    </w:p>
    <w:p w:rsidR="006672BB" w:rsidRDefault="00B7783D">
      <w:r>
        <w:rPr>
          <w:rFonts w:hint="eastAsia"/>
        </w:rPr>
        <w:t xml:space="preserve">   (2) </w:t>
      </w:r>
      <w:r>
        <w:rPr>
          <w:rFonts w:hint="eastAsia"/>
        </w:rPr>
        <w:t>取指令的数据通路：</w:t>
      </w:r>
      <w:r>
        <w:rPr>
          <w:rFonts w:hint="eastAsia"/>
        </w:rPr>
        <w:t>PC</w:t>
      </w:r>
      <w:r>
        <w:rPr>
          <w:rFonts w:hint="eastAsia"/>
        </w:rPr>
        <w:t>→</w:t>
      </w:r>
      <w:r>
        <w:rPr>
          <w:rFonts w:hint="eastAsia"/>
        </w:rPr>
        <w:t>MAR</w:t>
      </w:r>
      <w:r>
        <w:rPr>
          <w:rFonts w:hint="eastAsia"/>
        </w:rPr>
        <w:t>→</w:t>
      </w:r>
      <w:r>
        <w:rPr>
          <w:rFonts w:hint="eastAsia"/>
        </w:rPr>
        <w:t>MM</w:t>
      </w:r>
      <w:r>
        <w:rPr>
          <w:rFonts w:hint="eastAsia"/>
        </w:rPr>
        <w:t>→</w:t>
      </w:r>
      <w:r>
        <w:rPr>
          <w:rFonts w:hint="eastAsia"/>
        </w:rPr>
        <w:t>MDR</w:t>
      </w:r>
      <w:r>
        <w:rPr>
          <w:rFonts w:hint="eastAsia"/>
        </w:rPr>
        <w:t>→</w:t>
      </w:r>
      <w:r>
        <w:rPr>
          <w:rFonts w:hint="eastAsia"/>
        </w:rPr>
        <w:t>IR</w:t>
      </w:r>
    </w:p>
    <w:p w:rsidR="006672BB" w:rsidRDefault="00B7783D">
      <w:r>
        <w:rPr>
          <w:rFonts w:hint="eastAsia"/>
        </w:rPr>
        <w:t xml:space="preserve">   (3)  </w:t>
      </w:r>
      <w:r>
        <w:rPr>
          <w:rFonts w:hint="eastAsia"/>
        </w:rPr>
        <w:t>数据从主存取出的数据通路（设数据地址为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>X</w:t>
      </w:r>
      <w:r>
        <w:rPr>
          <w:rFonts w:hint="eastAsia"/>
        </w:rPr>
        <w:t>→</w:t>
      </w:r>
      <w:r>
        <w:rPr>
          <w:rFonts w:hint="eastAsia"/>
        </w:rPr>
        <w:t>MAR</w:t>
      </w:r>
      <w:r>
        <w:rPr>
          <w:rFonts w:hint="eastAsia"/>
        </w:rPr>
        <w:t>→</w:t>
      </w:r>
      <w:r>
        <w:rPr>
          <w:rFonts w:hint="eastAsia"/>
        </w:rPr>
        <w:t>MM</w:t>
      </w:r>
      <w:r>
        <w:rPr>
          <w:rFonts w:hint="eastAsia"/>
        </w:rPr>
        <w:t>→</w:t>
      </w:r>
      <w:r>
        <w:rPr>
          <w:rFonts w:hint="eastAsia"/>
        </w:rPr>
        <w:t>MDR</w:t>
      </w:r>
      <w:r>
        <w:rPr>
          <w:rFonts w:hint="eastAsia"/>
        </w:rPr>
        <w:t>→</w:t>
      </w:r>
      <w:r>
        <w:rPr>
          <w:rFonts w:hint="eastAsia"/>
        </w:rPr>
        <w:t>ALU</w:t>
      </w:r>
      <w:r>
        <w:rPr>
          <w:rFonts w:hint="eastAsia"/>
        </w:rPr>
        <w:t>→</w:t>
      </w:r>
      <w:r>
        <w:rPr>
          <w:rFonts w:hint="eastAsia"/>
        </w:rPr>
        <w:t>AC</w:t>
      </w:r>
    </w:p>
    <w:p w:rsidR="006672BB" w:rsidRDefault="00B7783D">
      <w:r>
        <w:rPr>
          <w:rFonts w:hint="eastAsia"/>
        </w:rPr>
        <w:t xml:space="preserve">       </w:t>
      </w:r>
      <w:r>
        <w:rPr>
          <w:rFonts w:hint="eastAsia"/>
        </w:rPr>
        <w:t>数据存入主存的数据通路（设数据地址为</w:t>
      </w:r>
      <w:r>
        <w:rPr>
          <w:rFonts w:hint="eastAsia"/>
        </w:rPr>
        <w:t>Y</w:t>
      </w:r>
      <w:r>
        <w:rPr>
          <w:rFonts w:hint="eastAsia"/>
        </w:rPr>
        <w:t>）</w:t>
      </w:r>
      <w:r>
        <w:rPr>
          <w:rFonts w:hint="eastAsia"/>
        </w:rPr>
        <w:t xml:space="preserve">Y </w:t>
      </w:r>
      <w:r>
        <w:rPr>
          <w:rFonts w:hint="eastAsia"/>
        </w:rPr>
        <w:t>→</w:t>
      </w:r>
      <w:r>
        <w:rPr>
          <w:rFonts w:hint="eastAsia"/>
        </w:rPr>
        <w:t>MAR,AC</w:t>
      </w:r>
      <w:r>
        <w:rPr>
          <w:rFonts w:hint="eastAsia"/>
        </w:rPr>
        <w:t>→</w:t>
      </w:r>
      <w:r>
        <w:rPr>
          <w:rFonts w:hint="eastAsia"/>
        </w:rPr>
        <w:t>MDR</w:t>
      </w:r>
      <w:r>
        <w:rPr>
          <w:rFonts w:hint="eastAsia"/>
        </w:rPr>
        <w:t>→</w:t>
      </w:r>
      <w:r>
        <w:rPr>
          <w:rFonts w:hint="eastAsia"/>
        </w:rPr>
        <w:t>MM</w:t>
      </w:r>
    </w:p>
    <w:p w:rsidR="006672BB" w:rsidRDefault="00B7783D">
      <w:r>
        <w:rPr>
          <w:rFonts w:hint="eastAsia"/>
        </w:rPr>
        <w:t xml:space="preserve">2 </w:t>
      </w:r>
      <w:r>
        <w:rPr>
          <w:rFonts w:hint="eastAsia"/>
        </w:rPr>
        <w:t>、每小题</w:t>
      </w:r>
      <w:r>
        <w:rPr>
          <w:rFonts w:hint="eastAsia"/>
        </w:rPr>
        <w:t>4</w:t>
      </w:r>
      <w:r>
        <w:rPr>
          <w:rFonts w:hint="eastAsia"/>
        </w:rPr>
        <w:t>分，共</w:t>
      </w:r>
      <w:r>
        <w:rPr>
          <w:rFonts w:hint="eastAsia"/>
        </w:rPr>
        <w:t>12</w:t>
      </w:r>
      <w:r>
        <w:rPr>
          <w:rFonts w:hint="eastAsia"/>
        </w:rPr>
        <w:t>分</w:t>
      </w:r>
    </w:p>
    <w:p w:rsidR="006672BB" w:rsidRDefault="00B7783D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）共需</w:t>
      </w:r>
      <w:r>
        <w:rPr>
          <w:rFonts w:hint="eastAsia"/>
        </w:rPr>
        <w:t>8</w:t>
      </w:r>
      <w:r>
        <w:rPr>
          <w:rFonts w:hint="eastAsia"/>
        </w:rPr>
        <w:t>片（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6672BB" w:rsidRDefault="00B7783D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）如下逻辑图（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6672BB" w:rsidRDefault="00B7783D">
      <w:r>
        <w:rPr>
          <w:rFonts w:hint="eastAsia"/>
          <w:noProof/>
          <w:szCs w:val="21"/>
        </w:rPr>
        <w:drawing>
          <wp:inline distT="0" distB="0" distL="0" distR="0">
            <wp:extent cx="5029200" cy="4857750"/>
            <wp:effectExtent l="0" t="0" r="0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BB" w:rsidRDefault="006672BB">
      <w:pPr>
        <w:ind w:firstLine="420"/>
      </w:pPr>
    </w:p>
    <w:sectPr w:rsidR="006672B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3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（%4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08"/>
    <w:multiLevelType w:val="singleLevel"/>
    <w:tmpl w:val="00000008"/>
    <w:lvl w:ilvl="0">
      <w:start w:val="4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3" w15:restartNumberingAfterBreak="0">
    <w:nsid w:val="0000000B"/>
    <w:multiLevelType w:val="singleLevel"/>
    <w:tmpl w:val="0000000B"/>
    <w:lvl w:ilvl="0">
      <w:start w:val="1"/>
      <w:numFmt w:val="upperLetter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</w:abstractNum>
  <w:abstractNum w:abstractNumId="4" w15:restartNumberingAfterBreak="0">
    <w:nsid w:val="0000000D"/>
    <w:multiLevelType w:val="singleLevel"/>
    <w:tmpl w:val="0000000D"/>
    <w:lvl w:ilvl="0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  <w:sz w:val="28"/>
      </w:rPr>
    </w:lvl>
  </w:abstractNum>
  <w:abstractNum w:abstractNumId="5" w15:restartNumberingAfterBreak="0">
    <w:nsid w:val="00000011"/>
    <w:multiLevelType w:val="multilevel"/>
    <w:tmpl w:val="00000011"/>
    <w:lvl w:ilvl="0">
      <w:start w:val="8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（%4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13"/>
    <w:multiLevelType w:val="singleLevel"/>
    <w:tmpl w:val="0000001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 w15:restartNumberingAfterBreak="0">
    <w:nsid w:val="00000014"/>
    <w:multiLevelType w:val="multilevel"/>
    <w:tmpl w:val="00000014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0000016"/>
    <w:multiLevelType w:val="multilevel"/>
    <w:tmpl w:val="00000016"/>
    <w:lvl w:ilvl="0">
      <w:start w:val="1"/>
      <w:numFmt w:val="upperLetter"/>
      <w:lvlText w:val="%1."/>
      <w:lvlJc w:val="left"/>
      <w:pPr>
        <w:tabs>
          <w:tab w:val="num" w:pos="776"/>
        </w:tabs>
        <w:ind w:left="776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56"/>
        </w:tabs>
        <w:ind w:left="1256" w:hanging="420"/>
      </w:pPr>
    </w:lvl>
    <w:lvl w:ilvl="2">
      <w:start w:val="1"/>
      <w:numFmt w:val="lowerRoman"/>
      <w:lvlText w:val="%3."/>
      <w:lvlJc w:val="right"/>
      <w:pPr>
        <w:tabs>
          <w:tab w:val="num" w:pos="1676"/>
        </w:tabs>
        <w:ind w:left="1676" w:hanging="420"/>
      </w:pPr>
    </w:lvl>
    <w:lvl w:ilvl="3">
      <w:start w:val="1"/>
      <w:numFmt w:val="decimal"/>
      <w:lvlText w:val="%4."/>
      <w:lvlJc w:val="left"/>
      <w:pPr>
        <w:tabs>
          <w:tab w:val="num" w:pos="2096"/>
        </w:tabs>
        <w:ind w:left="2096" w:hanging="420"/>
      </w:pPr>
    </w:lvl>
    <w:lvl w:ilvl="4">
      <w:start w:val="1"/>
      <w:numFmt w:val="lowerLetter"/>
      <w:lvlText w:val="%5)"/>
      <w:lvlJc w:val="left"/>
      <w:pPr>
        <w:tabs>
          <w:tab w:val="num" w:pos="2516"/>
        </w:tabs>
        <w:ind w:left="2516" w:hanging="420"/>
      </w:pPr>
    </w:lvl>
    <w:lvl w:ilvl="5">
      <w:start w:val="1"/>
      <w:numFmt w:val="lowerRoman"/>
      <w:lvlText w:val="%6."/>
      <w:lvlJc w:val="right"/>
      <w:pPr>
        <w:tabs>
          <w:tab w:val="num" w:pos="2936"/>
        </w:tabs>
        <w:ind w:left="2936" w:hanging="420"/>
      </w:pPr>
    </w:lvl>
    <w:lvl w:ilvl="6">
      <w:start w:val="1"/>
      <w:numFmt w:val="decimal"/>
      <w:lvlText w:val="%7."/>
      <w:lvlJc w:val="left"/>
      <w:pPr>
        <w:tabs>
          <w:tab w:val="num" w:pos="3356"/>
        </w:tabs>
        <w:ind w:left="3356" w:hanging="420"/>
      </w:pPr>
    </w:lvl>
    <w:lvl w:ilvl="7">
      <w:start w:val="1"/>
      <w:numFmt w:val="lowerLetter"/>
      <w:lvlText w:val="%8)"/>
      <w:lvlJc w:val="left"/>
      <w:pPr>
        <w:tabs>
          <w:tab w:val="num" w:pos="3776"/>
        </w:tabs>
        <w:ind w:left="3776" w:hanging="420"/>
      </w:pPr>
    </w:lvl>
    <w:lvl w:ilvl="8">
      <w:start w:val="1"/>
      <w:numFmt w:val="lowerRoman"/>
      <w:lvlText w:val="%9."/>
      <w:lvlJc w:val="right"/>
      <w:pPr>
        <w:tabs>
          <w:tab w:val="num" w:pos="4196"/>
        </w:tabs>
        <w:ind w:left="4196" w:hanging="420"/>
      </w:pPr>
    </w:lvl>
  </w:abstractNum>
  <w:abstractNum w:abstractNumId="9" w15:restartNumberingAfterBreak="0">
    <w:nsid w:val="00000017"/>
    <w:multiLevelType w:val="singleLevel"/>
    <w:tmpl w:val="000000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165"/>
      </w:pPr>
      <w:rPr>
        <w:rFonts w:hint="default"/>
      </w:rPr>
    </w:lvl>
  </w:abstractNum>
  <w:abstractNum w:abstractNumId="10" w15:restartNumberingAfterBreak="0">
    <w:nsid w:val="00000018"/>
    <w:multiLevelType w:val="multilevel"/>
    <w:tmpl w:val="00000018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0000019"/>
    <w:multiLevelType w:val="multilevel"/>
    <w:tmpl w:val="00000019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000001A"/>
    <w:multiLevelType w:val="singleLevel"/>
    <w:tmpl w:val="0000001A"/>
    <w:lvl w:ilvl="0">
      <w:start w:val="1"/>
      <w:numFmt w:val="decimal"/>
      <w:lvlText w:val="（%1）"/>
      <w:lvlJc w:val="left"/>
      <w:pPr>
        <w:tabs>
          <w:tab w:val="num" w:pos="1575"/>
        </w:tabs>
        <w:ind w:left="1575" w:hanging="525"/>
      </w:pPr>
      <w:rPr>
        <w:rFonts w:hint="eastAsia"/>
      </w:rPr>
    </w:lvl>
  </w:abstractNum>
  <w:abstractNum w:abstractNumId="13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2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4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42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4" w15:restartNumberingAfterBreak="0">
    <w:nsid w:val="0000001C"/>
    <w:multiLevelType w:val="multilevel"/>
    <w:tmpl w:val="0000001C"/>
    <w:lvl w:ilvl="0">
      <w:start w:val="1"/>
      <w:numFmt w:val="upperLetter"/>
      <w:lvlText w:val="%1."/>
      <w:lvlJc w:val="left"/>
      <w:pPr>
        <w:tabs>
          <w:tab w:val="num" w:pos="776"/>
        </w:tabs>
        <w:ind w:left="776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56"/>
        </w:tabs>
        <w:ind w:left="1256" w:hanging="420"/>
      </w:pPr>
    </w:lvl>
    <w:lvl w:ilvl="2">
      <w:start w:val="1"/>
      <w:numFmt w:val="lowerRoman"/>
      <w:lvlText w:val="%3."/>
      <w:lvlJc w:val="right"/>
      <w:pPr>
        <w:tabs>
          <w:tab w:val="num" w:pos="1676"/>
        </w:tabs>
        <w:ind w:left="1676" w:hanging="420"/>
      </w:pPr>
    </w:lvl>
    <w:lvl w:ilvl="3">
      <w:start w:val="1"/>
      <w:numFmt w:val="decimal"/>
      <w:lvlText w:val="%4."/>
      <w:lvlJc w:val="left"/>
      <w:pPr>
        <w:tabs>
          <w:tab w:val="num" w:pos="2096"/>
        </w:tabs>
        <w:ind w:left="2096" w:hanging="420"/>
      </w:pPr>
    </w:lvl>
    <w:lvl w:ilvl="4">
      <w:start w:val="1"/>
      <w:numFmt w:val="lowerLetter"/>
      <w:lvlText w:val="%5)"/>
      <w:lvlJc w:val="left"/>
      <w:pPr>
        <w:tabs>
          <w:tab w:val="num" w:pos="2516"/>
        </w:tabs>
        <w:ind w:left="2516" w:hanging="420"/>
      </w:pPr>
    </w:lvl>
    <w:lvl w:ilvl="5">
      <w:start w:val="1"/>
      <w:numFmt w:val="lowerRoman"/>
      <w:lvlText w:val="%6."/>
      <w:lvlJc w:val="right"/>
      <w:pPr>
        <w:tabs>
          <w:tab w:val="num" w:pos="2936"/>
        </w:tabs>
        <w:ind w:left="2936" w:hanging="420"/>
      </w:pPr>
    </w:lvl>
    <w:lvl w:ilvl="6">
      <w:start w:val="1"/>
      <w:numFmt w:val="decimal"/>
      <w:lvlText w:val="%7."/>
      <w:lvlJc w:val="left"/>
      <w:pPr>
        <w:tabs>
          <w:tab w:val="num" w:pos="3356"/>
        </w:tabs>
        <w:ind w:left="3356" w:hanging="420"/>
      </w:pPr>
    </w:lvl>
    <w:lvl w:ilvl="7">
      <w:start w:val="1"/>
      <w:numFmt w:val="lowerLetter"/>
      <w:lvlText w:val="%8)"/>
      <w:lvlJc w:val="left"/>
      <w:pPr>
        <w:tabs>
          <w:tab w:val="num" w:pos="3776"/>
        </w:tabs>
        <w:ind w:left="3776" w:hanging="420"/>
      </w:pPr>
    </w:lvl>
    <w:lvl w:ilvl="8">
      <w:start w:val="1"/>
      <w:numFmt w:val="lowerRoman"/>
      <w:lvlText w:val="%9."/>
      <w:lvlJc w:val="right"/>
      <w:pPr>
        <w:tabs>
          <w:tab w:val="num" w:pos="4196"/>
        </w:tabs>
        <w:ind w:left="4196" w:hanging="420"/>
      </w:pPr>
    </w:lvl>
  </w:abstractNum>
  <w:abstractNum w:abstractNumId="15" w15:restartNumberingAfterBreak="0">
    <w:nsid w:val="0000001D"/>
    <w:multiLevelType w:val="singleLevel"/>
    <w:tmpl w:val="0000001D"/>
    <w:lvl w:ilvl="0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6" w15:restartNumberingAfterBreak="0">
    <w:nsid w:val="0000001E"/>
    <w:multiLevelType w:val="singleLevel"/>
    <w:tmpl w:val="0000001E"/>
    <w:lvl w:ilvl="0">
      <w:start w:val="4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7" w15:restartNumberingAfterBreak="0">
    <w:nsid w:val="0000001F"/>
    <w:multiLevelType w:val="singleLevel"/>
    <w:tmpl w:val="0000001F"/>
    <w:lvl w:ilvl="0">
      <w:start w:val="1"/>
      <w:numFmt w:val="decimal"/>
      <w:lvlText w:val="%1."/>
      <w:lvlJc w:val="left"/>
      <w:pPr>
        <w:tabs>
          <w:tab w:val="num" w:pos="915"/>
        </w:tabs>
        <w:ind w:left="915" w:hanging="360"/>
      </w:pPr>
      <w:rPr>
        <w:rFonts w:hint="default"/>
      </w:rPr>
    </w:lvl>
  </w:abstractNum>
  <w:abstractNum w:abstractNumId="18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（%4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00000021"/>
    <w:multiLevelType w:val="singleLevel"/>
    <w:tmpl w:val="00000021"/>
    <w:lvl w:ilvl="0">
      <w:start w:val="1"/>
      <w:numFmt w:val="upperLetter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</w:abstractNum>
  <w:abstractNum w:abstractNumId="20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（%4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00000023"/>
    <w:multiLevelType w:val="singleLevel"/>
    <w:tmpl w:val="00000023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14"/>
  </w:num>
  <w:num w:numId="4">
    <w:abstractNumId w:val="8"/>
  </w:num>
  <w:num w:numId="5">
    <w:abstractNumId w:val="13"/>
  </w:num>
  <w:num w:numId="6">
    <w:abstractNumId w:val="11"/>
  </w:num>
  <w:num w:numId="7">
    <w:abstractNumId w:val="10"/>
  </w:num>
  <w:num w:numId="8">
    <w:abstractNumId w:val="12"/>
  </w:num>
  <w:num w:numId="9">
    <w:abstractNumId w:val="4"/>
  </w:num>
  <w:num w:numId="10">
    <w:abstractNumId w:val="21"/>
  </w:num>
  <w:num w:numId="11">
    <w:abstractNumId w:val="3"/>
  </w:num>
  <w:num w:numId="12">
    <w:abstractNumId w:val="0"/>
  </w:num>
  <w:num w:numId="13">
    <w:abstractNumId w:val="5"/>
  </w:num>
  <w:num w:numId="14">
    <w:abstractNumId w:val="19"/>
  </w:num>
  <w:num w:numId="15">
    <w:abstractNumId w:val="6"/>
  </w:num>
  <w:num w:numId="16">
    <w:abstractNumId w:val="18"/>
  </w:num>
  <w:num w:numId="17">
    <w:abstractNumId w:val="2"/>
  </w:num>
  <w:num w:numId="18">
    <w:abstractNumId w:val="20"/>
  </w:num>
  <w:num w:numId="19">
    <w:abstractNumId w:val="15"/>
  </w:num>
  <w:num w:numId="20">
    <w:abstractNumId w:val="9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374566"/>
    <w:rsid w:val="006672BB"/>
    <w:rsid w:val="00667B8F"/>
    <w:rsid w:val="00A619CE"/>
    <w:rsid w:val="00B7783D"/>
    <w:rsid w:val="00D50C24"/>
    <w:rsid w:val="00DC2A83"/>
    <w:rsid w:val="00ED7D4B"/>
    <w:rsid w:val="03D5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0878D"/>
  <w15:chartTrackingRefBased/>
  <w15:docId w15:val="{5EA37241-CBA8-439F-8EDE-EBA4B261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basedOn w:val="a0"/>
    <w:link w:val="a5"/>
    <w:rPr>
      <w:kern w:val="2"/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Indent"/>
    <w:basedOn w:val="a"/>
    <w:pPr>
      <w:ind w:firstLine="420"/>
    </w:pPr>
    <w:rPr>
      <w:szCs w:val="20"/>
    </w:rPr>
  </w:style>
  <w:style w:type="paragraph" w:styleId="a8">
    <w:name w:val="Body Text Indent"/>
    <w:basedOn w:val="a"/>
    <w:pPr>
      <w:ind w:left="420" w:firstLine="425"/>
    </w:pPr>
    <w:rPr>
      <w:szCs w:val="20"/>
    </w:rPr>
  </w:style>
  <w:style w:type="paragraph" w:customStyle="1" w:styleId="a9">
    <w:name w:val="选择题题目"/>
    <w:basedOn w:val="a"/>
    <w:pPr>
      <w:ind w:firstLineChars="200" w:firstLine="200"/>
    </w:pPr>
  </w:style>
  <w:style w:type="paragraph" w:customStyle="1" w:styleId="42842">
    <w:name w:val="样式 样式 首行缩进:  4.28 字符 + 首行缩进:  4.2 字符"/>
    <w:basedOn w:val="a"/>
    <w:pPr>
      <w:ind w:firstLineChars="400" w:firstLine="400"/>
    </w:pPr>
    <w:rPr>
      <w:rFonts w:cs="宋体"/>
      <w:szCs w:val="20"/>
    </w:rPr>
  </w:style>
  <w:style w:type="paragraph" w:customStyle="1" w:styleId="aa">
    <w:name w:val="图号"/>
    <w:basedOn w:val="a"/>
    <w:pPr>
      <w:snapToGrid w:val="0"/>
      <w:spacing w:before="120" w:after="120"/>
      <w:ind w:firstLine="425"/>
      <w:jc w:val="center"/>
    </w:pPr>
    <w:rPr>
      <w:rFonts w:eastAsia="黑体"/>
      <w:sz w:val="18"/>
      <w:szCs w:val="20"/>
    </w:rPr>
  </w:style>
  <w:style w:type="paragraph" w:customStyle="1" w:styleId="ab">
    <w:name w:val="表头"/>
    <w:basedOn w:val="a"/>
    <w:pPr>
      <w:snapToGrid w:val="0"/>
      <w:spacing w:before="120" w:after="60"/>
      <w:ind w:firstLine="425"/>
      <w:jc w:val="center"/>
    </w:pPr>
    <w:rPr>
      <w:rFonts w:eastAsia="黑体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22.png"/><Relationship Id="rId21" Type="http://schemas.openxmlformats.org/officeDocument/2006/relationships/image" Target="media/image9.wmf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9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8.png"/><Relationship Id="rId43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wmf"/><Relationship Id="rId33" Type="http://schemas.openxmlformats.org/officeDocument/2006/relationships/image" Target="media/image16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1846</Words>
  <Characters>10525</Characters>
  <Application>Microsoft Office Word</Application>
  <DocSecurity>0</DocSecurity>
  <PresentationFormat/>
  <Lines>87</Lines>
  <Paragraphs>24</Paragraphs>
  <Slides>0</Slides>
  <Notes>0</Notes>
  <HiddenSlides>0</HiddenSlides>
  <MMClips>0</MMClips>
  <ScaleCrop>false</ScaleCrop>
  <Manager/>
  <Company>HIT</Company>
  <LinksUpToDate>false</LinksUpToDate>
  <CharactersWithSpaces>12347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计算机组成原理试题3</dc:title>
  <dc:subject/>
  <dc:creator>zlj</dc:creator>
  <cp:keywords/>
  <dc:description/>
  <cp:lastModifiedBy>钱 满</cp:lastModifiedBy>
  <cp:revision>3</cp:revision>
  <cp:lastPrinted>2005-05-24T12:51:00Z</cp:lastPrinted>
  <dcterms:created xsi:type="dcterms:W3CDTF">2017-01-08T01:26:00Z</dcterms:created>
  <dcterms:modified xsi:type="dcterms:W3CDTF">2019-01-09T08:31:00Z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